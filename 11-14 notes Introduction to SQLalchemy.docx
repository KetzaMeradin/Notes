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1B51" w14:textId="27DABFBF" w:rsidR="00A9204E" w:rsidRPr="00F50F93" w:rsidRDefault="00F50F93" w:rsidP="00F50F93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F50F93">
        <w:rPr>
          <w:b/>
          <w:bCs/>
          <w:color w:val="7030A0"/>
          <w:sz w:val="52"/>
          <w:szCs w:val="52"/>
          <w:u w:val="single"/>
        </w:rPr>
        <w:t>11-14 notes</w:t>
      </w:r>
    </w:p>
    <w:p w14:paraId="395AB624" w14:textId="0DDD2923" w:rsidR="00F50F93" w:rsidRDefault="00F50F93" w:rsidP="00F50F93">
      <w:pPr>
        <w:jc w:val="center"/>
      </w:pPr>
      <w:r>
        <w:t xml:space="preserve">Introduction to </w:t>
      </w:r>
      <w:proofErr w:type="spellStart"/>
      <w:r>
        <w:t>SQLalchemy</w:t>
      </w:r>
      <w:proofErr w:type="spellEnd"/>
    </w:p>
    <w:p w14:paraId="6ECF89BC" w14:textId="3C30686D" w:rsidR="00F50F93" w:rsidRDefault="00F50F93">
      <w:r>
        <w:t>Goals:</w:t>
      </w:r>
    </w:p>
    <w:p w14:paraId="5B5B14B1" w14:textId="77777777" w:rsidR="00F50F93" w:rsidRPr="00F50F93" w:rsidRDefault="00F50F93" w:rsidP="00F50F93">
      <w:r w:rsidRPr="00F50F93">
        <w:t>By the end of this lesson, you will be able to:</w:t>
      </w:r>
    </w:p>
    <w:p w14:paraId="5035AC62" w14:textId="77777777" w:rsidR="00F50F93" w:rsidRPr="00F50F93" w:rsidRDefault="00F50F93" w:rsidP="00F50F93">
      <w:pPr>
        <w:numPr>
          <w:ilvl w:val="0"/>
          <w:numId w:val="24"/>
        </w:numPr>
      </w:pPr>
      <w:r w:rsidRPr="00F50F93">
        <w:t xml:space="preserve">Connect to a SQL database by using </w:t>
      </w:r>
      <w:proofErr w:type="spellStart"/>
      <w:r w:rsidRPr="00F50F93">
        <w:t>SQLAlchemy</w:t>
      </w:r>
      <w:proofErr w:type="spellEnd"/>
      <w:r w:rsidRPr="00F50F93">
        <w:t>.</w:t>
      </w:r>
    </w:p>
    <w:p w14:paraId="3622FC86" w14:textId="77777777" w:rsidR="00F50F93" w:rsidRPr="00F50F93" w:rsidRDefault="00F50F93" w:rsidP="00F50F93">
      <w:pPr>
        <w:numPr>
          <w:ilvl w:val="0"/>
          <w:numId w:val="24"/>
        </w:numPr>
      </w:pPr>
      <w:r w:rsidRPr="00F50F93">
        <w:t>Perform basic SQL queries by using </w:t>
      </w:r>
      <w:proofErr w:type="spellStart"/>
      <w:proofErr w:type="gramStart"/>
      <w:r w:rsidRPr="00F50F93">
        <w:t>engine.execute</w:t>
      </w:r>
      <w:proofErr w:type="spellEnd"/>
      <w:proofErr w:type="gramEnd"/>
      <w:r w:rsidRPr="00F50F93">
        <w:t>().</w:t>
      </w:r>
    </w:p>
    <w:p w14:paraId="773E811C" w14:textId="77777777" w:rsidR="00F50F93" w:rsidRPr="00F50F93" w:rsidRDefault="00F50F93" w:rsidP="00F50F93">
      <w:pPr>
        <w:numPr>
          <w:ilvl w:val="0"/>
          <w:numId w:val="24"/>
        </w:numPr>
      </w:pPr>
      <w:r w:rsidRPr="00F50F93">
        <w:t>Create Python classes and objects.</w:t>
      </w:r>
    </w:p>
    <w:p w14:paraId="33EC069C" w14:textId="77777777" w:rsidR="00F50F93" w:rsidRPr="00F50F93" w:rsidRDefault="00F50F93" w:rsidP="00F50F93">
      <w:pPr>
        <w:numPr>
          <w:ilvl w:val="0"/>
          <w:numId w:val="24"/>
        </w:numPr>
      </w:pPr>
      <w:r w:rsidRPr="00F50F93">
        <w:t xml:space="preserve">Perform create, read, update, delete (CRUD) operations on data in a SQL database by using the </w:t>
      </w:r>
      <w:proofErr w:type="spellStart"/>
      <w:r w:rsidRPr="00F50F93">
        <w:t>SQLAlchemy</w:t>
      </w:r>
      <w:proofErr w:type="spellEnd"/>
      <w:r w:rsidRPr="00F50F93">
        <w:t xml:space="preserve"> object-relational mapper (ORM).</w:t>
      </w:r>
    </w:p>
    <w:p w14:paraId="5D761826" w14:textId="4990EDD0" w:rsidR="00F50F93" w:rsidRDefault="00282CD0" w:rsidP="00F50F93">
      <w:pPr>
        <w:pBdr>
          <w:top w:val="single" w:sz="4" w:space="1" w:color="auto"/>
        </w:pBdr>
      </w:pPr>
      <w:r>
        <w:t>Object Relational Mapper (ORM)-</w:t>
      </w:r>
    </w:p>
    <w:p w14:paraId="00F783D4" w14:textId="1041D303" w:rsidR="00F50F93" w:rsidRDefault="00282CD0">
      <w:r>
        <w:t>Tables are called classes</w:t>
      </w:r>
    </w:p>
    <w:p w14:paraId="4C47276D" w14:textId="7DE61A1C" w:rsidR="00F50F93" w:rsidRDefault="00282CD0">
      <w:r w:rsidRPr="00282CD0">
        <w:drawing>
          <wp:inline distT="0" distB="0" distL="0" distR="0" wp14:anchorId="7F84B082" wp14:editId="7307B75E">
            <wp:extent cx="5943600" cy="2286000"/>
            <wp:effectExtent l="19050" t="19050" r="19050" b="19050"/>
            <wp:docPr id="175580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01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45177" w14:textId="64B2276C" w:rsidR="00F50F93" w:rsidRDefault="00282CD0">
      <w:r>
        <w:t>Traits are inherited from the classes upstream, like a in a phylogeny tree.</w:t>
      </w:r>
    </w:p>
    <w:p w14:paraId="774270AE" w14:textId="1286F89C" w:rsidR="00282CD0" w:rsidRDefault="00282CD0" w:rsidP="00282CD0">
      <w:r>
        <w:t>Advantages</w:t>
      </w:r>
      <w:r>
        <w:t xml:space="preserve"> of using an ORM:</w:t>
      </w:r>
    </w:p>
    <w:p w14:paraId="5F9A945E" w14:textId="4C5FB684" w:rsidR="00282CD0" w:rsidRDefault="00282CD0" w:rsidP="00282CD0">
      <w:pPr>
        <w:pStyle w:val="ListParagraph"/>
        <w:numPr>
          <w:ilvl w:val="0"/>
          <w:numId w:val="25"/>
        </w:numPr>
      </w:pPr>
      <w:r>
        <w:t>The ability to work across</w:t>
      </w:r>
      <w:r>
        <w:t xml:space="preserve"> </w:t>
      </w:r>
      <w:r>
        <w:t>different SQL dialects by using</w:t>
      </w:r>
      <w:r>
        <w:t xml:space="preserve"> </w:t>
      </w:r>
      <w:r>
        <w:t>the same basic Python query.</w:t>
      </w:r>
    </w:p>
    <w:p w14:paraId="388611B1" w14:textId="0EE9BAB3" w:rsidR="00F50F93" w:rsidRDefault="00282CD0" w:rsidP="00282CD0">
      <w:pPr>
        <w:pStyle w:val="ListParagraph"/>
        <w:numPr>
          <w:ilvl w:val="0"/>
          <w:numId w:val="25"/>
        </w:numPr>
      </w:pPr>
      <w:r>
        <w:t>The ability to create command</w:t>
      </w:r>
      <w:r>
        <w:t xml:space="preserve"> </w:t>
      </w:r>
      <w:r>
        <w:t>line interfaces that allow users to</w:t>
      </w:r>
      <w:r>
        <w:t xml:space="preserve"> </w:t>
      </w:r>
      <w:r>
        <w:t>construct SQL queries without</w:t>
      </w:r>
      <w:r>
        <w:t xml:space="preserve"> </w:t>
      </w:r>
      <w:r>
        <w:t>needing to know the language.</w:t>
      </w:r>
    </w:p>
    <w:p w14:paraId="03F519CF" w14:textId="7AA5DBD5" w:rsidR="00282CD0" w:rsidRDefault="00282CD0" w:rsidP="00282CD0">
      <w:r>
        <w:t>Disadvantages</w:t>
      </w:r>
      <w:r>
        <w:t>:</w:t>
      </w:r>
    </w:p>
    <w:p w14:paraId="4AB28AFC" w14:textId="4DBD6C11" w:rsidR="00282CD0" w:rsidRDefault="00282CD0" w:rsidP="00282CD0">
      <w:pPr>
        <w:pStyle w:val="ListParagraph"/>
        <w:numPr>
          <w:ilvl w:val="0"/>
          <w:numId w:val="26"/>
        </w:numPr>
      </w:pPr>
      <w:r>
        <w:t>ORMs are like a new dialect</w:t>
      </w:r>
      <w:r>
        <w:t xml:space="preserve"> </w:t>
      </w:r>
      <w:r>
        <w:t>of a language, so you have</w:t>
      </w:r>
      <w:r>
        <w:t xml:space="preserve"> </w:t>
      </w:r>
      <w:r>
        <w:t>to learn how to use them.</w:t>
      </w:r>
    </w:p>
    <w:p w14:paraId="5959C7CE" w14:textId="31D18783" w:rsidR="00F50F93" w:rsidRDefault="00282CD0" w:rsidP="00282CD0">
      <w:pPr>
        <w:pStyle w:val="ListParagraph"/>
        <w:numPr>
          <w:ilvl w:val="0"/>
          <w:numId w:val="26"/>
        </w:numPr>
      </w:pPr>
      <w:r>
        <w:t>They may reduce control or</w:t>
      </w:r>
      <w:r>
        <w:t xml:space="preserve"> </w:t>
      </w:r>
      <w:r>
        <w:t>ability to optimize a query.</w:t>
      </w:r>
    </w:p>
    <w:p w14:paraId="5F92D796" w14:textId="2B8CFCCB" w:rsidR="00F50F93" w:rsidRDefault="00363307" w:rsidP="00282CD0">
      <w:r w:rsidRPr="00282CD0">
        <w:rPr>
          <w:b/>
          <w:bCs/>
          <w:u w:val="single"/>
        </w:rPr>
        <w:t>SQL Alchemy</w:t>
      </w:r>
      <w:r w:rsidR="00282CD0">
        <w:t xml:space="preserve"> is a Python</w:t>
      </w:r>
      <w:r w:rsidR="00282CD0">
        <w:t xml:space="preserve"> </w:t>
      </w:r>
      <w:r w:rsidR="00282CD0">
        <w:t>library designed to work</w:t>
      </w:r>
      <w:r w:rsidR="00282CD0">
        <w:t xml:space="preserve"> </w:t>
      </w:r>
      <w:r w:rsidR="00282CD0">
        <w:t>with SQL databases.</w:t>
      </w:r>
    </w:p>
    <w:p w14:paraId="157D72BD" w14:textId="77777777" w:rsidR="00F50F93" w:rsidRDefault="00F50F93"/>
    <w:p w14:paraId="1959A252" w14:textId="166B31B0" w:rsidR="00282CD0" w:rsidRPr="004B7968" w:rsidRDefault="00282CD0">
      <w:pPr>
        <w:rPr>
          <w:highlight w:val="lightGray"/>
          <w:u w:val="single"/>
        </w:rPr>
      </w:pPr>
      <w:r w:rsidRPr="004B7968">
        <w:rPr>
          <w:highlight w:val="lightGray"/>
          <w:u w:val="single"/>
        </w:rPr>
        <w:t>SQL example:</w:t>
      </w:r>
    </w:p>
    <w:p w14:paraId="1248EABE" w14:textId="7A9BEBFD" w:rsidR="00282CD0" w:rsidRPr="004B7968" w:rsidRDefault="00282CD0">
      <w:pPr>
        <w:rPr>
          <w:highlight w:val="lightGray"/>
        </w:rPr>
      </w:pPr>
      <w:r w:rsidRPr="004B7968">
        <w:rPr>
          <w:highlight w:val="lightGray"/>
        </w:rPr>
        <w:t xml:space="preserve">data = </w:t>
      </w:r>
      <w:proofErr w:type="spellStart"/>
      <w:proofErr w:type="gramStart"/>
      <w:r w:rsidRPr="004B7968">
        <w:rPr>
          <w:highlight w:val="lightGray"/>
        </w:rPr>
        <w:t>engine.execute</w:t>
      </w:r>
      <w:proofErr w:type="spellEnd"/>
      <w:proofErr w:type="gramEnd"/>
      <w:r w:rsidRPr="004B7968">
        <w:rPr>
          <w:highlight w:val="lightGray"/>
        </w:rPr>
        <w:t xml:space="preserve">(text("SELECT * FROM </w:t>
      </w:r>
      <w:proofErr w:type="spellStart"/>
      <w:r w:rsidRPr="004B7968">
        <w:rPr>
          <w:highlight w:val="lightGray"/>
        </w:rPr>
        <w:t>BaseballPlayers</w:t>
      </w:r>
      <w:proofErr w:type="spellEnd"/>
      <w:r w:rsidRPr="004B7968">
        <w:rPr>
          <w:highlight w:val="lightGray"/>
        </w:rPr>
        <w:t>"))</w:t>
      </w:r>
    </w:p>
    <w:p w14:paraId="1B1B39AA" w14:textId="3FA5FAA2" w:rsidR="00F50F93" w:rsidRPr="004B7968" w:rsidRDefault="00282CD0">
      <w:pPr>
        <w:rPr>
          <w:highlight w:val="lightGray"/>
        </w:rPr>
      </w:pPr>
      <w:r w:rsidRPr="004B7968">
        <w:rPr>
          <w:highlight w:val="lightGray"/>
        </w:rPr>
        <w:t>select * from data</w:t>
      </w:r>
    </w:p>
    <w:p w14:paraId="0D670ED5" w14:textId="77777777" w:rsidR="00F50F93" w:rsidRPr="004B7968" w:rsidRDefault="00F50F93">
      <w:pPr>
        <w:rPr>
          <w:highlight w:val="lightGray"/>
        </w:rPr>
      </w:pPr>
    </w:p>
    <w:p w14:paraId="0016E6B5" w14:textId="5BD0EDF8" w:rsidR="00282CD0" w:rsidRPr="004B7968" w:rsidRDefault="00282CD0">
      <w:pPr>
        <w:rPr>
          <w:highlight w:val="lightGray"/>
          <w:u w:val="single"/>
        </w:rPr>
      </w:pPr>
      <w:r w:rsidRPr="004B7968">
        <w:rPr>
          <w:highlight w:val="lightGray"/>
          <w:u w:val="single"/>
        </w:rPr>
        <w:t>Python example:</w:t>
      </w:r>
    </w:p>
    <w:p w14:paraId="7277CF17" w14:textId="77777777" w:rsidR="00282CD0" w:rsidRPr="004B7968" w:rsidRDefault="00282CD0" w:rsidP="00282CD0">
      <w:pPr>
        <w:rPr>
          <w:highlight w:val="lightGray"/>
        </w:rPr>
      </w:pPr>
      <w:r w:rsidRPr="004B7968">
        <w:rPr>
          <w:highlight w:val="lightGray"/>
        </w:rPr>
        <w:t xml:space="preserve">players = </w:t>
      </w:r>
      <w:proofErr w:type="spellStart"/>
      <w:proofErr w:type="gramStart"/>
      <w:r w:rsidRPr="004B7968">
        <w:rPr>
          <w:highlight w:val="lightGray"/>
        </w:rPr>
        <w:t>session.query</w:t>
      </w:r>
      <w:proofErr w:type="spellEnd"/>
      <w:proofErr w:type="gramEnd"/>
      <w:r w:rsidRPr="004B7968">
        <w:rPr>
          <w:highlight w:val="lightGray"/>
        </w:rPr>
        <w:t>(</w:t>
      </w:r>
      <w:proofErr w:type="spellStart"/>
      <w:r w:rsidRPr="004B7968">
        <w:rPr>
          <w:highlight w:val="lightGray"/>
        </w:rPr>
        <w:t>BaseballPlayer</w:t>
      </w:r>
      <w:proofErr w:type="spellEnd"/>
      <w:r w:rsidRPr="004B7968">
        <w:rPr>
          <w:highlight w:val="lightGray"/>
        </w:rPr>
        <w:t>)</w:t>
      </w:r>
    </w:p>
    <w:p w14:paraId="7950A39B" w14:textId="77777777" w:rsidR="00282CD0" w:rsidRPr="004B7968" w:rsidRDefault="00282CD0" w:rsidP="00282CD0">
      <w:pPr>
        <w:rPr>
          <w:highlight w:val="lightGray"/>
        </w:rPr>
      </w:pPr>
      <w:r w:rsidRPr="004B7968">
        <w:rPr>
          <w:highlight w:val="lightGray"/>
        </w:rPr>
        <w:t>for player in players:</w:t>
      </w:r>
    </w:p>
    <w:p w14:paraId="1257E86C" w14:textId="25A1740F" w:rsidR="00282CD0" w:rsidRDefault="00282CD0" w:rsidP="00282CD0">
      <w:r w:rsidRPr="004B7968">
        <w:rPr>
          <w:highlight w:val="lightGray"/>
        </w:rPr>
        <w:t>print(</w:t>
      </w:r>
      <w:proofErr w:type="spellStart"/>
      <w:r w:rsidRPr="004B7968">
        <w:rPr>
          <w:highlight w:val="lightGray"/>
        </w:rPr>
        <w:t>player.name_given</w:t>
      </w:r>
      <w:proofErr w:type="spellEnd"/>
      <w:r w:rsidRPr="004B7968">
        <w:rPr>
          <w:highlight w:val="lightGray"/>
        </w:rPr>
        <w:t>)</w:t>
      </w:r>
    </w:p>
    <w:p w14:paraId="2648108B" w14:textId="77777777" w:rsidR="00F50F93" w:rsidRDefault="00F50F93"/>
    <w:p w14:paraId="26F64D48" w14:textId="0CF40F3A" w:rsidR="00F50F93" w:rsidRDefault="000D28BC" w:rsidP="000D28BC">
      <w:r>
        <w:t>SQLite is a SQL dialect that</w:t>
      </w:r>
      <w:r>
        <w:t xml:space="preserve"> </w:t>
      </w:r>
      <w:r>
        <w:t>shares much of the same</w:t>
      </w:r>
      <w:r>
        <w:t xml:space="preserve"> </w:t>
      </w:r>
      <w:r>
        <w:t>syntax as PostgreSQL,</w:t>
      </w:r>
      <w:r>
        <w:t xml:space="preserve"> </w:t>
      </w:r>
      <w:r>
        <w:t>but it is entirely serverless.</w:t>
      </w:r>
    </w:p>
    <w:p w14:paraId="51DB667C" w14:textId="77777777" w:rsidR="00F50F93" w:rsidRDefault="00F50F93"/>
    <w:p w14:paraId="7D55F5E7" w14:textId="7C06E12E" w:rsidR="00F50F93" w:rsidRDefault="000D28BC">
      <w:r w:rsidRPr="000D28BC">
        <w:lastRenderedPageBreak/>
        <w:drawing>
          <wp:inline distT="0" distB="0" distL="0" distR="0" wp14:anchorId="2EF9A4D6" wp14:editId="15A01489">
            <wp:extent cx="4239217" cy="2943636"/>
            <wp:effectExtent l="19050" t="19050" r="28575" b="28575"/>
            <wp:docPr id="210078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82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436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02975" w14:textId="616193D0" w:rsidR="00F50F93" w:rsidRDefault="00467E28" w:rsidP="00467E28">
      <w:pPr>
        <w:ind w:left="720" w:hanging="630"/>
      </w:pPr>
      <w:r>
        <w:t>.</w:t>
      </w:r>
      <w:proofErr w:type="spellStart"/>
      <w:r>
        <w:t>sqlite</w:t>
      </w:r>
      <w:proofErr w:type="spellEnd"/>
      <w:r>
        <w:t xml:space="preserve"> files have all that is needed to read a database. The database, reading engine and all the tables are all stored within the </w:t>
      </w:r>
      <w:r w:rsidR="00363307">
        <w:t>SQLite</w:t>
      </w:r>
      <w:r>
        <w:t xml:space="preserve"> file.</w:t>
      </w:r>
    </w:p>
    <w:p w14:paraId="765F130C" w14:textId="2FD618AA" w:rsidR="00F50F93" w:rsidRDefault="00467E28">
      <w:r>
        <w:t>Querying all records in the database in code above is in version 1.4.</w:t>
      </w:r>
    </w:p>
    <w:p w14:paraId="6FD95418" w14:textId="6E6A3EA0" w:rsidR="00F50F93" w:rsidRDefault="00467E28">
      <w:r w:rsidRPr="00467E28">
        <w:drawing>
          <wp:inline distT="0" distB="0" distL="0" distR="0" wp14:anchorId="7CF16700" wp14:editId="6E69E8A2">
            <wp:extent cx="3381847" cy="2181529"/>
            <wp:effectExtent l="19050" t="19050" r="28575" b="28575"/>
            <wp:docPr id="170208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1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81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66F85" w14:textId="29EB2474" w:rsidR="00467E28" w:rsidRDefault="00467E28" w:rsidP="00467E28">
      <w:r>
        <w:t xml:space="preserve">^ </w:t>
      </w:r>
      <w:r>
        <w:t xml:space="preserve">In v2.0.21, you have to use the </w:t>
      </w:r>
      <w:r w:rsidRPr="00467E28">
        <w:rPr>
          <w:b/>
          <w:bCs/>
          <w:u w:val="single"/>
        </w:rPr>
        <w:t xml:space="preserve">with </w:t>
      </w:r>
      <w:r>
        <w:t>command above</w:t>
      </w:r>
      <w:r>
        <w:t>.</w:t>
      </w:r>
    </w:p>
    <w:p w14:paraId="56D60269" w14:textId="3D3F5184" w:rsidR="00F50F93" w:rsidRDefault="00467E28" w:rsidP="00467E28">
      <w:pPr>
        <w:pStyle w:val="ListParagraph"/>
        <w:numPr>
          <w:ilvl w:val="0"/>
          <w:numId w:val="27"/>
        </w:numPr>
      </w:pPr>
      <w:r w:rsidRPr="00467E28">
        <w:t>With command is compatible in 1.4 as well</w:t>
      </w:r>
    </w:p>
    <w:p w14:paraId="447A784D" w14:textId="7E67C803" w:rsidR="00467E28" w:rsidRPr="00467E28" w:rsidRDefault="00467E28" w:rsidP="00467E28">
      <w:pPr>
        <w:pStyle w:val="ListParagraph"/>
        <w:numPr>
          <w:ilvl w:val="0"/>
          <w:numId w:val="27"/>
        </w:numPr>
      </w:pPr>
      <w:r>
        <w:t>With statement creates the connection (conn), which you can also use elsewhere later.</w:t>
      </w:r>
    </w:p>
    <w:p w14:paraId="5E79451D" w14:textId="434AF6F3" w:rsidR="00F50F93" w:rsidRDefault="00467E28">
      <w:r>
        <w:t xml:space="preserve">^ the highlighted data line will NOT work in 2.0, so you might as well use the </w:t>
      </w:r>
      <w:proofErr w:type="gramStart"/>
      <w:r>
        <w:t>With</w:t>
      </w:r>
      <w:proofErr w:type="gramEnd"/>
      <w:r>
        <w:t xml:space="preserve"> statement.</w:t>
      </w:r>
    </w:p>
    <w:p w14:paraId="114E6C16" w14:textId="162BB012" w:rsidR="002C4F07" w:rsidRDefault="002C4F07" w:rsidP="002C4F07">
      <w:pPr>
        <w:pStyle w:val="ListParagraph"/>
        <w:numPr>
          <w:ilvl w:val="0"/>
          <w:numId w:val="28"/>
        </w:numPr>
      </w:pPr>
      <w:r>
        <w:t xml:space="preserve">Tab the </w:t>
      </w:r>
      <w:proofErr w:type="gramStart"/>
      <w:r>
        <w:t>For loop</w:t>
      </w:r>
      <w:proofErr w:type="gramEnd"/>
      <w:r>
        <w:t xml:space="preserve"> in. There was an issue where it wouldn’t work if not tabbed in in 1.4 that was fixed in v2.0</w:t>
      </w:r>
      <w:r w:rsidR="008D4DF8">
        <w:t xml:space="preserve"> (see below)</w:t>
      </w:r>
    </w:p>
    <w:p w14:paraId="304FF022" w14:textId="553FD3E2" w:rsidR="00F50F93" w:rsidRDefault="008D4DF8">
      <w:r w:rsidRPr="008D4DF8">
        <w:drawing>
          <wp:inline distT="0" distB="0" distL="0" distR="0" wp14:anchorId="0CB0658A" wp14:editId="286ED0ED">
            <wp:extent cx="3248478" cy="1609950"/>
            <wp:effectExtent l="19050" t="19050" r="9525" b="28575"/>
            <wp:docPr id="615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54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09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AB735" w14:textId="77777777" w:rsidR="00F50F93" w:rsidRDefault="00F50F93"/>
    <w:p w14:paraId="40B5DD73" w14:textId="77777777" w:rsidR="00F50F93" w:rsidRDefault="00F50F93"/>
    <w:p w14:paraId="64290DCA" w14:textId="77777777" w:rsidR="00F50F93" w:rsidRDefault="00F50F93"/>
    <w:p w14:paraId="09EDE930" w14:textId="77777777" w:rsidR="00F50F93" w:rsidRDefault="00F50F93"/>
    <w:p w14:paraId="2DB3A070" w14:textId="7D2FF7D3" w:rsidR="00F50F93" w:rsidRDefault="004B7968">
      <w:r>
        <w:lastRenderedPageBreak/>
        <w:t>SQL Alchemy and pandas:</w:t>
      </w:r>
    </w:p>
    <w:p w14:paraId="13DE5AB6" w14:textId="09FEABF4" w:rsidR="004B7968" w:rsidRDefault="004B7968">
      <w:r w:rsidRPr="004B7968">
        <w:drawing>
          <wp:inline distT="0" distB="0" distL="0" distR="0" wp14:anchorId="0A175782" wp14:editId="4FF3DDC9">
            <wp:extent cx="5943600" cy="2800350"/>
            <wp:effectExtent l="19050" t="19050" r="19050" b="19050"/>
            <wp:docPr id="108067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79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14887" w14:textId="77777777" w:rsidR="00F50F93" w:rsidRDefault="00F50F93"/>
    <w:p w14:paraId="75DE79B4" w14:textId="3DF5D5B1" w:rsidR="00363307" w:rsidRPr="00363307" w:rsidRDefault="00363307">
      <w:pPr>
        <w:rPr>
          <w:b/>
          <w:bCs/>
          <w:sz w:val="32"/>
          <w:szCs w:val="32"/>
          <w:u w:val="single"/>
        </w:rPr>
      </w:pPr>
      <w:r w:rsidRPr="00363307">
        <w:rPr>
          <w:b/>
          <w:bCs/>
          <w:sz w:val="32"/>
          <w:szCs w:val="32"/>
          <w:u w:val="single"/>
        </w:rPr>
        <w:t xml:space="preserve">A deeper dive into </w:t>
      </w:r>
      <w:proofErr w:type="gramStart"/>
      <w:r w:rsidRPr="00363307">
        <w:rPr>
          <w:b/>
          <w:bCs/>
          <w:sz w:val="32"/>
          <w:szCs w:val="32"/>
          <w:u w:val="single"/>
        </w:rPr>
        <w:t>object oriented</w:t>
      </w:r>
      <w:proofErr w:type="gramEnd"/>
      <w:r w:rsidRPr="00363307">
        <w:rPr>
          <w:b/>
          <w:bCs/>
          <w:sz w:val="32"/>
          <w:szCs w:val="32"/>
          <w:u w:val="single"/>
        </w:rPr>
        <w:t xml:space="preserve"> programming:</w:t>
      </w:r>
    </w:p>
    <w:p w14:paraId="0ECDCE8D" w14:textId="48F752DE" w:rsidR="00363307" w:rsidRDefault="00363307">
      <w:r>
        <w:t xml:space="preserve">How to add data to </w:t>
      </w:r>
      <w:proofErr w:type="gramStart"/>
      <w:r>
        <w:t>a</w:t>
      </w:r>
      <w:proofErr w:type="gramEnd"/>
      <w:r>
        <w:t xml:space="preserve"> SQLite </w:t>
      </w:r>
      <w:proofErr w:type="spellStart"/>
      <w:r>
        <w:t>db</w:t>
      </w:r>
      <w:proofErr w:type="spellEnd"/>
      <w:r>
        <w:t xml:space="preserve"> using python:</w:t>
      </w:r>
    </w:p>
    <w:p w14:paraId="13D1AFE9" w14:textId="509C1491" w:rsidR="00363307" w:rsidRDefault="00363307">
      <w:r w:rsidRPr="00363307">
        <w:drawing>
          <wp:inline distT="0" distB="0" distL="0" distR="0" wp14:anchorId="6AD9D510" wp14:editId="54EDCA34">
            <wp:extent cx="5943600" cy="2753360"/>
            <wp:effectExtent l="19050" t="19050" r="19050" b="27940"/>
            <wp:docPr id="4985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0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91D66" w14:textId="07512F9B" w:rsidR="00F50F93" w:rsidRPr="00363307" w:rsidRDefault="00363307" w:rsidP="00363307">
      <w:pPr>
        <w:rPr>
          <w:b/>
          <w:bCs/>
          <w:i/>
          <w:iCs/>
          <w:sz w:val="24"/>
          <w:szCs w:val="24"/>
        </w:rPr>
      </w:pPr>
      <w:r w:rsidRPr="00363307">
        <w:rPr>
          <w:b/>
          <w:bCs/>
          <w:i/>
          <w:iCs/>
          <w:highlight w:val="lightGray"/>
        </w:rPr>
        <w:t>Classes are</w:t>
      </w:r>
      <w:r w:rsidRPr="00363307">
        <w:rPr>
          <w:b/>
          <w:bCs/>
          <w:i/>
          <w:iCs/>
          <w:highlight w:val="lightGray"/>
        </w:rPr>
        <w:t xml:space="preserve"> </w:t>
      </w:r>
      <w:r w:rsidRPr="00363307">
        <w:rPr>
          <w:b/>
          <w:bCs/>
          <w:i/>
          <w:iCs/>
          <w:highlight w:val="lightGray"/>
        </w:rPr>
        <w:t>essentially blueprints</w:t>
      </w:r>
      <w:r w:rsidRPr="00363307">
        <w:rPr>
          <w:b/>
          <w:bCs/>
          <w:i/>
          <w:iCs/>
          <w:highlight w:val="lightGray"/>
        </w:rPr>
        <w:t xml:space="preserve"> </w:t>
      </w:r>
      <w:r w:rsidRPr="00363307">
        <w:rPr>
          <w:b/>
          <w:bCs/>
          <w:i/>
          <w:iCs/>
          <w:highlight w:val="lightGray"/>
        </w:rPr>
        <w:t>for Python objects;</w:t>
      </w:r>
      <w:r w:rsidRPr="00363307">
        <w:rPr>
          <w:b/>
          <w:bCs/>
          <w:i/>
          <w:iCs/>
          <w:highlight w:val="lightGray"/>
        </w:rPr>
        <w:t xml:space="preserve"> </w:t>
      </w:r>
      <w:r w:rsidRPr="00363307">
        <w:rPr>
          <w:b/>
          <w:bCs/>
          <w:i/>
          <w:iCs/>
          <w:highlight w:val="lightGray"/>
        </w:rPr>
        <w:t>they allow developers</w:t>
      </w:r>
      <w:r w:rsidRPr="00363307">
        <w:rPr>
          <w:b/>
          <w:bCs/>
          <w:i/>
          <w:iCs/>
          <w:highlight w:val="lightGray"/>
        </w:rPr>
        <w:t xml:space="preserve"> </w:t>
      </w:r>
      <w:r w:rsidRPr="00363307">
        <w:rPr>
          <w:b/>
          <w:bCs/>
          <w:i/>
          <w:iCs/>
          <w:highlight w:val="lightGray"/>
        </w:rPr>
        <w:t>to create organized</w:t>
      </w:r>
      <w:r w:rsidRPr="00363307">
        <w:rPr>
          <w:b/>
          <w:bCs/>
          <w:i/>
          <w:iCs/>
          <w:highlight w:val="lightGray"/>
        </w:rPr>
        <w:t xml:space="preserve"> </w:t>
      </w:r>
      <w:r w:rsidRPr="00363307">
        <w:rPr>
          <w:b/>
          <w:bCs/>
          <w:i/>
          <w:iCs/>
          <w:highlight w:val="lightGray"/>
        </w:rPr>
        <w:t>variables with keys,</w:t>
      </w:r>
      <w:r w:rsidRPr="00363307">
        <w:rPr>
          <w:b/>
          <w:bCs/>
          <w:i/>
          <w:iCs/>
          <w:highlight w:val="lightGray"/>
        </w:rPr>
        <w:t xml:space="preserve"> </w:t>
      </w:r>
      <w:r w:rsidRPr="00363307">
        <w:rPr>
          <w:b/>
          <w:bCs/>
          <w:i/>
          <w:iCs/>
          <w:highlight w:val="lightGray"/>
        </w:rPr>
        <w:t>values, and methods</w:t>
      </w:r>
      <w:r w:rsidRPr="00363307">
        <w:rPr>
          <w:b/>
          <w:bCs/>
          <w:i/>
          <w:iCs/>
          <w:highlight w:val="lightGray"/>
        </w:rPr>
        <w:t xml:space="preserve"> </w:t>
      </w:r>
      <w:r w:rsidRPr="00363307">
        <w:rPr>
          <w:b/>
          <w:bCs/>
          <w:i/>
          <w:iCs/>
          <w:highlight w:val="lightGray"/>
        </w:rPr>
        <w:t>on the fly.</w:t>
      </w:r>
    </w:p>
    <w:p w14:paraId="0CE1470A" w14:textId="3B56D2C2" w:rsidR="00F50F93" w:rsidRPr="00363307" w:rsidRDefault="00363307">
      <w:pPr>
        <w:rPr>
          <w:sz w:val="24"/>
          <w:szCs w:val="24"/>
        </w:rPr>
      </w:pPr>
      <w:r w:rsidRPr="00363307">
        <w:rPr>
          <w:sz w:val="32"/>
          <w:szCs w:val="32"/>
          <w:highlight w:val="yellow"/>
        </w:rPr>
        <w:t>Review 7:4</w:t>
      </w:r>
      <w:r>
        <w:rPr>
          <w:sz w:val="32"/>
          <w:szCs w:val="32"/>
          <w:highlight w:val="yellow"/>
        </w:rPr>
        <w:t>0-7:45</w:t>
      </w:r>
      <w:r w:rsidRPr="00363307">
        <w:rPr>
          <w:sz w:val="32"/>
          <w:szCs w:val="32"/>
          <w:highlight w:val="yellow"/>
        </w:rPr>
        <w:t>pm in the recording</w:t>
      </w:r>
    </w:p>
    <w:p w14:paraId="73BAF6F6" w14:textId="0E48FC7D" w:rsidR="00F50F93" w:rsidRDefault="00363307">
      <w:r>
        <w:t>^ example above- create a class called dog, a table, and the columns.</w:t>
      </w:r>
    </w:p>
    <w:p w14:paraId="3EA0989E" w14:textId="0CBF54AF" w:rsidR="00363307" w:rsidRDefault="00363307" w:rsidP="00363307">
      <w:pPr>
        <w:pStyle w:val="ListParagraph"/>
        <w:numPr>
          <w:ilvl w:val="0"/>
          <w:numId w:val="28"/>
        </w:numPr>
      </w:pPr>
      <w:r>
        <w:t>You can use the class to make another table</w:t>
      </w:r>
    </w:p>
    <w:p w14:paraId="6A84529B" w14:textId="5469024D" w:rsidR="00363307" w:rsidRDefault="00363307" w:rsidP="00363307">
      <w:pPr>
        <w:pStyle w:val="ListParagraph"/>
        <w:numPr>
          <w:ilvl w:val="0"/>
          <w:numId w:val="28"/>
        </w:numPr>
      </w:pPr>
      <w:r>
        <w:t>Each class is an object within python.</w:t>
      </w:r>
    </w:p>
    <w:p w14:paraId="3FB33A0D" w14:textId="1A170DD4" w:rsidR="00282CD0" w:rsidRDefault="00363307">
      <w:r>
        <w:t>^ Must use full words, not Int and Str. The declarative_base in SQL Alchemy uses the full words.</w:t>
      </w:r>
    </w:p>
    <w:p w14:paraId="3EA27CFC" w14:textId="77777777" w:rsidR="00282CD0" w:rsidRDefault="00282CD0"/>
    <w:p w14:paraId="5E306768" w14:textId="77777777" w:rsidR="00363307" w:rsidRDefault="00363307"/>
    <w:p w14:paraId="37D0827C" w14:textId="77777777" w:rsidR="00363307" w:rsidRDefault="00363307"/>
    <w:p w14:paraId="5E3C908E" w14:textId="77777777" w:rsidR="00363307" w:rsidRDefault="00363307"/>
    <w:p w14:paraId="2E4B717B" w14:textId="77777777" w:rsidR="00363307" w:rsidRDefault="00363307"/>
    <w:p w14:paraId="755DE145" w14:textId="77777777" w:rsidR="00363307" w:rsidRDefault="00363307"/>
    <w:p w14:paraId="3DF550BF" w14:textId="77777777" w:rsidR="00363307" w:rsidRDefault="00363307"/>
    <w:p w14:paraId="149CD2AA" w14:textId="77777777" w:rsidR="00363307" w:rsidRDefault="00363307"/>
    <w:p w14:paraId="55826FA1" w14:textId="5CDDADE8" w:rsidR="00363307" w:rsidRDefault="006F69E6">
      <w:r w:rsidRPr="006F69E6">
        <w:lastRenderedPageBreak/>
        <w:drawing>
          <wp:inline distT="0" distB="0" distL="0" distR="0" wp14:anchorId="3F658D39" wp14:editId="028DC575">
            <wp:extent cx="4492177" cy="5781675"/>
            <wp:effectExtent l="19050" t="19050" r="22860" b="9525"/>
            <wp:docPr id="67567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79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177" cy="5781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6ACEC" w14:textId="17185786" w:rsidR="006F69E6" w:rsidRDefault="006F69E6">
      <w:r w:rsidRPr="006F69E6">
        <w:drawing>
          <wp:inline distT="0" distB="0" distL="0" distR="0" wp14:anchorId="1BE28031" wp14:editId="0190A452">
            <wp:extent cx="4848225" cy="2893914"/>
            <wp:effectExtent l="0" t="0" r="0" b="1905"/>
            <wp:docPr id="70451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8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6202" cy="28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F77D" w14:textId="41E09DC1" w:rsidR="00363307" w:rsidRDefault="006F69E6">
      <w:r>
        <w:t>^ In [6]- the command to create all engines that we’ll use.</w:t>
      </w:r>
    </w:p>
    <w:p w14:paraId="5EE880E7" w14:textId="40CCAC08" w:rsidR="006F69E6" w:rsidRDefault="006F69E6">
      <w:r>
        <w:t xml:space="preserve">^ In [7] makes a session that you use to add the records you made to the database in the </w:t>
      </w:r>
      <w:proofErr w:type="spellStart"/>
      <w:r>
        <w:t>sqlite</w:t>
      </w:r>
      <w:proofErr w:type="spellEnd"/>
      <w:r>
        <w:t xml:space="preserve"> file.</w:t>
      </w:r>
    </w:p>
    <w:p w14:paraId="2634DD73" w14:textId="7645279F" w:rsidR="00363307" w:rsidRDefault="006F69E6">
      <w:r>
        <w:lastRenderedPageBreak/>
        <w:t xml:space="preserve">^ In [8] actually adds the records to the database in the </w:t>
      </w:r>
      <w:proofErr w:type="spellStart"/>
      <w:r>
        <w:t>sqlite</w:t>
      </w:r>
      <w:proofErr w:type="spellEnd"/>
      <w:r>
        <w:t xml:space="preserve"> file.</w:t>
      </w:r>
    </w:p>
    <w:p w14:paraId="6F0174C0" w14:textId="043A1AC4" w:rsidR="006F69E6" w:rsidRDefault="006F69E6">
      <w:r>
        <w:t>^ In 9 and 10 are just querying the database to make sure that the</w:t>
      </w:r>
      <w:r w:rsidR="00566F4B">
        <w:t xml:space="preserve"> records are in there.</w:t>
      </w:r>
    </w:p>
    <w:p w14:paraId="5467D5C1" w14:textId="3053153F" w:rsidR="00363307" w:rsidRPr="002477E5" w:rsidRDefault="002477E5" w:rsidP="002477E5">
      <w:pPr>
        <w:pBdr>
          <w:top w:val="single" w:sz="4" w:space="1" w:color="auto"/>
        </w:pBdr>
        <w:rPr>
          <w:b/>
          <w:bCs/>
          <w:sz w:val="32"/>
          <w:szCs w:val="32"/>
        </w:rPr>
      </w:pPr>
      <w:r w:rsidRPr="002477E5">
        <w:rPr>
          <w:b/>
          <w:bCs/>
          <w:sz w:val="32"/>
          <w:szCs w:val="32"/>
        </w:rPr>
        <w:t>Object Oriented Programming:</w:t>
      </w:r>
    </w:p>
    <w:p w14:paraId="04801A88" w14:textId="3F0E5DE2" w:rsidR="00363307" w:rsidRDefault="002477E5">
      <w:r w:rsidRPr="006F69E6">
        <w:drawing>
          <wp:inline distT="0" distB="0" distL="0" distR="0" wp14:anchorId="25347807" wp14:editId="78284274">
            <wp:extent cx="5943600" cy="2779395"/>
            <wp:effectExtent l="19050" t="19050" r="19050" b="20955"/>
            <wp:docPr id="124099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90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DE58" w14:textId="7574CBA4" w:rsidR="00363307" w:rsidRPr="002477E5" w:rsidRDefault="002477E5">
      <w:pPr>
        <w:rPr>
          <w:sz w:val="32"/>
          <w:szCs w:val="32"/>
        </w:rPr>
      </w:pPr>
      <w:r w:rsidRPr="002477E5">
        <w:rPr>
          <w:sz w:val="32"/>
          <w:szCs w:val="32"/>
          <w:highlight w:val="yellow"/>
        </w:rPr>
        <w:t>Review 8:12-8:22pm in recording</w:t>
      </w:r>
    </w:p>
    <w:p w14:paraId="1CE48F4A" w14:textId="7C800D4E" w:rsidR="00363307" w:rsidRDefault="002477E5">
      <w:r>
        <w:t>^ Example of Abstraction is an ERD</w:t>
      </w:r>
    </w:p>
    <w:p w14:paraId="1AA24E80" w14:textId="07DE8A3D" w:rsidR="00363307" w:rsidRDefault="002477E5">
      <w:r>
        <w:t xml:space="preserve">^ </w:t>
      </w:r>
      <w:proofErr w:type="spellStart"/>
      <w:r>
        <w:t>Youtube</w:t>
      </w:r>
      <w:proofErr w:type="spellEnd"/>
      <w:r>
        <w:t xml:space="preserve"> videos available explaining OOP in further detail.</w:t>
      </w:r>
    </w:p>
    <w:p w14:paraId="207A2043" w14:textId="77777777" w:rsidR="00363307" w:rsidRDefault="00363307"/>
    <w:p w14:paraId="5DBD788D" w14:textId="3E7C9D46" w:rsidR="00363307" w:rsidRDefault="001904D4">
      <w:r w:rsidRPr="001904D4">
        <w:drawing>
          <wp:inline distT="0" distB="0" distL="0" distR="0" wp14:anchorId="4DAA4931" wp14:editId="0FB93923">
            <wp:extent cx="3552825" cy="2229102"/>
            <wp:effectExtent l="19050" t="19050" r="9525" b="19050"/>
            <wp:docPr id="193988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837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6488" cy="2231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E81D" w14:textId="6E1653EC" w:rsidR="00363307" w:rsidRDefault="002477E5">
      <w:r>
        <w:t xml:space="preserve">^ </w:t>
      </w:r>
      <w:proofErr w:type="spellStart"/>
      <w:r>
        <w:t>init</w:t>
      </w:r>
      <w:proofErr w:type="spellEnd"/>
      <w:r>
        <w:t xml:space="preserve"> is short for initialize (aka- start an instance of)</w:t>
      </w:r>
    </w:p>
    <w:p w14:paraId="15B4CDFE" w14:textId="1DA4E4DB" w:rsidR="00363307" w:rsidRDefault="002477E5">
      <w:r>
        <w:t xml:space="preserve">^ self means make a copy in the local </w:t>
      </w:r>
      <w:proofErr w:type="spellStart"/>
      <w:r>
        <w:t>sqlite</w:t>
      </w:r>
      <w:proofErr w:type="spellEnd"/>
      <w:r>
        <w:t xml:space="preserve"> file.</w:t>
      </w:r>
    </w:p>
    <w:p w14:paraId="032D11A3" w14:textId="3BB84150" w:rsidR="00363307" w:rsidRDefault="001904D4">
      <w:r>
        <w:t xml:space="preserve">^ in [3]- if you were to change dog.name to mydog.name, it would return </w:t>
      </w:r>
      <w:proofErr w:type="spellStart"/>
      <w:r>
        <w:t>lassy</w:t>
      </w:r>
      <w:proofErr w:type="spellEnd"/>
      <w:r>
        <w:t xml:space="preserve"> instead of Fido</w:t>
      </w:r>
    </w:p>
    <w:p w14:paraId="6B34096A" w14:textId="50AC4C31" w:rsidR="00363307" w:rsidRDefault="001904D4">
      <w:r>
        <w:t xml:space="preserve">^ every initialization will make </w:t>
      </w:r>
      <w:proofErr w:type="gramStart"/>
      <w:r>
        <w:t>it’s</w:t>
      </w:r>
      <w:proofErr w:type="gramEnd"/>
      <w:r>
        <w:t xml:space="preserve"> own copy of the class.</w:t>
      </w:r>
    </w:p>
    <w:p w14:paraId="0B114A1C" w14:textId="77777777" w:rsidR="00363307" w:rsidRDefault="00363307"/>
    <w:p w14:paraId="1D8D10B1" w14:textId="77777777" w:rsidR="00363307" w:rsidRDefault="00363307"/>
    <w:p w14:paraId="17F2951C" w14:textId="77777777" w:rsidR="00363307" w:rsidRDefault="00363307"/>
    <w:p w14:paraId="023D85CD" w14:textId="77777777" w:rsidR="00363307" w:rsidRDefault="00363307"/>
    <w:p w14:paraId="5351F3B8" w14:textId="77777777" w:rsidR="00363307" w:rsidRDefault="00363307"/>
    <w:p w14:paraId="24346BF0" w14:textId="77777777" w:rsidR="00282CD0" w:rsidRDefault="00282CD0"/>
    <w:p w14:paraId="2A201177" w14:textId="77777777" w:rsidR="00282CD0" w:rsidRDefault="00282CD0"/>
    <w:p w14:paraId="71093A4C" w14:textId="77777777" w:rsidR="00282CD0" w:rsidRDefault="00282CD0"/>
    <w:p w14:paraId="64272835" w14:textId="77777777" w:rsidR="00282CD0" w:rsidRDefault="00282CD0"/>
    <w:p w14:paraId="70A0F0DB" w14:textId="77777777" w:rsidR="00282CD0" w:rsidRDefault="00282CD0"/>
    <w:p w14:paraId="13D7F041" w14:textId="77777777" w:rsidR="00282CD0" w:rsidRDefault="00282CD0"/>
    <w:p w14:paraId="56B8EC89" w14:textId="701FB215" w:rsidR="00282CD0" w:rsidRDefault="00C5786A">
      <w:r w:rsidRPr="00C5786A">
        <w:lastRenderedPageBreak/>
        <w:drawing>
          <wp:inline distT="0" distB="0" distL="0" distR="0" wp14:anchorId="0AFFC6C5" wp14:editId="40BF5483">
            <wp:extent cx="4082243" cy="4829175"/>
            <wp:effectExtent l="19050" t="19050" r="13970" b="9525"/>
            <wp:docPr id="64631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6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8552" cy="48366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F7701" w14:textId="41595360" w:rsidR="00282CD0" w:rsidRDefault="00C5786A">
      <w:r>
        <w:t>^ Classes can have methods. boast is a method within the Expert class.</w:t>
      </w:r>
    </w:p>
    <w:p w14:paraId="31752F1F" w14:textId="371BB995" w:rsidR="001904D4" w:rsidRDefault="00C5786A" w:rsidP="00C5786A">
      <w:pPr>
        <w:pStyle w:val="ListParagraph"/>
        <w:numPr>
          <w:ilvl w:val="0"/>
          <w:numId w:val="29"/>
        </w:numPr>
      </w:pPr>
      <w:r>
        <w:t>This is similar to using __</w:t>
      </w:r>
      <w:proofErr w:type="spellStart"/>
      <w:r>
        <w:t>init</w:t>
      </w:r>
      <w:proofErr w:type="spellEnd"/>
      <w:r>
        <w:t>__</w:t>
      </w:r>
    </w:p>
    <w:p w14:paraId="6EFE63EF" w14:textId="4063558F" w:rsidR="00C5786A" w:rsidRDefault="00C5786A" w:rsidP="00C5786A">
      <w:pPr>
        <w:ind w:left="720" w:hanging="720"/>
      </w:pPr>
      <w:r>
        <w:t xml:space="preserve">^ In [4] uses the class, Expert to pump out the text, using the object named star_wars to populate the obj.name, </w:t>
      </w:r>
      <w:proofErr w:type="spellStart"/>
      <w:proofErr w:type="gramStart"/>
      <w:r>
        <w:t>obj.length</w:t>
      </w:r>
      <w:proofErr w:type="spellEnd"/>
      <w:proofErr w:type="gramEnd"/>
      <w:r>
        <w:t xml:space="preserve">, </w:t>
      </w:r>
      <w:proofErr w:type="spellStart"/>
      <w:r>
        <w:t>obj.release_year</w:t>
      </w:r>
      <w:proofErr w:type="spellEnd"/>
      <w:r>
        <w:t xml:space="preserve"> and </w:t>
      </w:r>
      <w:proofErr w:type="spellStart"/>
      <w:r>
        <w:t>obj.language</w:t>
      </w:r>
      <w:proofErr w:type="spellEnd"/>
    </w:p>
    <w:p w14:paraId="6FA7E765" w14:textId="77777777" w:rsidR="001904D4" w:rsidRDefault="001904D4"/>
    <w:p w14:paraId="199C69E8" w14:textId="77777777" w:rsidR="001904D4" w:rsidRDefault="001904D4"/>
    <w:p w14:paraId="77D4FD10" w14:textId="77777777" w:rsidR="001904D4" w:rsidRDefault="001904D4"/>
    <w:p w14:paraId="085AB8A1" w14:textId="77777777" w:rsidR="00282CD0" w:rsidRDefault="00282CD0"/>
    <w:p w14:paraId="3F085F23" w14:textId="77777777" w:rsidR="00282CD0" w:rsidRDefault="00282CD0"/>
    <w:p w14:paraId="2C6D8E99" w14:textId="77777777" w:rsidR="00282CD0" w:rsidRDefault="00282CD0"/>
    <w:p w14:paraId="7833DB6F" w14:textId="77777777" w:rsidR="00282CD0" w:rsidRDefault="00282CD0"/>
    <w:p w14:paraId="4E409B7B" w14:textId="77777777" w:rsidR="001904D4" w:rsidRDefault="001904D4"/>
    <w:p w14:paraId="647BC8A6" w14:textId="77777777" w:rsidR="001904D4" w:rsidRDefault="001904D4"/>
    <w:p w14:paraId="13EFB7F3" w14:textId="77777777" w:rsidR="001904D4" w:rsidRDefault="001904D4"/>
    <w:p w14:paraId="71366F0F" w14:textId="77777777" w:rsidR="001904D4" w:rsidRDefault="001904D4"/>
    <w:p w14:paraId="145009BC" w14:textId="77777777" w:rsidR="001904D4" w:rsidRDefault="001904D4"/>
    <w:p w14:paraId="4999BD1C" w14:textId="77777777" w:rsidR="001904D4" w:rsidRDefault="001904D4"/>
    <w:p w14:paraId="486CC16C" w14:textId="77777777" w:rsidR="001904D4" w:rsidRDefault="001904D4"/>
    <w:p w14:paraId="6A178820" w14:textId="7FA45619" w:rsidR="00282CD0" w:rsidRDefault="00282CD0">
      <w:r w:rsidRPr="00282CD0">
        <w:lastRenderedPageBreak/>
        <w:drawing>
          <wp:inline distT="0" distB="0" distL="0" distR="0" wp14:anchorId="5E87F3D8" wp14:editId="20A27B90">
            <wp:extent cx="4848902" cy="5953956"/>
            <wp:effectExtent l="0" t="0" r="8890" b="8890"/>
            <wp:docPr id="70882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21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CD0" w:rsidSect="00F50F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F74837"/>
    <w:multiLevelType w:val="hybridMultilevel"/>
    <w:tmpl w:val="4B0C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3842E0"/>
    <w:multiLevelType w:val="hybridMultilevel"/>
    <w:tmpl w:val="AA84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352A7C"/>
    <w:multiLevelType w:val="multilevel"/>
    <w:tmpl w:val="488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6A46C25"/>
    <w:multiLevelType w:val="hybridMultilevel"/>
    <w:tmpl w:val="1086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A775F5"/>
    <w:multiLevelType w:val="hybridMultilevel"/>
    <w:tmpl w:val="ABE4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F886758"/>
    <w:multiLevelType w:val="hybridMultilevel"/>
    <w:tmpl w:val="DD90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09338">
    <w:abstractNumId w:val="22"/>
  </w:num>
  <w:num w:numId="2" w16cid:durableId="551693842">
    <w:abstractNumId w:val="13"/>
  </w:num>
  <w:num w:numId="3" w16cid:durableId="1084641415">
    <w:abstractNumId w:val="10"/>
  </w:num>
  <w:num w:numId="4" w16cid:durableId="2034528685">
    <w:abstractNumId w:val="25"/>
  </w:num>
  <w:num w:numId="5" w16cid:durableId="737017861">
    <w:abstractNumId w:val="15"/>
  </w:num>
  <w:num w:numId="6" w16cid:durableId="1257523621">
    <w:abstractNumId w:val="19"/>
  </w:num>
  <w:num w:numId="7" w16cid:durableId="1318921070">
    <w:abstractNumId w:val="21"/>
  </w:num>
  <w:num w:numId="8" w16cid:durableId="1713386905">
    <w:abstractNumId w:val="9"/>
  </w:num>
  <w:num w:numId="9" w16cid:durableId="259916928">
    <w:abstractNumId w:val="7"/>
  </w:num>
  <w:num w:numId="10" w16cid:durableId="1887331090">
    <w:abstractNumId w:val="6"/>
  </w:num>
  <w:num w:numId="11" w16cid:durableId="64645288">
    <w:abstractNumId w:val="5"/>
  </w:num>
  <w:num w:numId="12" w16cid:durableId="668215821">
    <w:abstractNumId w:val="4"/>
  </w:num>
  <w:num w:numId="13" w16cid:durableId="1963222666">
    <w:abstractNumId w:val="8"/>
  </w:num>
  <w:num w:numId="14" w16cid:durableId="313873035">
    <w:abstractNumId w:val="3"/>
  </w:num>
  <w:num w:numId="15" w16cid:durableId="1482694070">
    <w:abstractNumId w:val="2"/>
  </w:num>
  <w:num w:numId="16" w16cid:durableId="267736393">
    <w:abstractNumId w:val="1"/>
  </w:num>
  <w:num w:numId="17" w16cid:durableId="568229295">
    <w:abstractNumId w:val="0"/>
  </w:num>
  <w:num w:numId="18" w16cid:durableId="221866198">
    <w:abstractNumId w:val="17"/>
  </w:num>
  <w:num w:numId="19" w16cid:durableId="1624846245">
    <w:abstractNumId w:val="18"/>
  </w:num>
  <w:num w:numId="20" w16cid:durableId="1379670331">
    <w:abstractNumId w:val="23"/>
  </w:num>
  <w:num w:numId="21" w16cid:durableId="343635913">
    <w:abstractNumId w:val="20"/>
  </w:num>
  <w:num w:numId="22" w16cid:durableId="2097435304">
    <w:abstractNumId w:val="11"/>
  </w:num>
  <w:num w:numId="23" w16cid:durableId="1305240293">
    <w:abstractNumId w:val="27"/>
  </w:num>
  <w:num w:numId="24" w16cid:durableId="1753967843">
    <w:abstractNumId w:val="16"/>
  </w:num>
  <w:num w:numId="25" w16cid:durableId="825126899">
    <w:abstractNumId w:val="12"/>
  </w:num>
  <w:num w:numId="26" w16cid:durableId="1005328774">
    <w:abstractNumId w:val="24"/>
  </w:num>
  <w:num w:numId="27" w16cid:durableId="396517221">
    <w:abstractNumId w:val="28"/>
  </w:num>
  <w:num w:numId="28" w16cid:durableId="1954243720">
    <w:abstractNumId w:val="26"/>
  </w:num>
  <w:num w:numId="29" w16cid:durableId="14620722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93"/>
    <w:rsid w:val="000D28BC"/>
    <w:rsid w:val="001904D4"/>
    <w:rsid w:val="002477E5"/>
    <w:rsid w:val="00282CD0"/>
    <w:rsid w:val="002C4F07"/>
    <w:rsid w:val="00363307"/>
    <w:rsid w:val="00467E28"/>
    <w:rsid w:val="004B7968"/>
    <w:rsid w:val="00520E8A"/>
    <w:rsid w:val="00566F4B"/>
    <w:rsid w:val="00645252"/>
    <w:rsid w:val="006D3D74"/>
    <w:rsid w:val="006F69E6"/>
    <w:rsid w:val="0083569A"/>
    <w:rsid w:val="008D4DF8"/>
    <w:rsid w:val="00A9204E"/>
    <w:rsid w:val="00C5786A"/>
    <w:rsid w:val="00CB746A"/>
    <w:rsid w:val="00F5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3719"/>
  <w15:chartTrackingRefBased/>
  <w15:docId w15:val="{47E88AF2-F5C2-4C06-9411-93A7B33C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8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209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4</cp:revision>
  <dcterms:created xsi:type="dcterms:W3CDTF">2023-11-14T23:11:00Z</dcterms:created>
  <dcterms:modified xsi:type="dcterms:W3CDTF">2023-11-15T02:40:00Z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