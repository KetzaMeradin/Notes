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7F01" w14:textId="1FEEF512" w:rsidR="00A9204E" w:rsidRPr="00A701E8" w:rsidRDefault="00A701E8" w:rsidP="00A701E8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A701E8">
        <w:rPr>
          <w:b/>
          <w:bCs/>
          <w:color w:val="7030A0"/>
          <w:sz w:val="52"/>
          <w:szCs w:val="52"/>
          <w:u w:val="single"/>
        </w:rPr>
        <w:t>MongoDB server and database instructions</w:t>
      </w:r>
    </w:p>
    <w:p w14:paraId="4E0DE5FA" w14:textId="77777777" w:rsidR="00A701E8" w:rsidRDefault="00A701E8"/>
    <w:p w14:paraId="37460BA8" w14:textId="77777777" w:rsidR="00A701E8" w:rsidRPr="00A701E8" w:rsidRDefault="00A701E8" w:rsidP="00A701E8">
      <w:r w:rsidRPr="00A701E8">
        <w:t>Once you have installed MongoDB you can start the server and database with the following commands:</w:t>
      </w:r>
    </w:p>
    <w:p w14:paraId="1539EE59" w14:textId="72EDD7C9" w:rsidR="00A701E8" w:rsidRPr="00A701E8" w:rsidRDefault="00A701E8" w:rsidP="00A701E8">
      <w:pPr>
        <w:numPr>
          <w:ilvl w:val="0"/>
          <w:numId w:val="24"/>
        </w:numPr>
      </w:pPr>
      <w:r w:rsidRPr="00A701E8">
        <w:t>To start the MongoDB server open a new command line window and run "C:\Program Files\MongoDB\Server\</w:t>
      </w:r>
      <w:r w:rsidR="00CE61C3">
        <w:t>7</w:t>
      </w:r>
      <w:r w:rsidRPr="00A701E8">
        <w:t>.0\bin\mongod.exe" --</w:t>
      </w:r>
      <w:proofErr w:type="spellStart"/>
      <w:r w:rsidRPr="00A701E8">
        <w:t>dbpath</w:t>
      </w:r>
      <w:proofErr w:type="spellEnd"/>
      <w:r w:rsidRPr="00A701E8">
        <w:t>="c:\data\db".</w:t>
      </w:r>
    </w:p>
    <w:p w14:paraId="6A79764A" w14:textId="77777777" w:rsidR="00A701E8" w:rsidRPr="00A701E8" w:rsidRDefault="00A701E8" w:rsidP="00A701E8">
      <w:pPr>
        <w:numPr>
          <w:ilvl w:val="0"/>
          <w:numId w:val="24"/>
        </w:numPr>
      </w:pPr>
      <w:r w:rsidRPr="00A701E8">
        <w:t>To begin using MongoDB open a new command line window and run mongosh.exe, or run </w:t>
      </w:r>
      <w:proofErr w:type="spellStart"/>
      <w:r w:rsidRPr="00A701E8">
        <w:t>mongosh</w:t>
      </w:r>
      <w:proofErr w:type="spellEnd"/>
      <w:r w:rsidRPr="00A701E8">
        <w:t>.</w:t>
      </w:r>
    </w:p>
    <w:p w14:paraId="056206ED" w14:textId="77777777" w:rsidR="00A701E8" w:rsidRDefault="00A701E8"/>
    <w:p w14:paraId="46745213" w14:textId="77777777" w:rsidR="00CE61C3" w:rsidRDefault="00CE61C3"/>
    <w:p w14:paraId="21BA72A2" w14:textId="77777777" w:rsidR="00CE61C3" w:rsidRDefault="00CE61C3"/>
    <w:p w14:paraId="77285483" w14:textId="77777777" w:rsidR="00A701E8" w:rsidRPr="00A701E8" w:rsidRDefault="00A701E8" w:rsidP="00A701E8">
      <w:r w:rsidRPr="00A701E8">
        <w:t>To stop the database and server run the following commands:</w:t>
      </w:r>
    </w:p>
    <w:p w14:paraId="613F300E" w14:textId="77777777" w:rsidR="00A701E8" w:rsidRPr="00A701E8" w:rsidRDefault="00A701E8" w:rsidP="00A701E8">
      <w:pPr>
        <w:numPr>
          <w:ilvl w:val="0"/>
          <w:numId w:val="25"/>
        </w:numPr>
      </w:pPr>
      <w:r w:rsidRPr="00A701E8">
        <w:t>To exit MongoDB, press </w:t>
      </w:r>
      <w:proofErr w:type="spellStart"/>
      <w:r w:rsidRPr="00A701E8">
        <w:t>Ctrl+C</w:t>
      </w:r>
      <w:proofErr w:type="spellEnd"/>
      <w:r w:rsidRPr="00A701E8">
        <w:t> twice, or </w:t>
      </w:r>
      <w:proofErr w:type="spellStart"/>
      <w:r w:rsidRPr="00A701E8">
        <w:t>Ctrl+D</w:t>
      </w:r>
      <w:proofErr w:type="spellEnd"/>
      <w:r w:rsidRPr="00A701E8">
        <w:t>, or type .exit</w:t>
      </w:r>
    </w:p>
    <w:p w14:paraId="50237CB3" w14:textId="77777777" w:rsidR="00A701E8" w:rsidRPr="00A701E8" w:rsidRDefault="00A701E8" w:rsidP="00A701E8">
      <w:pPr>
        <w:numPr>
          <w:ilvl w:val="0"/>
          <w:numId w:val="25"/>
        </w:numPr>
      </w:pPr>
      <w:r w:rsidRPr="00A701E8">
        <w:t xml:space="preserve">To stop the MongoDB server exit the MongoDB </w:t>
      </w:r>
      <w:proofErr w:type="spellStart"/>
      <w:r w:rsidRPr="00A701E8">
        <w:t>rundb.shutdownServer</w:t>
      </w:r>
      <w:proofErr w:type="spellEnd"/>
      <w:r w:rsidRPr="00A701E8">
        <w:t>().</w:t>
      </w:r>
    </w:p>
    <w:p w14:paraId="195D6F6D" w14:textId="77777777" w:rsidR="00A701E8" w:rsidRDefault="00A701E8"/>
    <w:p w14:paraId="26CA3CA3" w14:textId="37580943" w:rsidR="00A701E8" w:rsidRPr="00CE61C3" w:rsidRDefault="00CE61C3">
      <w:pPr>
        <w:rPr>
          <w:b/>
          <w:bCs/>
          <w:sz w:val="32"/>
          <w:szCs w:val="32"/>
          <w:u w:val="single"/>
        </w:rPr>
      </w:pPr>
      <w:r w:rsidRPr="00CE61C3">
        <w:rPr>
          <w:b/>
          <w:bCs/>
          <w:sz w:val="32"/>
          <w:szCs w:val="32"/>
          <w:u w:val="single"/>
        </w:rPr>
        <w:t>File locations:</w:t>
      </w:r>
    </w:p>
    <w:p w14:paraId="17791CD2" w14:textId="77777777" w:rsidR="00CE61C3" w:rsidRDefault="00CE61C3" w:rsidP="00CE61C3">
      <w:r>
        <w:t>C:\Program Files\MongoDB\Server\7.0\bin\mongos.exe</w:t>
      </w:r>
    </w:p>
    <w:p w14:paraId="1C535F56" w14:textId="77777777" w:rsidR="00CE61C3" w:rsidRDefault="00CE61C3" w:rsidP="00CE61C3">
      <w:r>
        <w:t>C:\Program Files\MongoDB\Server\7.0\bin\mongod.exe</w:t>
      </w:r>
    </w:p>
    <w:p w14:paraId="6C13F0B8" w14:textId="77777777" w:rsidR="00CE61C3" w:rsidRDefault="00CE61C3" w:rsidP="00CE61C3">
      <w:r>
        <w:t>C:\Users\Khrystyne\AppData\Local\Programs\mongosh\mongosh.exe</w:t>
      </w:r>
    </w:p>
    <w:p w14:paraId="0117C5DD" w14:textId="20A3CA0F" w:rsidR="00CE61C3" w:rsidRDefault="00CE61C3" w:rsidP="00CE61C3">
      <w:r>
        <w:t>C:\Program Files\MongoDB\Tools\100\bin\mongoimport.exe</w:t>
      </w:r>
    </w:p>
    <w:p w14:paraId="0413F5F9" w14:textId="77777777" w:rsidR="00A701E8" w:rsidRDefault="00A701E8"/>
    <w:p w14:paraId="23BBD21A" w14:textId="77777777" w:rsidR="00A701E8" w:rsidRDefault="00A701E8"/>
    <w:p w14:paraId="60D2B4D6" w14:textId="77777777" w:rsidR="00CE61C3" w:rsidRDefault="00CE61C3"/>
    <w:p w14:paraId="057EBABF" w14:textId="77777777" w:rsidR="00CE61C3" w:rsidRDefault="00CE61C3"/>
    <w:p w14:paraId="3EE17E78" w14:textId="77777777" w:rsidR="00CE61C3" w:rsidRDefault="00CE61C3"/>
    <w:p w14:paraId="640F2259" w14:textId="77777777" w:rsidR="00CE61C3" w:rsidRDefault="00CE61C3"/>
    <w:p w14:paraId="734D6DA6" w14:textId="77777777" w:rsidR="00CE61C3" w:rsidRDefault="00CE61C3"/>
    <w:p w14:paraId="1BC7FD94" w14:textId="77777777" w:rsidR="00CE61C3" w:rsidRDefault="00CE61C3"/>
    <w:p w14:paraId="5FF31BCB" w14:textId="77777777" w:rsidR="00CE61C3" w:rsidRDefault="00CE61C3"/>
    <w:p w14:paraId="5E49F4BF" w14:textId="77777777" w:rsidR="00CE61C3" w:rsidRDefault="00CE61C3"/>
    <w:p w14:paraId="4F8D3D84" w14:textId="77777777" w:rsidR="00CE61C3" w:rsidRDefault="00CE61C3"/>
    <w:p w14:paraId="0DD6940A" w14:textId="77777777" w:rsidR="00CE61C3" w:rsidRDefault="00CE61C3"/>
    <w:sectPr w:rsidR="00CE61C3" w:rsidSect="00A701E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7531E"/>
    <w:multiLevelType w:val="multilevel"/>
    <w:tmpl w:val="C70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5A3C8F"/>
    <w:multiLevelType w:val="multilevel"/>
    <w:tmpl w:val="FB3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7865337">
    <w:abstractNumId w:val="20"/>
  </w:num>
  <w:num w:numId="2" w16cid:durableId="2119257648">
    <w:abstractNumId w:val="13"/>
  </w:num>
  <w:num w:numId="3" w16cid:durableId="1558783494">
    <w:abstractNumId w:val="10"/>
  </w:num>
  <w:num w:numId="4" w16cid:durableId="1150706243">
    <w:abstractNumId w:val="22"/>
  </w:num>
  <w:num w:numId="5" w16cid:durableId="1853105875">
    <w:abstractNumId w:val="14"/>
  </w:num>
  <w:num w:numId="6" w16cid:durableId="1996251996">
    <w:abstractNumId w:val="17"/>
  </w:num>
  <w:num w:numId="7" w16cid:durableId="366951587">
    <w:abstractNumId w:val="19"/>
  </w:num>
  <w:num w:numId="8" w16cid:durableId="1758091276">
    <w:abstractNumId w:val="9"/>
  </w:num>
  <w:num w:numId="9" w16cid:durableId="932320860">
    <w:abstractNumId w:val="7"/>
  </w:num>
  <w:num w:numId="10" w16cid:durableId="1117944001">
    <w:abstractNumId w:val="6"/>
  </w:num>
  <w:num w:numId="11" w16cid:durableId="406349059">
    <w:abstractNumId w:val="5"/>
  </w:num>
  <w:num w:numId="12" w16cid:durableId="948852564">
    <w:abstractNumId w:val="4"/>
  </w:num>
  <w:num w:numId="13" w16cid:durableId="587542808">
    <w:abstractNumId w:val="8"/>
  </w:num>
  <w:num w:numId="14" w16cid:durableId="1486504822">
    <w:abstractNumId w:val="3"/>
  </w:num>
  <w:num w:numId="15" w16cid:durableId="1896961919">
    <w:abstractNumId w:val="2"/>
  </w:num>
  <w:num w:numId="16" w16cid:durableId="504832078">
    <w:abstractNumId w:val="1"/>
  </w:num>
  <w:num w:numId="17" w16cid:durableId="862132176">
    <w:abstractNumId w:val="0"/>
  </w:num>
  <w:num w:numId="18" w16cid:durableId="1775595380">
    <w:abstractNumId w:val="15"/>
  </w:num>
  <w:num w:numId="19" w16cid:durableId="1482305243">
    <w:abstractNumId w:val="16"/>
  </w:num>
  <w:num w:numId="20" w16cid:durableId="28996414">
    <w:abstractNumId w:val="21"/>
  </w:num>
  <w:num w:numId="21" w16cid:durableId="1132559332">
    <w:abstractNumId w:val="18"/>
  </w:num>
  <w:num w:numId="22" w16cid:durableId="1149521260">
    <w:abstractNumId w:val="12"/>
  </w:num>
  <w:num w:numId="23" w16cid:durableId="369451707">
    <w:abstractNumId w:val="24"/>
  </w:num>
  <w:num w:numId="24" w16cid:durableId="1035808605">
    <w:abstractNumId w:val="23"/>
  </w:num>
  <w:num w:numId="25" w16cid:durableId="454255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E8"/>
    <w:rsid w:val="00645252"/>
    <w:rsid w:val="006D3D74"/>
    <w:rsid w:val="0083569A"/>
    <w:rsid w:val="009E4C5D"/>
    <w:rsid w:val="00A701E8"/>
    <w:rsid w:val="00A9204E"/>
    <w:rsid w:val="00CE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CCEF"/>
  <w15:chartTrackingRefBased/>
  <w15:docId w15:val="{A2FDADE6-E4E6-41A4-8E70-BA503F32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3</cp:revision>
  <dcterms:created xsi:type="dcterms:W3CDTF">2023-11-29T02:25:00Z</dcterms:created>
  <dcterms:modified xsi:type="dcterms:W3CDTF">2023-12-04T23:06:00Z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