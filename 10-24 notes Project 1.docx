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4848" w14:textId="4CBAC0F2" w:rsidR="00A9204E" w:rsidRPr="00FE00DE" w:rsidRDefault="00FE00DE" w:rsidP="00FE00DE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FE00DE">
        <w:rPr>
          <w:b/>
          <w:bCs/>
          <w:color w:val="7030A0"/>
          <w:sz w:val="52"/>
          <w:szCs w:val="52"/>
          <w:u w:val="single"/>
        </w:rPr>
        <w:t>10-24 notes</w:t>
      </w:r>
    </w:p>
    <w:p w14:paraId="58DE13B4" w14:textId="01DCCA85" w:rsidR="00FE00DE" w:rsidRPr="00FE00DE" w:rsidRDefault="00FE00DE" w:rsidP="00FE00DE">
      <w:pPr>
        <w:jc w:val="center"/>
        <w:rPr>
          <w:u w:val="single"/>
        </w:rPr>
      </w:pPr>
      <w:r>
        <w:rPr>
          <w:u w:val="single"/>
        </w:rPr>
        <w:t>Project 1</w:t>
      </w:r>
    </w:p>
    <w:p w14:paraId="4BC43E44" w14:textId="653D2C9E" w:rsidR="00FE00DE" w:rsidRDefault="00FE00DE">
      <w:r>
        <w:t>Goals:</w:t>
      </w:r>
    </w:p>
    <w:p w14:paraId="18FC44FC" w14:textId="77777777" w:rsidR="00FE00DE" w:rsidRPr="00FE00DE" w:rsidRDefault="00FE00DE" w:rsidP="00FE00DE">
      <w:r w:rsidRPr="00FE00DE">
        <w:t>By the end of this lesson, you will be able to:</w:t>
      </w:r>
    </w:p>
    <w:p w14:paraId="20EF39C9" w14:textId="77777777" w:rsidR="00FE00DE" w:rsidRPr="00FE00DE" w:rsidRDefault="00FE00DE" w:rsidP="00FE00DE">
      <w:pPr>
        <w:numPr>
          <w:ilvl w:val="0"/>
          <w:numId w:val="24"/>
        </w:numPr>
      </w:pPr>
      <w:r w:rsidRPr="00FE00DE">
        <w:t>Articulate the requirements for Project 1.</w:t>
      </w:r>
    </w:p>
    <w:p w14:paraId="14889D61" w14:textId="77777777" w:rsidR="00FE00DE" w:rsidRPr="00FE00DE" w:rsidRDefault="00FE00DE" w:rsidP="00FE00DE">
      <w:pPr>
        <w:numPr>
          <w:ilvl w:val="0"/>
          <w:numId w:val="24"/>
        </w:numPr>
      </w:pPr>
      <w:r w:rsidRPr="00FE00DE">
        <w:t>Draw and interpret diagrams of Git branching workflows.</w:t>
      </w:r>
    </w:p>
    <w:p w14:paraId="580A3F0B" w14:textId="77777777" w:rsidR="00FE00DE" w:rsidRPr="00FE00DE" w:rsidRDefault="00FE00DE" w:rsidP="00FE00DE">
      <w:pPr>
        <w:numPr>
          <w:ilvl w:val="0"/>
          <w:numId w:val="24"/>
        </w:numPr>
      </w:pPr>
      <w:r w:rsidRPr="00FE00DE">
        <w:t>Create new branches with Git.</w:t>
      </w:r>
    </w:p>
    <w:p w14:paraId="1C217AAA" w14:textId="77777777" w:rsidR="00FE00DE" w:rsidRPr="00FE00DE" w:rsidRDefault="00FE00DE" w:rsidP="00FE00DE">
      <w:pPr>
        <w:numPr>
          <w:ilvl w:val="0"/>
          <w:numId w:val="24"/>
        </w:numPr>
      </w:pPr>
      <w:r w:rsidRPr="00FE00DE">
        <w:t>Push local branches to GitHub.</w:t>
      </w:r>
    </w:p>
    <w:p w14:paraId="5F6CA6D6" w14:textId="77777777" w:rsidR="00FE00DE" w:rsidRDefault="00FE00DE" w:rsidP="00FE00DE">
      <w:pPr>
        <w:pBdr>
          <w:top w:val="single" w:sz="4" w:space="1" w:color="auto"/>
        </w:pBdr>
      </w:pPr>
    </w:p>
    <w:p w14:paraId="7F07D3F7" w14:textId="48CDC6A4" w:rsidR="00FE00DE" w:rsidRPr="00BD78F5" w:rsidRDefault="00343849">
      <w:pPr>
        <w:rPr>
          <w:b/>
          <w:bCs/>
          <w:sz w:val="32"/>
          <w:szCs w:val="32"/>
          <w:u w:val="single"/>
        </w:rPr>
      </w:pPr>
      <w:r w:rsidRPr="00BD78F5">
        <w:rPr>
          <w:b/>
          <w:bCs/>
          <w:sz w:val="32"/>
          <w:szCs w:val="32"/>
          <w:u w:val="single"/>
        </w:rPr>
        <w:t>Project requirements:</w:t>
      </w:r>
    </w:p>
    <w:p w14:paraId="57598A3F" w14:textId="22437BC8" w:rsidR="00343849" w:rsidRDefault="00343849">
      <w:r>
        <w:t>Demonstrate a thorough understanding of everything we’ve learned so far.</w:t>
      </w:r>
    </w:p>
    <w:p w14:paraId="51518611" w14:textId="62AC05A4" w:rsidR="00343849" w:rsidRDefault="00343849" w:rsidP="00343849">
      <w:pPr>
        <w:pStyle w:val="ListParagraph"/>
        <w:numPr>
          <w:ilvl w:val="0"/>
          <w:numId w:val="25"/>
        </w:numPr>
      </w:pPr>
      <w:r>
        <w:t>Data manipulation</w:t>
      </w:r>
    </w:p>
    <w:p w14:paraId="39D53E58" w14:textId="3A2A0802" w:rsidR="00343849" w:rsidRDefault="00343849" w:rsidP="00343849">
      <w:pPr>
        <w:pStyle w:val="ListParagraph"/>
        <w:numPr>
          <w:ilvl w:val="0"/>
          <w:numId w:val="25"/>
        </w:numPr>
      </w:pPr>
      <w:r>
        <w:t>Statistics</w:t>
      </w:r>
      <w:r w:rsidR="009C14E5">
        <w:t xml:space="preserve"> (linear regression, mean, median, mode, outliers)</w:t>
      </w:r>
    </w:p>
    <w:p w14:paraId="0FF8AF7A" w14:textId="21BF0F70" w:rsidR="00343849" w:rsidRDefault="00343849" w:rsidP="00343849">
      <w:pPr>
        <w:pStyle w:val="ListParagraph"/>
        <w:numPr>
          <w:ilvl w:val="0"/>
          <w:numId w:val="25"/>
        </w:numPr>
      </w:pPr>
      <w:r>
        <w:t>Visualization (Graphs, Scatter plot, maps maybe too?)</w:t>
      </w:r>
    </w:p>
    <w:p w14:paraId="36B0DF9B" w14:textId="1FF5F536" w:rsidR="009C14E5" w:rsidRDefault="009C14E5" w:rsidP="009C14E5">
      <w:pPr>
        <w:pStyle w:val="ListParagraph"/>
        <w:numPr>
          <w:ilvl w:val="1"/>
          <w:numId w:val="25"/>
        </w:numPr>
      </w:pPr>
      <w:r>
        <w:t>6-8 visuals for full credit</w:t>
      </w:r>
    </w:p>
    <w:p w14:paraId="174C01A2" w14:textId="2F105EFA" w:rsidR="00343849" w:rsidRDefault="00343849" w:rsidP="00343849">
      <w:pPr>
        <w:pStyle w:val="ListParagraph"/>
        <w:numPr>
          <w:ilvl w:val="0"/>
          <w:numId w:val="25"/>
        </w:numPr>
      </w:pPr>
      <w:r>
        <w:t>Short analysis</w:t>
      </w:r>
    </w:p>
    <w:p w14:paraId="1CFAC0AF" w14:textId="4D70B1C1" w:rsidR="00343849" w:rsidRDefault="00343849" w:rsidP="00343849">
      <w:pPr>
        <w:pStyle w:val="ListParagraph"/>
        <w:numPr>
          <w:ilvl w:val="1"/>
          <w:numId w:val="25"/>
        </w:numPr>
      </w:pPr>
      <w:r>
        <w:t>What were the findings/results?</w:t>
      </w:r>
    </w:p>
    <w:p w14:paraId="025F53A4" w14:textId="5DB4D6DC" w:rsidR="009C14E5" w:rsidRDefault="009C14E5" w:rsidP="009C14E5">
      <w:pPr>
        <w:pStyle w:val="ListParagraph"/>
        <w:numPr>
          <w:ilvl w:val="2"/>
          <w:numId w:val="25"/>
        </w:numPr>
      </w:pPr>
      <w:r>
        <w:t>Why is each result significant?</w:t>
      </w:r>
    </w:p>
    <w:p w14:paraId="3C81A3C7" w14:textId="3FFB37F3" w:rsidR="00343849" w:rsidRDefault="00343849" w:rsidP="00343849">
      <w:pPr>
        <w:pStyle w:val="ListParagraph"/>
        <w:numPr>
          <w:ilvl w:val="1"/>
          <w:numId w:val="25"/>
        </w:numPr>
      </w:pPr>
      <w:r>
        <w:t>What other factors could be at play or skewing the data?</w:t>
      </w:r>
    </w:p>
    <w:p w14:paraId="2FE53878" w14:textId="0A0383C4" w:rsidR="009C14E5" w:rsidRDefault="009C14E5" w:rsidP="00343849">
      <w:pPr>
        <w:pStyle w:val="ListParagraph"/>
        <w:numPr>
          <w:ilvl w:val="1"/>
          <w:numId w:val="25"/>
        </w:numPr>
      </w:pPr>
      <w:r>
        <w:t>Shortcomings of the data?</w:t>
      </w:r>
    </w:p>
    <w:p w14:paraId="3338029A" w14:textId="2261378F" w:rsidR="009C14E5" w:rsidRDefault="009C14E5" w:rsidP="009C14E5">
      <w:pPr>
        <w:pStyle w:val="ListParagraph"/>
        <w:numPr>
          <w:ilvl w:val="1"/>
          <w:numId w:val="25"/>
        </w:numPr>
      </w:pPr>
      <w:r>
        <w:t>What further analysis could be done?</w:t>
      </w:r>
    </w:p>
    <w:p w14:paraId="5AA7F9E9" w14:textId="77777777" w:rsidR="00FE00DE" w:rsidRDefault="00FE00DE"/>
    <w:p w14:paraId="19ECDEEA" w14:textId="610AD443" w:rsidR="009C14E5" w:rsidRDefault="009C14E5">
      <w:r>
        <w:t>Send TAs or Manish a project proposal.</w:t>
      </w:r>
    </w:p>
    <w:p w14:paraId="703B1FAA" w14:textId="77777777" w:rsidR="009C14E5" w:rsidRDefault="009C14E5"/>
    <w:p w14:paraId="0B106C80" w14:textId="5A0A0328" w:rsidR="009C14E5" w:rsidRPr="009C14E5" w:rsidRDefault="009C14E5">
      <w:pPr>
        <w:rPr>
          <w:b/>
          <w:bCs/>
          <w:u w:val="single"/>
        </w:rPr>
      </w:pPr>
      <w:r w:rsidRPr="009C14E5">
        <w:rPr>
          <w:b/>
          <w:bCs/>
          <w:u w:val="single"/>
        </w:rPr>
        <w:t>Presentation:</w:t>
      </w:r>
    </w:p>
    <w:p w14:paraId="59ADB5D7" w14:textId="6016A7A1" w:rsidR="009C14E5" w:rsidRDefault="009C14E5">
      <w:r>
        <w:t>Make a slideshow with:</w:t>
      </w:r>
    </w:p>
    <w:p w14:paraId="3C8C8D16" w14:textId="791DD3CC" w:rsidR="009C14E5" w:rsidRDefault="009C14E5" w:rsidP="009C14E5">
      <w:pPr>
        <w:pStyle w:val="ListParagraph"/>
        <w:numPr>
          <w:ilvl w:val="0"/>
          <w:numId w:val="26"/>
        </w:numPr>
      </w:pPr>
      <w:r>
        <w:t>Hypothesis</w:t>
      </w:r>
    </w:p>
    <w:p w14:paraId="66C6F023" w14:textId="6C497F9D" w:rsidR="001E66F7" w:rsidRDefault="001E66F7" w:rsidP="009C14E5">
      <w:pPr>
        <w:pStyle w:val="ListParagraph"/>
        <w:numPr>
          <w:ilvl w:val="0"/>
          <w:numId w:val="26"/>
        </w:numPr>
      </w:pPr>
      <w:r>
        <w:t>Exploratory Data Analysis</w:t>
      </w:r>
    </w:p>
    <w:p w14:paraId="648C7AFA" w14:textId="49D485CD" w:rsidR="009C14E5" w:rsidRDefault="009C14E5" w:rsidP="009C14E5">
      <w:pPr>
        <w:pStyle w:val="ListParagraph"/>
        <w:numPr>
          <w:ilvl w:val="0"/>
          <w:numId w:val="26"/>
        </w:numPr>
      </w:pPr>
      <w:r>
        <w:t>Tests that were ran and results (visualizations)</w:t>
      </w:r>
    </w:p>
    <w:p w14:paraId="3BCC7DEF" w14:textId="7AA9F0EC" w:rsidR="009C14E5" w:rsidRDefault="009C14E5" w:rsidP="009C14E5">
      <w:pPr>
        <w:pStyle w:val="ListParagraph"/>
        <w:numPr>
          <w:ilvl w:val="0"/>
          <w:numId w:val="26"/>
        </w:numPr>
      </w:pPr>
      <w:r>
        <w:t>Data sources</w:t>
      </w:r>
    </w:p>
    <w:p w14:paraId="43038FA1" w14:textId="6D5EC5A1" w:rsidR="009C14E5" w:rsidRDefault="009C14E5" w:rsidP="009C14E5">
      <w:pPr>
        <w:pStyle w:val="ListParagraph"/>
        <w:numPr>
          <w:ilvl w:val="0"/>
          <w:numId w:val="26"/>
        </w:numPr>
      </w:pPr>
      <w:r>
        <w:t>Challenges we faced during the process</w:t>
      </w:r>
    </w:p>
    <w:p w14:paraId="498BC416" w14:textId="5279A2FA" w:rsidR="009C14E5" w:rsidRDefault="009C14E5" w:rsidP="009C14E5">
      <w:pPr>
        <w:pStyle w:val="ListParagraph"/>
        <w:numPr>
          <w:ilvl w:val="1"/>
          <w:numId w:val="26"/>
        </w:numPr>
      </w:pPr>
      <w:r>
        <w:t>Data Wrangling</w:t>
      </w:r>
    </w:p>
    <w:p w14:paraId="5F25758D" w14:textId="77777777" w:rsidR="009C14E5" w:rsidRDefault="009C14E5" w:rsidP="009C14E5">
      <w:pPr>
        <w:pStyle w:val="ListParagraph"/>
        <w:numPr>
          <w:ilvl w:val="0"/>
          <w:numId w:val="26"/>
        </w:numPr>
      </w:pPr>
    </w:p>
    <w:p w14:paraId="116A11ED" w14:textId="069D4005" w:rsidR="009C14E5" w:rsidRDefault="009C14E5">
      <w:r>
        <w:t>Open the floor for questions</w:t>
      </w:r>
    </w:p>
    <w:p w14:paraId="5DBB5948" w14:textId="3B88C992" w:rsidR="009C14E5" w:rsidRDefault="009C14E5">
      <w:r>
        <w:t>Cite sources</w:t>
      </w:r>
    </w:p>
    <w:p w14:paraId="508088EB" w14:textId="77777777" w:rsidR="009C14E5" w:rsidRDefault="009C14E5"/>
    <w:p w14:paraId="0CCA1EE2" w14:textId="77777777" w:rsidR="00FE00DE" w:rsidRDefault="00FE00DE"/>
    <w:p w14:paraId="7C9432DF" w14:textId="77777777" w:rsidR="001E66F7" w:rsidRDefault="001E66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99EF81D" w14:textId="6E1A2898" w:rsidR="00FE00DE" w:rsidRPr="001E66F7" w:rsidRDefault="009C14E5">
      <w:pPr>
        <w:rPr>
          <w:b/>
          <w:bCs/>
          <w:u w:val="single"/>
        </w:rPr>
      </w:pPr>
      <w:proofErr w:type="gramStart"/>
      <w:r w:rsidRPr="001E66F7">
        <w:rPr>
          <w:b/>
          <w:bCs/>
          <w:sz w:val="32"/>
          <w:szCs w:val="32"/>
          <w:u w:val="single"/>
        </w:rPr>
        <w:lastRenderedPageBreak/>
        <w:t>10 minute</w:t>
      </w:r>
      <w:proofErr w:type="gramEnd"/>
      <w:r w:rsidRPr="001E66F7">
        <w:rPr>
          <w:b/>
          <w:bCs/>
          <w:sz w:val="32"/>
          <w:szCs w:val="32"/>
          <w:u w:val="single"/>
        </w:rPr>
        <w:t xml:space="preserve"> presentation including:</w:t>
      </w:r>
    </w:p>
    <w:p w14:paraId="082E3037" w14:textId="77777777" w:rsidR="009C14E5" w:rsidRPr="001E66F7" w:rsidRDefault="009C14E5" w:rsidP="009C14E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E66F7">
        <w:rPr>
          <w:rFonts w:cstheme="minorHAnsi"/>
          <w:sz w:val="28"/>
          <w:szCs w:val="28"/>
        </w:rPr>
        <w:t>Questions that you found interesting and what motivated you to answer them</w:t>
      </w:r>
    </w:p>
    <w:p w14:paraId="6EFC687F" w14:textId="77777777" w:rsidR="009C14E5" w:rsidRPr="001E66F7" w:rsidRDefault="009C14E5" w:rsidP="009C14E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E66F7">
        <w:rPr>
          <w:rFonts w:cstheme="minorHAnsi"/>
          <w:sz w:val="28"/>
          <w:szCs w:val="28"/>
        </w:rPr>
        <w:t xml:space="preserve">Where and how you found the </w:t>
      </w:r>
      <w:proofErr w:type="gramStart"/>
      <w:r w:rsidRPr="001E66F7">
        <w:rPr>
          <w:rFonts w:cstheme="minorHAnsi"/>
          <w:sz w:val="28"/>
          <w:szCs w:val="28"/>
        </w:rPr>
        <w:t>data</w:t>
      </w:r>
      <w:proofErr w:type="gramEnd"/>
      <w:r w:rsidRPr="001E66F7">
        <w:rPr>
          <w:rFonts w:cstheme="minorHAnsi"/>
          <w:sz w:val="28"/>
          <w:szCs w:val="28"/>
        </w:rPr>
        <w:t xml:space="preserve"> you used to answer these questions</w:t>
      </w:r>
    </w:p>
    <w:p w14:paraId="6441CB04" w14:textId="77777777" w:rsidR="009C14E5" w:rsidRPr="001E66F7" w:rsidRDefault="009C14E5" w:rsidP="009C14E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E66F7">
        <w:rPr>
          <w:rFonts w:cstheme="minorHAnsi"/>
          <w:sz w:val="28"/>
          <w:szCs w:val="28"/>
        </w:rPr>
        <w:t>The data exploration and cleanup process (accompanied by your Jupyter notebook)</w:t>
      </w:r>
    </w:p>
    <w:p w14:paraId="4B165476" w14:textId="77777777" w:rsidR="009C14E5" w:rsidRPr="001E66F7" w:rsidRDefault="009C14E5" w:rsidP="009C14E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E66F7">
        <w:rPr>
          <w:rFonts w:cstheme="minorHAnsi"/>
          <w:sz w:val="28"/>
          <w:szCs w:val="28"/>
        </w:rPr>
        <w:t>The analysis process (accompanied by your Jupyter notebook)</w:t>
      </w:r>
    </w:p>
    <w:p w14:paraId="32B2FDF2" w14:textId="77777777" w:rsidR="009C14E5" w:rsidRPr="001E66F7" w:rsidRDefault="009C14E5" w:rsidP="009C14E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E66F7">
        <w:rPr>
          <w:rFonts w:cstheme="minorHAnsi"/>
          <w:sz w:val="28"/>
          <w:szCs w:val="28"/>
        </w:rPr>
        <w:t>Your conclusions, including a numerical summary and visualizations of the summary</w:t>
      </w:r>
    </w:p>
    <w:p w14:paraId="6B3FD523" w14:textId="17C506E8" w:rsidR="00FE00DE" w:rsidRPr="001E66F7" w:rsidRDefault="009C14E5" w:rsidP="009C14E5">
      <w:pPr>
        <w:pStyle w:val="ListParagraph"/>
        <w:numPr>
          <w:ilvl w:val="0"/>
          <w:numId w:val="27"/>
        </w:numPr>
        <w:rPr>
          <w:rFonts w:cstheme="minorHAnsi"/>
        </w:rPr>
      </w:pPr>
      <w:r w:rsidRPr="001E66F7">
        <w:rPr>
          <w:rFonts w:cstheme="minorHAnsi"/>
          <w:sz w:val="28"/>
          <w:szCs w:val="28"/>
        </w:rPr>
        <w:t>The implications of your findings: what do your findings mean?</w:t>
      </w:r>
    </w:p>
    <w:p w14:paraId="44D12C9F" w14:textId="77777777" w:rsidR="009C14E5" w:rsidRPr="009C14E5" w:rsidRDefault="009C14E5" w:rsidP="009C14E5">
      <w:pPr>
        <w:pStyle w:val="ListParagraph"/>
        <w:numPr>
          <w:ilvl w:val="0"/>
          <w:numId w:val="27"/>
        </w:numPr>
      </w:pPr>
    </w:p>
    <w:p w14:paraId="66470D69" w14:textId="77777777" w:rsidR="00FE00DE" w:rsidRDefault="00FE00DE"/>
    <w:p w14:paraId="297C3B0E" w14:textId="560FFAFB" w:rsidR="00FE00DE" w:rsidRPr="001E66F7" w:rsidRDefault="001E66F7">
      <w:pPr>
        <w:rPr>
          <w:b/>
          <w:bCs/>
          <w:sz w:val="32"/>
          <w:szCs w:val="32"/>
          <w:u w:val="single"/>
        </w:rPr>
      </w:pPr>
      <w:r w:rsidRPr="001E66F7">
        <w:rPr>
          <w:b/>
          <w:bCs/>
          <w:sz w:val="32"/>
          <w:szCs w:val="32"/>
          <w:u w:val="single"/>
        </w:rPr>
        <w:t>Development requirements:</w:t>
      </w:r>
    </w:p>
    <w:p w14:paraId="1596B03B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>Use Pandas to clean and format your dataset or datasets.</w:t>
      </w:r>
    </w:p>
    <w:p w14:paraId="50F37B22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 xml:space="preserve">Create a Jupyter notebook </w:t>
      </w:r>
      <w:r w:rsidRPr="001E66F7">
        <w:rPr>
          <w:rFonts w:cstheme="minorHAnsi"/>
          <w:b/>
          <w:bCs/>
          <w:sz w:val="24"/>
          <w:szCs w:val="24"/>
        </w:rPr>
        <w:t xml:space="preserve">describing the data exploration and cleanup </w:t>
      </w:r>
      <w:r w:rsidRPr="001E66F7">
        <w:rPr>
          <w:rFonts w:cstheme="minorHAnsi"/>
          <w:sz w:val="24"/>
          <w:szCs w:val="24"/>
        </w:rPr>
        <w:t>process.</w:t>
      </w:r>
    </w:p>
    <w:p w14:paraId="27C7ADEE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 xml:space="preserve">Create a Jupyter notebook </w:t>
      </w:r>
      <w:r w:rsidRPr="001E66F7">
        <w:rPr>
          <w:rFonts w:cstheme="minorHAnsi"/>
          <w:b/>
          <w:bCs/>
          <w:sz w:val="24"/>
          <w:szCs w:val="24"/>
        </w:rPr>
        <w:t>illustrating the final data analysis</w:t>
      </w:r>
      <w:r w:rsidRPr="001E66F7">
        <w:rPr>
          <w:rFonts w:cstheme="minorHAnsi"/>
          <w:sz w:val="24"/>
          <w:szCs w:val="24"/>
        </w:rPr>
        <w:t>.</w:t>
      </w:r>
    </w:p>
    <w:p w14:paraId="3268507D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>Use Matplotlib to create 6 to 8 visualizations of your data</w:t>
      </w:r>
    </w:p>
    <w:p w14:paraId="66E49AC2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>(ideally, at least 2 visualizations per “question” that you ask your data).</w:t>
      </w:r>
    </w:p>
    <w:p w14:paraId="6B11EC06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>Save PNG images of your visualizations to distribute to the class and instructional team—and for</w:t>
      </w:r>
    </w:p>
    <w:p w14:paraId="2998A36F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>inclusion in your presentation.</w:t>
      </w:r>
    </w:p>
    <w:p w14:paraId="5FC29989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>Create a write-up summarizing your major findings. This should include a heading for each “question”</w:t>
      </w:r>
    </w:p>
    <w:p w14:paraId="47891029" w14:textId="77777777" w:rsidR="001E66F7" w:rsidRPr="001E66F7" w:rsidRDefault="001E66F7" w:rsidP="001E66F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E66F7">
        <w:rPr>
          <w:rFonts w:cstheme="minorHAnsi"/>
          <w:sz w:val="24"/>
          <w:szCs w:val="24"/>
        </w:rPr>
        <w:t>that you asked your data as well as a short description of your findings and any relevant plots.</w:t>
      </w:r>
    </w:p>
    <w:p w14:paraId="741CCFDD" w14:textId="703DC43E" w:rsidR="00FE00DE" w:rsidRPr="001E66F7" w:rsidRDefault="001E66F7" w:rsidP="001E66F7">
      <w:pPr>
        <w:pStyle w:val="ListParagraph"/>
        <w:numPr>
          <w:ilvl w:val="0"/>
          <w:numId w:val="29"/>
        </w:numPr>
        <w:rPr>
          <w:rFonts w:cstheme="minorHAnsi"/>
        </w:rPr>
      </w:pPr>
      <w:r w:rsidRPr="001E66F7">
        <w:rPr>
          <w:rFonts w:cstheme="minorHAnsi"/>
          <w:b/>
          <w:bCs/>
          <w:sz w:val="24"/>
          <w:szCs w:val="24"/>
        </w:rPr>
        <w:t xml:space="preserve">Bonus </w:t>
      </w:r>
      <w:r w:rsidRPr="001E66F7">
        <w:rPr>
          <w:rFonts w:cstheme="minorHAnsi"/>
          <w:sz w:val="24"/>
          <w:szCs w:val="24"/>
        </w:rPr>
        <w:t>Use at least one API—if you can find one with data pertinent to your primary research questions.</w:t>
      </w:r>
    </w:p>
    <w:p w14:paraId="063F91B2" w14:textId="77777777" w:rsidR="00FE00DE" w:rsidRDefault="00FE00DE"/>
    <w:p w14:paraId="116253C8" w14:textId="77777777" w:rsidR="00754073" w:rsidRDefault="00754073"/>
    <w:p w14:paraId="7AFBE0DB" w14:textId="77777777" w:rsidR="00754073" w:rsidRDefault="00754073"/>
    <w:p w14:paraId="697114C2" w14:textId="77777777" w:rsidR="00754073" w:rsidRDefault="00754073"/>
    <w:p w14:paraId="66E7E291" w14:textId="77777777" w:rsidR="00754073" w:rsidRDefault="00754073"/>
    <w:p w14:paraId="36561B52" w14:textId="77777777" w:rsidR="00754073" w:rsidRDefault="00754073"/>
    <w:p w14:paraId="0FB7F404" w14:textId="77777777" w:rsidR="00754073" w:rsidRDefault="00754073"/>
    <w:p w14:paraId="5376A831" w14:textId="77777777" w:rsidR="00FE00DE" w:rsidRDefault="00FE00DE"/>
    <w:p w14:paraId="1C247D85" w14:textId="77777777" w:rsidR="00754073" w:rsidRDefault="00754073"/>
    <w:p w14:paraId="1EBD472A" w14:textId="77777777" w:rsidR="00754073" w:rsidRDefault="00754073"/>
    <w:p w14:paraId="1D4951C5" w14:textId="77777777" w:rsidR="00754073" w:rsidRDefault="00754073"/>
    <w:p w14:paraId="5040B73D" w14:textId="77777777" w:rsidR="00754073" w:rsidRDefault="00754073"/>
    <w:p w14:paraId="0B188A9D" w14:textId="77777777" w:rsidR="00754073" w:rsidRDefault="00754073"/>
    <w:p w14:paraId="2031949A" w14:textId="77777777" w:rsidR="00754073" w:rsidRDefault="00754073"/>
    <w:p w14:paraId="17F0B0B4" w14:textId="77777777" w:rsidR="00754073" w:rsidRDefault="00754073"/>
    <w:p w14:paraId="2E84AEB8" w14:textId="77777777" w:rsidR="00754073" w:rsidRDefault="00754073"/>
    <w:p w14:paraId="463BBCD7" w14:textId="77777777" w:rsidR="00754073" w:rsidRDefault="00754073"/>
    <w:p w14:paraId="2DD17E33" w14:textId="77777777" w:rsidR="00754073" w:rsidRDefault="00754073"/>
    <w:p w14:paraId="1FD9F1CF" w14:textId="77777777" w:rsidR="00754073" w:rsidRDefault="00754073"/>
    <w:p w14:paraId="30D3BEF8" w14:textId="77777777" w:rsidR="00754073" w:rsidRDefault="00754073"/>
    <w:p w14:paraId="4FF2D9EF" w14:textId="77777777" w:rsidR="00754073" w:rsidRDefault="00754073"/>
    <w:p w14:paraId="2B44F631" w14:textId="77777777" w:rsidR="00754073" w:rsidRDefault="00754073"/>
    <w:p w14:paraId="5A42BDC1" w14:textId="77777777" w:rsidR="00754073" w:rsidRDefault="00754073"/>
    <w:p w14:paraId="545A4F00" w14:textId="77777777" w:rsidR="00754073" w:rsidRDefault="00754073"/>
    <w:p w14:paraId="30BE94F7" w14:textId="77777777" w:rsidR="00754073" w:rsidRDefault="00754073"/>
    <w:p w14:paraId="6B4D35E2" w14:textId="77777777" w:rsidR="00754073" w:rsidRDefault="00754073"/>
    <w:p w14:paraId="6C9F66FA" w14:textId="73D18C4B" w:rsidR="00FE00DE" w:rsidRDefault="00754073">
      <w:r w:rsidRPr="00754073">
        <w:rPr>
          <w:noProof/>
        </w:rPr>
        <w:drawing>
          <wp:inline distT="0" distB="0" distL="0" distR="0" wp14:anchorId="4900201E" wp14:editId="2ADAB1C2">
            <wp:extent cx="5943600" cy="3353435"/>
            <wp:effectExtent l="19050" t="19050" r="19050" b="18415"/>
            <wp:docPr id="7313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1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E7164" w14:textId="77777777" w:rsidR="00754073" w:rsidRDefault="00754073" w:rsidP="00754073"/>
    <w:p w14:paraId="0C09E1B9" w14:textId="52D11000" w:rsidR="00754073" w:rsidRPr="00754073" w:rsidRDefault="00754073" w:rsidP="00754073">
      <w:pPr>
        <w:rPr>
          <w:b/>
          <w:bCs/>
          <w:sz w:val="24"/>
          <w:szCs w:val="24"/>
          <w:u w:val="single"/>
        </w:rPr>
      </w:pPr>
      <w:r w:rsidRPr="00754073">
        <w:rPr>
          <w:b/>
          <w:bCs/>
          <w:sz w:val="24"/>
          <w:szCs w:val="24"/>
          <w:u w:val="single"/>
        </w:rPr>
        <w:t>Code to put in command prompt after navigating to proper folder/cloned repo on computer</w:t>
      </w:r>
    </w:p>
    <w:p w14:paraId="579A04D8" w14:textId="18EA6DC8" w:rsidR="00754073" w:rsidRDefault="00754073" w:rsidP="00754073">
      <w:r>
        <w:t>git clone https://github.com/KetzaMeradin/Repository_Name.git</w:t>
      </w:r>
    </w:p>
    <w:p w14:paraId="7D6273EB" w14:textId="0A5E782D" w:rsidR="00754073" w:rsidRDefault="00754073" w:rsidP="00754073">
      <w:r>
        <w:t xml:space="preserve">git add "test.py" or git </w:t>
      </w:r>
      <w:proofErr w:type="gramStart"/>
      <w:r>
        <w:t>add</w:t>
      </w:r>
      <w:r w:rsidR="00187E00">
        <w:t xml:space="preserve"> </w:t>
      </w:r>
      <w:r>
        <w:t>.</w:t>
      </w:r>
      <w:proofErr w:type="gramEnd"/>
    </w:p>
    <w:p w14:paraId="1035B85E" w14:textId="77777777" w:rsidR="00754073" w:rsidRDefault="00754073" w:rsidP="00754073">
      <w:r>
        <w:t>git status</w:t>
      </w:r>
    </w:p>
    <w:p w14:paraId="77EE9F13" w14:textId="77777777" w:rsidR="00754073" w:rsidRDefault="00754073" w:rsidP="00754073">
      <w:r>
        <w:t>git commit -m "my first file"</w:t>
      </w:r>
    </w:p>
    <w:p w14:paraId="18598D32" w14:textId="77777777" w:rsidR="00FE00DE" w:rsidRDefault="00754073" w:rsidP="00754073">
      <w:r>
        <w:t>git push</w:t>
      </w:r>
    </w:p>
    <w:p w14:paraId="12DBB587" w14:textId="77777777" w:rsidR="00FE00DE" w:rsidRDefault="00FE00DE"/>
    <w:p w14:paraId="634B2C46" w14:textId="68199DCA" w:rsidR="00B54506" w:rsidRPr="00B54506" w:rsidRDefault="00B54506">
      <w:pPr>
        <w:rPr>
          <w:b/>
          <w:bCs/>
          <w:sz w:val="28"/>
          <w:szCs w:val="28"/>
        </w:rPr>
      </w:pPr>
      <w:r w:rsidRPr="00B54506">
        <w:rPr>
          <w:b/>
          <w:bCs/>
          <w:sz w:val="28"/>
          <w:szCs w:val="28"/>
        </w:rPr>
        <w:t>Bug Fixing/Patches</w:t>
      </w:r>
      <w:r>
        <w:rPr>
          <w:b/>
          <w:bCs/>
          <w:sz w:val="28"/>
          <w:szCs w:val="28"/>
        </w:rPr>
        <w:t>:</w:t>
      </w:r>
    </w:p>
    <w:p w14:paraId="693F5F75" w14:textId="32E7F637" w:rsidR="00FE00DE" w:rsidRDefault="00B54506">
      <w:r w:rsidRPr="00B54506">
        <w:rPr>
          <w:noProof/>
        </w:rPr>
        <w:drawing>
          <wp:inline distT="0" distB="0" distL="0" distR="0" wp14:anchorId="07DD796B" wp14:editId="2B8E73D3">
            <wp:extent cx="2435620" cy="3257550"/>
            <wp:effectExtent l="19050" t="19050" r="22225" b="19050"/>
            <wp:docPr id="4360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7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595" cy="3280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29DB5" w14:textId="6299362E" w:rsidR="00FE00DE" w:rsidRPr="00B54506" w:rsidRDefault="00B54506">
      <w:pPr>
        <w:rPr>
          <w:b/>
          <w:bCs/>
          <w:sz w:val="32"/>
          <w:szCs w:val="32"/>
        </w:rPr>
      </w:pPr>
      <w:r w:rsidRPr="00B54506">
        <w:rPr>
          <w:b/>
          <w:bCs/>
          <w:sz w:val="32"/>
          <w:szCs w:val="32"/>
        </w:rPr>
        <w:lastRenderedPageBreak/>
        <w:t>Real world:</w:t>
      </w:r>
    </w:p>
    <w:p w14:paraId="73BBA0B3" w14:textId="46BBB3A3" w:rsidR="00911207" w:rsidRDefault="00B54506">
      <w:r w:rsidRPr="00B54506">
        <w:rPr>
          <w:noProof/>
        </w:rPr>
        <w:drawing>
          <wp:inline distT="0" distB="0" distL="0" distR="0" wp14:anchorId="29E744C4" wp14:editId="795CCD10">
            <wp:extent cx="5905500" cy="7389053"/>
            <wp:effectExtent l="19050" t="19050" r="19050" b="21590"/>
            <wp:docPr id="81504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3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974" cy="74059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2E088" w14:textId="77777777" w:rsidR="00911207" w:rsidRDefault="00911207"/>
    <w:p w14:paraId="2F4D57A4" w14:textId="77777777" w:rsidR="00911207" w:rsidRDefault="00911207"/>
    <w:p w14:paraId="281A8D9C" w14:textId="77777777" w:rsidR="00911207" w:rsidRDefault="00911207"/>
    <w:p w14:paraId="2075AA2C" w14:textId="77777777" w:rsidR="00911207" w:rsidRDefault="00911207"/>
    <w:p w14:paraId="004F4C39" w14:textId="77777777" w:rsidR="00911207" w:rsidRDefault="00911207"/>
    <w:p w14:paraId="15EDF3CB" w14:textId="77777777" w:rsidR="00911207" w:rsidRDefault="00911207"/>
    <w:p w14:paraId="14C4C5A7" w14:textId="77777777" w:rsidR="00911207" w:rsidRDefault="00911207"/>
    <w:p w14:paraId="2315BC4D" w14:textId="77777777" w:rsidR="00911207" w:rsidRDefault="00911207"/>
    <w:p w14:paraId="6B12AD33" w14:textId="08DB77E6" w:rsidR="00911207" w:rsidRDefault="00B54506">
      <w:r w:rsidRPr="00B54506">
        <w:rPr>
          <w:noProof/>
        </w:rPr>
        <w:lastRenderedPageBreak/>
        <w:drawing>
          <wp:inline distT="0" distB="0" distL="0" distR="0" wp14:anchorId="66936A00" wp14:editId="110469CA">
            <wp:extent cx="5943600" cy="1834515"/>
            <wp:effectExtent l="0" t="0" r="0" b="0"/>
            <wp:docPr id="126768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86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F747" w14:textId="0357BD94" w:rsidR="00B54506" w:rsidRDefault="00B54506">
      <w:r>
        <w:t>^ Top code is making the branch and checking it out all in one line of code</w:t>
      </w:r>
    </w:p>
    <w:p w14:paraId="3A81661F" w14:textId="77777777" w:rsidR="00B54506" w:rsidRDefault="00B54506"/>
    <w:p w14:paraId="5A093D6F" w14:textId="1E768947" w:rsidR="00B54506" w:rsidRDefault="00DF22C8">
      <w:r w:rsidRPr="00DF22C8">
        <w:drawing>
          <wp:inline distT="0" distB="0" distL="0" distR="0" wp14:anchorId="447D1B85" wp14:editId="0E959609">
            <wp:extent cx="3600953" cy="1390844"/>
            <wp:effectExtent l="0" t="0" r="0" b="0"/>
            <wp:docPr id="50506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4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77AF" w14:textId="77777777" w:rsidR="00B54506" w:rsidRDefault="00B54506"/>
    <w:p w14:paraId="3CD759AA" w14:textId="2AC0701C" w:rsidR="00FE00DE" w:rsidRDefault="00911207">
      <w:r w:rsidRPr="00911207">
        <w:rPr>
          <w:noProof/>
        </w:rPr>
        <w:drawing>
          <wp:inline distT="0" distB="0" distL="0" distR="0" wp14:anchorId="40EC9A5D" wp14:editId="3921963A">
            <wp:extent cx="5943600" cy="3681095"/>
            <wp:effectExtent l="19050" t="19050" r="19050" b="14605"/>
            <wp:docPr id="211092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DF40E" w14:textId="77777777" w:rsidR="00911207" w:rsidRDefault="00911207"/>
    <w:p w14:paraId="05F3A72C" w14:textId="77777777" w:rsidR="00911207" w:rsidRDefault="00911207"/>
    <w:p w14:paraId="767157D0" w14:textId="77777777" w:rsidR="00911207" w:rsidRDefault="00911207"/>
    <w:p w14:paraId="1A664645" w14:textId="77777777" w:rsidR="00911207" w:rsidRDefault="00911207"/>
    <w:p w14:paraId="52FA498C" w14:textId="77777777" w:rsidR="00911207" w:rsidRDefault="00911207"/>
    <w:p w14:paraId="63DB9C78" w14:textId="77777777" w:rsidR="00911207" w:rsidRDefault="00911207"/>
    <w:sectPr w:rsidR="00911207" w:rsidSect="00FE00D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7013AD"/>
    <w:multiLevelType w:val="hybridMultilevel"/>
    <w:tmpl w:val="2174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352"/>
    <w:multiLevelType w:val="hybridMultilevel"/>
    <w:tmpl w:val="B8901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AC5264"/>
    <w:multiLevelType w:val="hybridMultilevel"/>
    <w:tmpl w:val="817C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2BF2F0D"/>
    <w:multiLevelType w:val="multilevel"/>
    <w:tmpl w:val="6A1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011DF"/>
    <w:multiLevelType w:val="hybridMultilevel"/>
    <w:tmpl w:val="94BC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8D2B0E"/>
    <w:multiLevelType w:val="hybridMultilevel"/>
    <w:tmpl w:val="C6C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08885524">
    <w:abstractNumId w:val="24"/>
  </w:num>
  <w:num w:numId="2" w16cid:durableId="1845049184">
    <w:abstractNumId w:val="12"/>
  </w:num>
  <w:num w:numId="3" w16cid:durableId="1165629564">
    <w:abstractNumId w:val="10"/>
  </w:num>
  <w:num w:numId="4" w16cid:durableId="560487471">
    <w:abstractNumId w:val="27"/>
  </w:num>
  <w:num w:numId="5" w16cid:durableId="151718919">
    <w:abstractNumId w:val="13"/>
  </w:num>
  <w:num w:numId="6" w16cid:durableId="902717504">
    <w:abstractNumId w:val="18"/>
  </w:num>
  <w:num w:numId="7" w16cid:durableId="868489439">
    <w:abstractNumId w:val="21"/>
  </w:num>
  <w:num w:numId="8" w16cid:durableId="1726875170">
    <w:abstractNumId w:val="9"/>
  </w:num>
  <w:num w:numId="9" w16cid:durableId="1649626978">
    <w:abstractNumId w:val="7"/>
  </w:num>
  <w:num w:numId="10" w16cid:durableId="233249238">
    <w:abstractNumId w:val="6"/>
  </w:num>
  <w:num w:numId="11" w16cid:durableId="1299338483">
    <w:abstractNumId w:val="5"/>
  </w:num>
  <w:num w:numId="12" w16cid:durableId="1844776679">
    <w:abstractNumId w:val="4"/>
  </w:num>
  <w:num w:numId="13" w16cid:durableId="2001034251">
    <w:abstractNumId w:val="8"/>
  </w:num>
  <w:num w:numId="14" w16cid:durableId="2005619729">
    <w:abstractNumId w:val="3"/>
  </w:num>
  <w:num w:numId="15" w16cid:durableId="1519849461">
    <w:abstractNumId w:val="2"/>
  </w:num>
  <w:num w:numId="16" w16cid:durableId="1928149230">
    <w:abstractNumId w:val="1"/>
  </w:num>
  <w:num w:numId="17" w16cid:durableId="1292832494">
    <w:abstractNumId w:val="0"/>
  </w:num>
  <w:num w:numId="18" w16cid:durableId="174853881">
    <w:abstractNumId w:val="14"/>
  </w:num>
  <w:num w:numId="19" w16cid:durableId="400368927">
    <w:abstractNumId w:val="15"/>
  </w:num>
  <w:num w:numId="20" w16cid:durableId="719670483">
    <w:abstractNumId w:val="25"/>
  </w:num>
  <w:num w:numId="21" w16cid:durableId="1100222017">
    <w:abstractNumId w:val="20"/>
  </w:num>
  <w:num w:numId="22" w16cid:durableId="189613138">
    <w:abstractNumId w:val="11"/>
  </w:num>
  <w:num w:numId="23" w16cid:durableId="1723096702">
    <w:abstractNumId w:val="28"/>
  </w:num>
  <w:num w:numId="24" w16cid:durableId="1605573151">
    <w:abstractNumId w:val="22"/>
  </w:num>
  <w:num w:numId="25" w16cid:durableId="40250602">
    <w:abstractNumId w:val="16"/>
  </w:num>
  <w:num w:numId="26" w16cid:durableId="38092295">
    <w:abstractNumId w:val="23"/>
  </w:num>
  <w:num w:numId="27" w16cid:durableId="713774418">
    <w:abstractNumId w:val="26"/>
  </w:num>
  <w:num w:numId="28" w16cid:durableId="1885365696">
    <w:abstractNumId w:val="17"/>
  </w:num>
  <w:num w:numId="29" w16cid:durableId="4144764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DE"/>
    <w:rsid w:val="001525EA"/>
    <w:rsid w:val="00187E00"/>
    <w:rsid w:val="001E66F7"/>
    <w:rsid w:val="00343849"/>
    <w:rsid w:val="005E62B8"/>
    <w:rsid w:val="00645252"/>
    <w:rsid w:val="006D3D74"/>
    <w:rsid w:val="006F58CE"/>
    <w:rsid w:val="00754073"/>
    <w:rsid w:val="0083569A"/>
    <w:rsid w:val="008A62D7"/>
    <w:rsid w:val="00911207"/>
    <w:rsid w:val="009C14E5"/>
    <w:rsid w:val="00A9204E"/>
    <w:rsid w:val="00B43F1E"/>
    <w:rsid w:val="00B54506"/>
    <w:rsid w:val="00BD78F5"/>
    <w:rsid w:val="00DF22C8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691F"/>
  <w15:chartTrackingRefBased/>
  <w15:docId w15:val="{634C1C1D-634E-448A-9025-C5C72D2C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4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203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7</cp:revision>
  <dcterms:created xsi:type="dcterms:W3CDTF">2023-10-24T21:54:00Z</dcterms:created>
  <dcterms:modified xsi:type="dcterms:W3CDTF">2023-10-26T23:50:00Z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