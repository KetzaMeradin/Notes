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968A" w14:textId="0E6F0622" w:rsidR="00A9204E" w:rsidRPr="00600655" w:rsidRDefault="00600655" w:rsidP="00600655">
      <w:pPr>
        <w:jc w:val="center"/>
        <w:rPr>
          <w:b/>
          <w:bCs/>
          <w:color w:val="7030A0"/>
          <w:sz w:val="52"/>
          <w:szCs w:val="52"/>
        </w:rPr>
      </w:pPr>
      <w:r w:rsidRPr="00600655">
        <w:rPr>
          <w:b/>
          <w:bCs/>
          <w:color w:val="7030A0"/>
          <w:sz w:val="52"/>
          <w:szCs w:val="52"/>
        </w:rPr>
        <w:t>12-7 notes</w:t>
      </w:r>
    </w:p>
    <w:p w14:paraId="5B0E8F4F" w14:textId="4F13B6CE" w:rsidR="00600655" w:rsidRPr="00600655" w:rsidRDefault="00600655" w:rsidP="00600655">
      <w:pPr>
        <w:jc w:val="center"/>
        <w:rPr>
          <w:u w:val="single"/>
        </w:rPr>
      </w:pPr>
      <w:r w:rsidRPr="00600655">
        <w:rPr>
          <w:u w:val="single"/>
        </w:rPr>
        <w:t>Extract, Transform, and Load</w:t>
      </w:r>
    </w:p>
    <w:p w14:paraId="5D20E4E7" w14:textId="0CC619C9" w:rsidR="00600655" w:rsidRDefault="00600655">
      <w:r>
        <w:t>Goals:</w:t>
      </w:r>
    </w:p>
    <w:p w14:paraId="24443213" w14:textId="77777777" w:rsidR="00600655" w:rsidRPr="00600655" w:rsidRDefault="00600655" w:rsidP="00600655">
      <w:pPr>
        <w:numPr>
          <w:ilvl w:val="0"/>
          <w:numId w:val="24"/>
        </w:numPr>
      </w:pPr>
      <w:r w:rsidRPr="00600655">
        <w:t>Extract data by using Python and Pandas.</w:t>
      </w:r>
    </w:p>
    <w:p w14:paraId="6741C3DD" w14:textId="77777777" w:rsidR="00600655" w:rsidRPr="00600655" w:rsidRDefault="00600655" w:rsidP="00600655">
      <w:pPr>
        <w:numPr>
          <w:ilvl w:val="0"/>
          <w:numId w:val="24"/>
        </w:numPr>
      </w:pPr>
      <w:r w:rsidRPr="00600655">
        <w:t>Transform and clean data by using Python and Pandas.</w:t>
      </w:r>
    </w:p>
    <w:p w14:paraId="6103E1A1" w14:textId="77777777" w:rsidR="00600655" w:rsidRPr="00600655" w:rsidRDefault="00600655" w:rsidP="00600655">
      <w:pPr>
        <w:numPr>
          <w:ilvl w:val="0"/>
          <w:numId w:val="24"/>
        </w:numPr>
      </w:pPr>
      <w:r w:rsidRPr="00600655">
        <w:t>Parse string data into a Python dictionary.</w:t>
      </w:r>
    </w:p>
    <w:p w14:paraId="6CF3D05A" w14:textId="77777777" w:rsidR="00600655" w:rsidRPr="00600655" w:rsidRDefault="00600655" w:rsidP="00600655">
      <w:pPr>
        <w:numPr>
          <w:ilvl w:val="0"/>
          <w:numId w:val="24"/>
        </w:numPr>
      </w:pPr>
      <w:r w:rsidRPr="00600655">
        <w:t>Use list comprehensions to make code more readable.</w:t>
      </w:r>
    </w:p>
    <w:p w14:paraId="608CF7FE" w14:textId="77777777" w:rsidR="00600655" w:rsidRPr="00600655" w:rsidRDefault="00600655" w:rsidP="00600655">
      <w:pPr>
        <w:numPr>
          <w:ilvl w:val="0"/>
          <w:numId w:val="24"/>
        </w:numPr>
      </w:pPr>
      <w:r w:rsidRPr="00600655">
        <w:t>Use regular expressions to manipulate string data.</w:t>
      </w:r>
    </w:p>
    <w:p w14:paraId="0C35EC43" w14:textId="1A77276C" w:rsidR="00600655" w:rsidRDefault="002831DD" w:rsidP="00600655">
      <w:pPr>
        <w:pBdr>
          <w:top w:val="single" w:sz="4" w:space="1" w:color="auto"/>
        </w:pBdr>
      </w:pPr>
      <w:r w:rsidRPr="002831DD">
        <w:drawing>
          <wp:inline distT="0" distB="0" distL="0" distR="0" wp14:anchorId="68302B14" wp14:editId="1C5AE303">
            <wp:extent cx="5943600" cy="2155190"/>
            <wp:effectExtent l="19050" t="19050" r="19050" b="16510"/>
            <wp:docPr id="18588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4CFFF" w14:textId="5E50BE9E" w:rsidR="000B0338" w:rsidRPr="000B0338" w:rsidRDefault="000B0338" w:rsidP="00600655">
      <w:pPr>
        <w:pBdr>
          <w:top w:val="single" w:sz="4" w:space="1" w:color="auto"/>
        </w:pBdr>
        <w:rPr>
          <w:b/>
          <w:bCs/>
          <w:sz w:val="32"/>
          <w:szCs w:val="32"/>
        </w:rPr>
      </w:pPr>
      <w:r w:rsidRPr="000B0338">
        <w:rPr>
          <w:b/>
          <w:bCs/>
          <w:sz w:val="32"/>
          <w:szCs w:val="32"/>
        </w:rPr>
        <w:t>Transform and Clean Online Orders Solution:</w:t>
      </w:r>
    </w:p>
    <w:p w14:paraId="4BE9BA47" w14:textId="33138D65" w:rsidR="00600655" w:rsidRDefault="00B5134D">
      <w:r w:rsidRPr="00B5134D">
        <w:drawing>
          <wp:inline distT="0" distB="0" distL="0" distR="0" wp14:anchorId="1024226D" wp14:editId="32E4FB84">
            <wp:extent cx="5943600" cy="946785"/>
            <wp:effectExtent l="19050" t="19050" r="19050" b="24765"/>
            <wp:docPr id="5443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9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6D20B" w14:textId="4C8A800A" w:rsidR="00600655" w:rsidRDefault="00B5134D">
      <w:r w:rsidRPr="00B5134D">
        <w:drawing>
          <wp:inline distT="0" distB="0" distL="0" distR="0" wp14:anchorId="785ED905" wp14:editId="16A7A60D">
            <wp:extent cx="5943600" cy="768350"/>
            <wp:effectExtent l="19050" t="19050" r="19050" b="12700"/>
            <wp:docPr id="15888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FD1B6" w14:textId="46BE9E39" w:rsidR="00600655" w:rsidRDefault="00B5134D">
      <w:r w:rsidRPr="00B5134D">
        <w:drawing>
          <wp:inline distT="0" distB="0" distL="0" distR="0" wp14:anchorId="19C8B9EA" wp14:editId="0473C320">
            <wp:extent cx="3162741" cy="504895"/>
            <wp:effectExtent l="19050" t="19050" r="19050" b="28575"/>
            <wp:docPr id="3674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4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EE28C" w14:textId="1CBD6B84" w:rsidR="00600655" w:rsidRDefault="00B5134D">
      <w:r w:rsidRPr="00B5134D">
        <w:drawing>
          <wp:inline distT="0" distB="0" distL="0" distR="0" wp14:anchorId="2913B927" wp14:editId="753210DA">
            <wp:extent cx="5943600" cy="1276350"/>
            <wp:effectExtent l="19050" t="19050" r="19050" b="19050"/>
            <wp:docPr id="6670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3875" name=""/>
                    <pic:cNvPicPr/>
                  </pic:nvPicPr>
                  <pic:blipFill rotWithShape="1">
                    <a:blip r:embed="rId12"/>
                    <a:srcRect b="7798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858B" w14:textId="3C679AF6" w:rsidR="00600655" w:rsidRDefault="00B5134D">
      <w:r w:rsidRPr="00B5134D">
        <w:drawing>
          <wp:inline distT="0" distB="0" distL="0" distR="0" wp14:anchorId="6DB0A263" wp14:editId="3D5273D3">
            <wp:extent cx="5943600" cy="377190"/>
            <wp:effectExtent l="19050" t="19050" r="19050" b="22860"/>
            <wp:docPr id="6296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11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48070" w14:textId="77777777" w:rsidR="00600655" w:rsidRDefault="00600655"/>
    <w:p w14:paraId="2B5CCF45" w14:textId="449AF97B" w:rsidR="00600655" w:rsidRDefault="009E3B00">
      <w:r>
        <w:t>List comprehensions are VERY helpful. They’re make or break.</w:t>
      </w:r>
    </w:p>
    <w:p w14:paraId="28999063" w14:textId="53069B98" w:rsidR="009E3B00" w:rsidRDefault="009E3B00">
      <w:r>
        <w:t>If you can do it in 1 line (list comprehension), why would you do it with a complicated For loop?</w:t>
      </w:r>
    </w:p>
    <w:p w14:paraId="61209E7C" w14:textId="77777777" w:rsidR="00600655" w:rsidRDefault="00600655"/>
    <w:p w14:paraId="0C3D07EF" w14:textId="77777777" w:rsidR="0068284C" w:rsidRDefault="0068284C"/>
    <w:p w14:paraId="0603A1BF" w14:textId="77777777" w:rsidR="00202238" w:rsidRDefault="00182F50">
      <w:r>
        <w:lastRenderedPageBreak/>
        <w:t>Q- List comprehension student activity IN [4]- how to split a list?</w:t>
      </w:r>
    </w:p>
    <w:p w14:paraId="59F07178" w14:textId="5460E2E5" w:rsidR="00600655" w:rsidRDefault="00202238">
      <w:r w:rsidRPr="00202238">
        <w:rPr>
          <w:sz w:val="32"/>
          <w:szCs w:val="32"/>
          <w:highlight w:val="yellow"/>
        </w:rPr>
        <w:t>Review 7:50-7:55pm in recording</w:t>
      </w:r>
    </w:p>
    <w:p w14:paraId="7DB0B99E" w14:textId="77777777" w:rsidR="00600655" w:rsidRDefault="00600655"/>
    <w:p w14:paraId="158421D6" w14:textId="77777777" w:rsidR="00600655" w:rsidRDefault="00600655"/>
    <w:p w14:paraId="6083FDD8" w14:textId="6AC3828E" w:rsidR="00600655" w:rsidRDefault="00A9132A">
      <w:r w:rsidRPr="00A9132A">
        <w:drawing>
          <wp:inline distT="0" distB="0" distL="0" distR="0" wp14:anchorId="15F29043" wp14:editId="09826759">
            <wp:extent cx="5295903" cy="533400"/>
            <wp:effectExtent l="19050" t="19050" r="19050" b="19050"/>
            <wp:docPr id="197126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2371" name=""/>
                    <pic:cNvPicPr/>
                  </pic:nvPicPr>
                  <pic:blipFill rotWithShape="1">
                    <a:blip r:embed="rId14"/>
                    <a:srcRect b="21127"/>
                    <a:stretch/>
                  </pic:blipFill>
                  <pic:spPr bwMode="auto">
                    <a:xfrm>
                      <a:off x="0" y="0"/>
                      <a:ext cx="5296639" cy="5334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1F967" w14:textId="77777777" w:rsidR="00600655" w:rsidRDefault="00600655"/>
    <w:p w14:paraId="37111F16" w14:textId="6103E47C" w:rsidR="00600655" w:rsidRPr="00C61F6A" w:rsidRDefault="00C61F6A">
      <w:pPr>
        <w:rPr>
          <w:b/>
          <w:bCs/>
          <w:i/>
          <w:iCs/>
          <w:sz w:val="72"/>
          <w:szCs w:val="72"/>
          <w:u w:val="single"/>
        </w:rPr>
      </w:pPr>
      <w:r w:rsidRPr="00C61F6A">
        <w:rPr>
          <w:b/>
          <w:bCs/>
          <w:i/>
          <w:iCs/>
          <w:sz w:val="72"/>
          <w:szCs w:val="72"/>
          <w:u w:val="single"/>
        </w:rPr>
        <w:t>REGEX TIME!!!</w:t>
      </w:r>
    </w:p>
    <w:p w14:paraId="5389AB55" w14:textId="1BEE306A" w:rsidR="00600655" w:rsidRDefault="00C61F6A">
      <w:r w:rsidRPr="00C61F6A">
        <w:drawing>
          <wp:inline distT="0" distB="0" distL="0" distR="0" wp14:anchorId="1BC411AD" wp14:editId="136575F4">
            <wp:extent cx="5943600" cy="3272155"/>
            <wp:effectExtent l="19050" t="19050" r="19050" b="23495"/>
            <wp:docPr id="190349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6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DD1F3BF" w14:textId="77777777" w:rsidR="00600655" w:rsidRDefault="00600655"/>
    <w:p w14:paraId="7A7C86D9" w14:textId="0A725CED" w:rsidR="00C61F6A" w:rsidRPr="00C61F6A" w:rsidRDefault="00C61F6A">
      <w:pPr>
        <w:rPr>
          <w:b/>
          <w:bCs/>
        </w:rPr>
      </w:pPr>
      <w:r w:rsidRPr="00C61F6A">
        <w:rPr>
          <w:b/>
          <w:bCs/>
        </w:rPr>
        <w:t>Basic Regex Pattern Matching solution:</w:t>
      </w:r>
    </w:p>
    <w:p w14:paraId="417C11E4" w14:textId="705A5A4F" w:rsidR="00600655" w:rsidRDefault="00C61F6A">
      <w:r w:rsidRPr="00C61F6A">
        <w:drawing>
          <wp:inline distT="0" distB="0" distL="0" distR="0" wp14:anchorId="55478D9F" wp14:editId="3A40F0AB">
            <wp:extent cx="5544324" cy="952633"/>
            <wp:effectExtent l="19050" t="19050" r="18415" b="19050"/>
            <wp:docPr id="100811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4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5263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3C90A4" w14:textId="2AE0267F" w:rsidR="00600655" w:rsidRDefault="00C61F6A">
      <w:r>
        <w:t>^ 3 and 5 are included because the data type is not int.</w:t>
      </w:r>
    </w:p>
    <w:p w14:paraId="1B83592E" w14:textId="77777777" w:rsidR="00600655" w:rsidRDefault="00600655"/>
    <w:p w14:paraId="210DDCD1" w14:textId="609EAAC7" w:rsidR="00C61F6A" w:rsidRDefault="00C61F6A">
      <w:r>
        <w:t>Challenge- Send Carson a regex string that removes a suffix (</w:t>
      </w:r>
      <w:proofErr w:type="spellStart"/>
      <w:r>
        <w:t>jr</w:t>
      </w:r>
      <w:proofErr w:type="spellEnd"/>
      <w:r>
        <w:t xml:space="preserve">, </w:t>
      </w:r>
      <w:proofErr w:type="spellStart"/>
      <w:r>
        <w:t>sr</w:t>
      </w:r>
      <w:proofErr w:type="spellEnd"/>
      <w:r>
        <w:t>, the third) from after a first and last name.</w:t>
      </w:r>
    </w:p>
    <w:p w14:paraId="5827279A" w14:textId="77777777" w:rsidR="00600655" w:rsidRDefault="00600655"/>
    <w:p w14:paraId="61C7515C" w14:textId="77777777" w:rsidR="001511C5" w:rsidRDefault="001511C5"/>
    <w:p w14:paraId="474C7D74" w14:textId="77777777" w:rsidR="001511C5" w:rsidRDefault="001511C5"/>
    <w:p w14:paraId="2A18ADE8" w14:textId="77777777" w:rsidR="001511C5" w:rsidRDefault="001511C5"/>
    <w:p w14:paraId="62894D59" w14:textId="77777777" w:rsidR="001511C5" w:rsidRDefault="001511C5"/>
    <w:p w14:paraId="09BE5C39" w14:textId="77777777" w:rsidR="001511C5" w:rsidRDefault="001511C5"/>
    <w:p w14:paraId="6DEB9889" w14:textId="77777777" w:rsidR="001511C5" w:rsidRDefault="001511C5"/>
    <w:p w14:paraId="14A55054" w14:textId="77777777" w:rsidR="001511C5" w:rsidRDefault="001511C5"/>
    <w:p w14:paraId="286D12EC" w14:textId="77777777" w:rsidR="001511C5" w:rsidRDefault="001511C5"/>
    <w:p w14:paraId="06168FDD" w14:textId="14308259" w:rsidR="00600655" w:rsidRPr="001511C5" w:rsidRDefault="001511C5">
      <w:pPr>
        <w:rPr>
          <w:b/>
          <w:bCs/>
          <w:sz w:val="32"/>
          <w:szCs w:val="32"/>
        </w:rPr>
      </w:pPr>
      <w:r w:rsidRPr="001511C5">
        <w:rPr>
          <w:b/>
          <w:bCs/>
          <w:sz w:val="32"/>
          <w:szCs w:val="32"/>
        </w:rPr>
        <w:lastRenderedPageBreak/>
        <w:t>Regex Pandas Solution:</w:t>
      </w:r>
    </w:p>
    <w:p w14:paraId="7AC799B1" w14:textId="3D1DFB6F" w:rsidR="001511C5" w:rsidRDefault="001511C5">
      <w:r w:rsidRPr="001511C5">
        <w:drawing>
          <wp:inline distT="0" distB="0" distL="0" distR="0" wp14:anchorId="130C58FE" wp14:editId="51B8E45F">
            <wp:extent cx="4658375" cy="1952898"/>
            <wp:effectExtent l="19050" t="19050" r="8890" b="28575"/>
            <wp:docPr id="10958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1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5289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02E2907" w14:textId="6CE97621" w:rsidR="001511C5" w:rsidRDefault="001511C5" w:rsidP="001511C5">
      <w:r>
        <w:t xml:space="preserve">^ </w:t>
      </w:r>
      <w:r>
        <w:t>You can read in a .txt file using the code above (tricking it into thinking it’s a CSV)</w:t>
      </w:r>
    </w:p>
    <w:p w14:paraId="6A3AA632" w14:textId="7A7D936F" w:rsidR="00600655" w:rsidRDefault="001511C5">
      <w:r>
        <w:t xml:space="preserve">You can use regex within pandas without </w:t>
      </w:r>
      <w:r w:rsidR="00585217">
        <w:t>importing re</w:t>
      </w:r>
    </w:p>
    <w:p w14:paraId="09AA5188" w14:textId="26005C0E" w:rsidR="00600655" w:rsidRDefault="00585217">
      <w:r w:rsidRPr="00585217">
        <w:drawing>
          <wp:inline distT="0" distB="0" distL="0" distR="0" wp14:anchorId="76D8473F" wp14:editId="60DD3B43">
            <wp:extent cx="5943600" cy="2765425"/>
            <wp:effectExtent l="19050" t="19050" r="19050" b="15875"/>
            <wp:docPr id="153570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6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4D973F2" w14:textId="0BBBF08F" w:rsidR="00600655" w:rsidRDefault="003E332B">
      <w:r w:rsidRPr="003E332B">
        <w:drawing>
          <wp:inline distT="0" distB="0" distL="0" distR="0" wp14:anchorId="44085925" wp14:editId="367F3F9D">
            <wp:extent cx="5687219" cy="609685"/>
            <wp:effectExtent l="19050" t="19050" r="27940" b="19050"/>
            <wp:docPr id="4843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1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968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8487BF3" w14:textId="77777777" w:rsidR="00600655" w:rsidRDefault="00600655"/>
    <w:p w14:paraId="0F125945" w14:textId="77777777" w:rsidR="00600655" w:rsidRDefault="00600655"/>
    <w:p w14:paraId="294F442F" w14:textId="77777777" w:rsidR="00600655" w:rsidRDefault="00600655"/>
    <w:p w14:paraId="11794B4F" w14:textId="77777777" w:rsidR="00600655" w:rsidRDefault="00600655"/>
    <w:p w14:paraId="53423BEE" w14:textId="77777777" w:rsidR="00600655" w:rsidRDefault="00600655"/>
    <w:p w14:paraId="79BA18D0" w14:textId="77777777" w:rsidR="00600655" w:rsidRDefault="00600655"/>
    <w:p w14:paraId="6669F396" w14:textId="77777777" w:rsidR="00600655" w:rsidRDefault="00600655"/>
    <w:p w14:paraId="28D1E5F1" w14:textId="77777777" w:rsidR="00600655" w:rsidRDefault="00600655"/>
    <w:p w14:paraId="1D426374" w14:textId="77777777" w:rsidR="00600655" w:rsidRDefault="00600655"/>
    <w:p w14:paraId="46529077" w14:textId="77777777" w:rsidR="00600655" w:rsidRDefault="00600655"/>
    <w:p w14:paraId="1F5A9B51" w14:textId="77777777" w:rsidR="00600655" w:rsidRDefault="00600655"/>
    <w:p w14:paraId="4B27199B" w14:textId="77777777" w:rsidR="00600655" w:rsidRDefault="00600655"/>
    <w:p w14:paraId="59615C0F" w14:textId="77777777" w:rsidR="00600655" w:rsidRDefault="00600655"/>
    <w:p w14:paraId="6389CCCE" w14:textId="77777777" w:rsidR="00600655" w:rsidRDefault="00600655"/>
    <w:p w14:paraId="12DD0C35" w14:textId="77777777" w:rsidR="00600655" w:rsidRDefault="00600655"/>
    <w:p w14:paraId="76AD2023" w14:textId="77777777" w:rsidR="00600655" w:rsidRDefault="00600655"/>
    <w:p w14:paraId="0505A9F3" w14:textId="77777777" w:rsidR="00600655" w:rsidRDefault="00600655"/>
    <w:p w14:paraId="7BCB2030" w14:textId="77777777" w:rsidR="00600655" w:rsidRDefault="00600655"/>
    <w:p w14:paraId="44B255E4" w14:textId="77777777" w:rsidR="002831DD" w:rsidRDefault="002831DD"/>
    <w:p w14:paraId="79B23430" w14:textId="5558A4AD" w:rsidR="00600655" w:rsidRDefault="002831DD">
      <w:r w:rsidRPr="002831DD">
        <w:drawing>
          <wp:inline distT="0" distB="0" distL="0" distR="0" wp14:anchorId="6DF65D86" wp14:editId="307E7410">
            <wp:extent cx="4943113" cy="3028315"/>
            <wp:effectExtent l="19050" t="19050" r="10160" b="19685"/>
            <wp:docPr id="18597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5294" name=""/>
                    <pic:cNvPicPr/>
                  </pic:nvPicPr>
                  <pic:blipFill rotWithShape="1">
                    <a:blip r:embed="rId20"/>
                    <a:srcRect l="8919" t="5359" r="2047"/>
                    <a:stretch/>
                  </pic:blipFill>
                  <pic:spPr bwMode="auto">
                    <a:xfrm>
                      <a:off x="0" y="0"/>
                      <a:ext cx="4944785" cy="30293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655" w:rsidSect="0060065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5B73A3"/>
    <w:multiLevelType w:val="multilevel"/>
    <w:tmpl w:val="F4E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8575154">
    <w:abstractNumId w:val="20"/>
  </w:num>
  <w:num w:numId="2" w16cid:durableId="1543126392">
    <w:abstractNumId w:val="12"/>
  </w:num>
  <w:num w:numId="3" w16cid:durableId="577444937">
    <w:abstractNumId w:val="10"/>
  </w:num>
  <w:num w:numId="4" w16cid:durableId="1106928868">
    <w:abstractNumId w:val="22"/>
  </w:num>
  <w:num w:numId="5" w16cid:durableId="1754010752">
    <w:abstractNumId w:val="13"/>
  </w:num>
  <w:num w:numId="6" w16cid:durableId="1251623249">
    <w:abstractNumId w:val="17"/>
  </w:num>
  <w:num w:numId="7" w16cid:durableId="287855329">
    <w:abstractNumId w:val="19"/>
  </w:num>
  <w:num w:numId="8" w16cid:durableId="833839428">
    <w:abstractNumId w:val="9"/>
  </w:num>
  <w:num w:numId="9" w16cid:durableId="1503278491">
    <w:abstractNumId w:val="7"/>
  </w:num>
  <w:num w:numId="10" w16cid:durableId="553321074">
    <w:abstractNumId w:val="6"/>
  </w:num>
  <w:num w:numId="11" w16cid:durableId="1170949131">
    <w:abstractNumId w:val="5"/>
  </w:num>
  <w:num w:numId="12" w16cid:durableId="1364598769">
    <w:abstractNumId w:val="4"/>
  </w:num>
  <w:num w:numId="13" w16cid:durableId="458232111">
    <w:abstractNumId w:val="8"/>
  </w:num>
  <w:num w:numId="14" w16cid:durableId="952248358">
    <w:abstractNumId w:val="3"/>
  </w:num>
  <w:num w:numId="15" w16cid:durableId="1461336283">
    <w:abstractNumId w:val="2"/>
  </w:num>
  <w:num w:numId="16" w16cid:durableId="1243641762">
    <w:abstractNumId w:val="1"/>
  </w:num>
  <w:num w:numId="17" w16cid:durableId="301077569">
    <w:abstractNumId w:val="0"/>
  </w:num>
  <w:num w:numId="18" w16cid:durableId="1090008637">
    <w:abstractNumId w:val="14"/>
  </w:num>
  <w:num w:numId="19" w16cid:durableId="1741176491">
    <w:abstractNumId w:val="15"/>
  </w:num>
  <w:num w:numId="20" w16cid:durableId="454182824">
    <w:abstractNumId w:val="21"/>
  </w:num>
  <w:num w:numId="21" w16cid:durableId="298189410">
    <w:abstractNumId w:val="18"/>
  </w:num>
  <w:num w:numId="22" w16cid:durableId="87042503">
    <w:abstractNumId w:val="11"/>
  </w:num>
  <w:num w:numId="23" w16cid:durableId="1292635740">
    <w:abstractNumId w:val="23"/>
  </w:num>
  <w:num w:numId="24" w16cid:durableId="4254603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55"/>
    <w:rsid w:val="000B0338"/>
    <w:rsid w:val="001511C5"/>
    <w:rsid w:val="00182F50"/>
    <w:rsid w:val="00202238"/>
    <w:rsid w:val="002831DD"/>
    <w:rsid w:val="003E332B"/>
    <w:rsid w:val="00585217"/>
    <w:rsid w:val="00600655"/>
    <w:rsid w:val="00645252"/>
    <w:rsid w:val="0068284C"/>
    <w:rsid w:val="006D3D74"/>
    <w:rsid w:val="0083569A"/>
    <w:rsid w:val="009E3B00"/>
    <w:rsid w:val="00A9132A"/>
    <w:rsid w:val="00A9204E"/>
    <w:rsid w:val="00B5134D"/>
    <w:rsid w:val="00C61F6A"/>
    <w:rsid w:val="00E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063"/>
  <w15:chartTrackingRefBased/>
  <w15:docId w15:val="{BC427EE0-97BF-4E07-AC90-B224F9F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211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7</cp:revision>
  <dcterms:created xsi:type="dcterms:W3CDTF">2023-12-07T23:19:00Z</dcterms:created>
  <dcterms:modified xsi:type="dcterms:W3CDTF">2023-12-08T02:50:00Z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