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1D3C" w14:textId="2432AAF5" w:rsidR="00A9204E" w:rsidRPr="00FA328D" w:rsidRDefault="00FA328D" w:rsidP="00FA328D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FA328D">
        <w:rPr>
          <w:b/>
          <w:bCs/>
          <w:color w:val="7030A0"/>
          <w:sz w:val="52"/>
          <w:szCs w:val="52"/>
          <w:u w:val="single"/>
        </w:rPr>
        <w:t>10-26 notes</w:t>
      </w:r>
    </w:p>
    <w:p w14:paraId="51047186" w14:textId="58A2A37E" w:rsidR="00FA328D" w:rsidRPr="00FA328D" w:rsidRDefault="00FA328D" w:rsidP="00FA328D">
      <w:pPr>
        <w:jc w:val="center"/>
        <w:rPr>
          <w:u w:val="single"/>
        </w:rPr>
      </w:pPr>
      <w:r w:rsidRPr="00FA328D">
        <w:rPr>
          <w:u w:val="single"/>
        </w:rPr>
        <w:t>Project 1 and GitHub</w:t>
      </w:r>
    </w:p>
    <w:p w14:paraId="0B803890" w14:textId="32FBA0A9" w:rsidR="00FA328D" w:rsidRDefault="00FA328D">
      <w:r>
        <w:t>Goals:</w:t>
      </w:r>
    </w:p>
    <w:p w14:paraId="7A369F29" w14:textId="77777777" w:rsidR="00FA328D" w:rsidRPr="00FA328D" w:rsidRDefault="00FA328D" w:rsidP="00FA328D">
      <w:r w:rsidRPr="00FA328D">
        <w:t>By the end of this lesson, you will:</w:t>
      </w:r>
    </w:p>
    <w:p w14:paraId="1C84D8AA" w14:textId="77777777" w:rsidR="00FA328D" w:rsidRPr="00FA328D" w:rsidRDefault="00FA328D" w:rsidP="00FA328D">
      <w:pPr>
        <w:numPr>
          <w:ilvl w:val="0"/>
          <w:numId w:val="24"/>
        </w:numPr>
      </w:pPr>
      <w:r w:rsidRPr="00FA328D">
        <w:t>Make progress toward completing your project, finding and analyzing a dataset of your choice.</w:t>
      </w:r>
    </w:p>
    <w:p w14:paraId="2F78B379" w14:textId="77777777" w:rsidR="00FA328D" w:rsidRPr="00FA328D" w:rsidRDefault="00FA328D" w:rsidP="00FA328D">
      <w:pPr>
        <w:numPr>
          <w:ilvl w:val="0"/>
          <w:numId w:val="24"/>
        </w:numPr>
      </w:pPr>
      <w:r w:rsidRPr="00FA328D">
        <w:t>Be able to pull a branch from GitHub.</w:t>
      </w:r>
    </w:p>
    <w:p w14:paraId="4489E7E6" w14:textId="77777777" w:rsidR="00FA328D" w:rsidRPr="00FA328D" w:rsidRDefault="00FA328D" w:rsidP="00FA328D">
      <w:pPr>
        <w:numPr>
          <w:ilvl w:val="0"/>
          <w:numId w:val="24"/>
        </w:numPr>
      </w:pPr>
      <w:r w:rsidRPr="00FA328D">
        <w:t>Be able to merge branches with Git.</w:t>
      </w:r>
    </w:p>
    <w:p w14:paraId="79922C35" w14:textId="77777777" w:rsidR="00FA328D" w:rsidRPr="00FA328D" w:rsidRDefault="00FA328D" w:rsidP="00FA328D">
      <w:pPr>
        <w:numPr>
          <w:ilvl w:val="0"/>
          <w:numId w:val="24"/>
        </w:numPr>
      </w:pPr>
      <w:r w:rsidRPr="00FA328D">
        <w:t>Be able to open, review, and merge PRs with GitHub.</w:t>
      </w:r>
    </w:p>
    <w:p w14:paraId="50191F8B" w14:textId="77777777" w:rsidR="00FA328D" w:rsidRDefault="00FA328D" w:rsidP="00FA328D">
      <w:pPr>
        <w:pBdr>
          <w:top w:val="single" w:sz="4" w:space="1" w:color="auto"/>
        </w:pBdr>
      </w:pPr>
    </w:p>
    <w:p w14:paraId="693C5602" w14:textId="1DDC2F36" w:rsidR="00FA328D" w:rsidRDefault="00FA328D" w:rsidP="00FA328D">
      <w:pPr>
        <w:pBdr>
          <w:top w:val="single" w:sz="4" w:space="1" w:color="auto"/>
        </w:pBdr>
      </w:pPr>
      <w:r>
        <w:t>Branches allow for patches and features to be developed separately from main branch.</w:t>
      </w:r>
    </w:p>
    <w:p w14:paraId="05D0DE32" w14:textId="5B5BE4F9" w:rsidR="00FA328D" w:rsidRDefault="00FA328D">
      <w:r w:rsidRPr="00FA328D">
        <w:drawing>
          <wp:inline distT="0" distB="0" distL="0" distR="0" wp14:anchorId="6F6C1DD7" wp14:editId="0B2841D2">
            <wp:extent cx="5943600" cy="2889250"/>
            <wp:effectExtent l="19050" t="19050" r="19050" b="25400"/>
            <wp:docPr id="108359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5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79A21" w14:textId="6F3C1F39" w:rsidR="00FA328D" w:rsidRDefault="00FA328D">
      <w:r w:rsidRPr="00FA328D">
        <w:drawing>
          <wp:inline distT="0" distB="0" distL="0" distR="0" wp14:anchorId="7086BBC6" wp14:editId="49573B6E">
            <wp:extent cx="5943600" cy="3164840"/>
            <wp:effectExtent l="19050" t="19050" r="19050" b="16510"/>
            <wp:docPr id="193421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9DE02" w14:textId="75B8CA9A" w:rsidR="00FA328D" w:rsidRDefault="00FA328D">
      <w:r w:rsidRPr="00FA328D">
        <w:lastRenderedPageBreak/>
        <w:drawing>
          <wp:inline distT="0" distB="0" distL="0" distR="0" wp14:anchorId="4D417E3D" wp14:editId="32764C86">
            <wp:extent cx="5943600" cy="3270250"/>
            <wp:effectExtent l="19050" t="19050" r="19050" b="25400"/>
            <wp:docPr id="190941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14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AC12D" w14:textId="0811F1A6" w:rsidR="00FA328D" w:rsidRDefault="005F3C7C">
      <w:r w:rsidRPr="005F3C7C">
        <w:drawing>
          <wp:inline distT="0" distB="0" distL="0" distR="0" wp14:anchorId="33702D98" wp14:editId="3BB917AA">
            <wp:extent cx="5943600" cy="3122295"/>
            <wp:effectExtent l="19050" t="19050" r="19050" b="20955"/>
            <wp:docPr id="43459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9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875B80" w14:textId="77777777" w:rsidR="00FA328D" w:rsidRDefault="00FA328D"/>
    <w:p w14:paraId="54DDA535" w14:textId="2385F0D0" w:rsidR="00FA328D" w:rsidRDefault="001E4E03">
      <w:r w:rsidRPr="001E4E03">
        <w:drawing>
          <wp:inline distT="0" distB="0" distL="0" distR="0" wp14:anchorId="64741FE5" wp14:editId="7EBEE5E2">
            <wp:extent cx="5943600" cy="970915"/>
            <wp:effectExtent l="0" t="0" r="0" b="635"/>
            <wp:docPr id="178140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06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518" w14:textId="1FFCF97D" w:rsidR="00FA328D" w:rsidRDefault="001E4E03">
      <w:r w:rsidRPr="001E4E03">
        <w:lastRenderedPageBreak/>
        <w:drawing>
          <wp:inline distT="0" distB="0" distL="0" distR="0" wp14:anchorId="46FBF6EB" wp14:editId="4B3C6C4A">
            <wp:extent cx="5792008" cy="3715268"/>
            <wp:effectExtent l="0" t="0" r="0" b="0"/>
            <wp:docPr id="10869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79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EF8D" w14:textId="77777777" w:rsidR="00FA328D" w:rsidRDefault="00FA328D"/>
    <w:p w14:paraId="7CEDC2B5" w14:textId="7A3DDBB0" w:rsidR="00FA328D" w:rsidRDefault="00BB1AB6">
      <w:r>
        <w:t>Manish’s request:</w:t>
      </w:r>
    </w:p>
    <w:p w14:paraId="5A1C929E" w14:textId="45C18EC0" w:rsidR="00BB1AB6" w:rsidRDefault="00BB1AB6">
      <w:r>
        <w:t>Use command prompt or powershell to pull orgin main, make a new branch, add a file, push branch</w:t>
      </w:r>
    </w:p>
    <w:p w14:paraId="49014C70" w14:textId="77777777" w:rsidR="00FA328D" w:rsidRDefault="00FA328D"/>
    <w:p w14:paraId="58E31241" w14:textId="4BEFC9D7" w:rsidR="00FA328D" w:rsidRDefault="00EA58AA">
      <w:r w:rsidRPr="00EA58AA">
        <w:drawing>
          <wp:inline distT="0" distB="0" distL="0" distR="0" wp14:anchorId="491F1D9D" wp14:editId="49BFE813">
            <wp:extent cx="3600953" cy="1390844"/>
            <wp:effectExtent l="0" t="0" r="0" b="0"/>
            <wp:docPr id="131115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55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8F22" w14:textId="77777777" w:rsidR="00FA328D" w:rsidRDefault="00FA328D"/>
    <w:p w14:paraId="210C9581" w14:textId="77777777" w:rsidR="00FA328D" w:rsidRDefault="00FA328D"/>
    <w:p w14:paraId="24151C18" w14:textId="77777777" w:rsidR="00FA328D" w:rsidRDefault="00FA328D"/>
    <w:sectPr w:rsidR="00FA328D" w:rsidSect="00FA328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431F7F"/>
    <w:multiLevelType w:val="multilevel"/>
    <w:tmpl w:val="F8EE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00370134">
    <w:abstractNumId w:val="20"/>
  </w:num>
  <w:num w:numId="2" w16cid:durableId="1071611209">
    <w:abstractNumId w:val="12"/>
  </w:num>
  <w:num w:numId="3" w16cid:durableId="282077986">
    <w:abstractNumId w:val="10"/>
  </w:num>
  <w:num w:numId="4" w16cid:durableId="1749881778">
    <w:abstractNumId w:val="22"/>
  </w:num>
  <w:num w:numId="5" w16cid:durableId="1791314228">
    <w:abstractNumId w:val="14"/>
  </w:num>
  <w:num w:numId="6" w16cid:durableId="378938144">
    <w:abstractNumId w:val="17"/>
  </w:num>
  <w:num w:numId="7" w16cid:durableId="188881274">
    <w:abstractNumId w:val="19"/>
  </w:num>
  <w:num w:numId="8" w16cid:durableId="1915122858">
    <w:abstractNumId w:val="9"/>
  </w:num>
  <w:num w:numId="9" w16cid:durableId="660740910">
    <w:abstractNumId w:val="7"/>
  </w:num>
  <w:num w:numId="10" w16cid:durableId="1882983809">
    <w:abstractNumId w:val="6"/>
  </w:num>
  <w:num w:numId="11" w16cid:durableId="144050307">
    <w:abstractNumId w:val="5"/>
  </w:num>
  <w:num w:numId="12" w16cid:durableId="999112741">
    <w:abstractNumId w:val="4"/>
  </w:num>
  <w:num w:numId="13" w16cid:durableId="1202716953">
    <w:abstractNumId w:val="8"/>
  </w:num>
  <w:num w:numId="14" w16cid:durableId="235627172">
    <w:abstractNumId w:val="3"/>
  </w:num>
  <w:num w:numId="15" w16cid:durableId="369452088">
    <w:abstractNumId w:val="2"/>
  </w:num>
  <w:num w:numId="16" w16cid:durableId="1483036462">
    <w:abstractNumId w:val="1"/>
  </w:num>
  <w:num w:numId="17" w16cid:durableId="1320839786">
    <w:abstractNumId w:val="0"/>
  </w:num>
  <w:num w:numId="18" w16cid:durableId="1085956333">
    <w:abstractNumId w:val="15"/>
  </w:num>
  <w:num w:numId="19" w16cid:durableId="1629697957">
    <w:abstractNumId w:val="16"/>
  </w:num>
  <w:num w:numId="20" w16cid:durableId="2067678111">
    <w:abstractNumId w:val="21"/>
  </w:num>
  <w:num w:numId="21" w16cid:durableId="1874541330">
    <w:abstractNumId w:val="18"/>
  </w:num>
  <w:num w:numId="22" w16cid:durableId="304817161">
    <w:abstractNumId w:val="11"/>
  </w:num>
  <w:num w:numId="23" w16cid:durableId="1929002584">
    <w:abstractNumId w:val="23"/>
  </w:num>
  <w:num w:numId="24" w16cid:durableId="818736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8D"/>
    <w:rsid w:val="001E4E03"/>
    <w:rsid w:val="005F3C7C"/>
    <w:rsid w:val="00645252"/>
    <w:rsid w:val="006D3D74"/>
    <w:rsid w:val="0083569A"/>
    <w:rsid w:val="00A9204E"/>
    <w:rsid w:val="00BB1AB6"/>
    <w:rsid w:val="00EA58AA"/>
    <w:rsid w:val="00FA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6A5"/>
  <w15:chartTrackingRefBased/>
  <w15:docId w15:val="{1E9F3D7A-2516-42DD-91B2-4BE0EC41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35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4</cp:revision>
  <dcterms:created xsi:type="dcterms:W3CDTF">2023-10-26T22:27:00Z</dcterms:created>
  <dcterms:modified xsi:type="dcterms:W3CDTF">2023-10-26T23:50:00Z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