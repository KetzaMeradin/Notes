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4B54" w14:textId="301FA429" w:rsidR="00A9204E" w:rsidRPr="00D52A27" w:rsidRDefault="00D52A27" w:rsidP="00D52A27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11-27 notes</w:t>
      </w:r>
    </w:p>
    <w:p w14:paraId="1D80847A" w14:textId="782F7439" w:rsidR="00D52A27" w:rsidRPr="00D52A27" w:rsidRDefault="00D52A27" w:rsidP="00D52A27">
      <w:pPr>
        <w:jc w:val="center"/>
        <w:rPr>
          <w:u w:val="single"/>
        </w:rPr>
      </w:pPr>
      <w:r>
        <w:rPr>
          <w:u w:val="single"/>
        </w:rPr>
        <w:t>Web Scraping with CSS selectors</w:t>
      </w:r>
    </w:p>
    <w:p w14:paraId="1796E4F0" w14:textId="3AEEA233" w:rsidR="00D52A27" w:rsidRDefault="000C276C">
      <w:r>
        <w:t>Goals:</w:t>
      </w:r>
    </w:p>
    <w:p w14:paraId="2322FA13" w14:textId="77777777" w:rsidR="000C276C" w:rsidRPr="000C276C" w:rsidRDefault="000C276C" w:rsidP="000C276C">
      <w:pPr>
        <w:numPr>
          <w:ilvl w:val="0"/>
          <w:numId w:val="24"/>
        </w:numPr>
      </w:pPr>
      <w:r w:rsidRPr="000C276C">
        <w:t>Use CSS selectors to scrape targeted elements.</w:t>
      </w:r>
    </w:p>
    <w:p w14:paraId="0FE064E6" w14:textId="77777777" w:rsidR="000C276C" w:rsidRPr="000C276C" w:rsidRDefault="000C276C" w:rsidP="000C276C">
      <w:pPr>
        <w:numPr>
          <w:ilvl w:val="0"/>
          <w:numId w:val="24"/>
        </w:numPr>
      </w:pPr>
      <w:r w:rsidRPr="000C276C">
        <w:t xml:space="preserve">Use Chrome </w:t>
      </w:r>
      <w:proofErr w:type="spellStart"/>
      <w:r w:rsidRPr="000C276C">
        <w:t>DevTools</w:t>
      </w:r>
      <w:proofErr w:type="spellEnd"/>
      <w:r w:rsidRPr="000C276C">
        <w:t xml:space="preserve"> to identify elements and their CSS selectors.</w:t>
      </w:r>
    </w:p>
    <w:p w14:paraId="3DCE8691" w14:textId="14710F5B" w:rsidR="00D52A27" w:rsidRPr="000D5B3A" w:rsidRDefault="007D51C9" w:rsidP="000C276C">
      <w:pPr>
        <w:pBdr>
          <w:top w:val="single" w:sz="4" w:space="1" w:color="auto"/>
        </w:pBdr>
        <w:rPr>
          <w:b/>
          <w:bCs/>
          <w:sz w:val="32"/>
          <w:szCs w:val="32"/>
        </w:rPr>
      </w:pPr>
      <w:r w:rsidRPr="000D5B3A">
        <w:rPr>
          <w:b/>
          <w:bCs/>
          <w:sz w:val="32"/>
          <w:szCs w:val="32"/>
        </w:rPr>
        <w:t>CSS solution:</w:t>
      </w:r>
    </w:p>
    <w:p w14:paraId="14BB4283" w14:textId="636C3453" w:rsidR="007D51C9" w:rsidRDefault="007D51C9" w:rsidP="000C276C">
      <w:pPr>
        <w:pBdr>
          <w:top w:val="single" w:sz="4" w:space="1" w:color="auto"/>
        </w:pBdr>
      </w:pPr>
      <w:r w:rsidRPr="007D51C9">
        <w:drawing>
          <wp:inline distT="0" distB="0" distL="0" distR="0" wp14:anchorId="13C41882" wp14:editId="5BF4C0A1">
            <wp:extent cx="2609458" cy="3124200"/>
            <wp:effectExtent l="19050" t="19050" r="19685" b="19050"/>
            <wp:docPr id="202904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45847" name=""/>
                    <pic:cNvPicPr/>
                  </pic:nvPicPr>
                  <pic:blipFill rotWithShape="1">
                    <a:blip r:embed="rId8"/>
                    <a:srcRect b="3532"/>
                    <a:stretch/>
                  </pic:blipFill>
                  <pic:spPr bwMode="auto">
                    <a:xfrm>
                      <a:off x="0" y="0"/>
                      <a:ext cx="2612147" cy="312742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9D5F5" w14:textId="597ED5FF" w:rsidR="00D52A27" w:rsidRDefault="007D51C9">
      <w:r w:rsidRPr="007D51C9">
        <w:drawing>
          <wp:inline distT="0" distB="0" distL="0" distR="0" wp14:anchorId="71E47B5D" wp14:editId="32DA7CF8">
            <wp:extent cx="2619375" cy="3528412"/>
            <wp:effectExtent l="19050" t="19050" r="9525" b="15240"/>
            <wp:docPr id="187390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05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229" cy="35389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50488" w14:textId="77777777" w:rsidR="00D52A27" w:rsidRDefault="00D52A27"/>
    <w:p w14:paraId="3402C4E5" w14:textId="77777777" w:rsidR="00D52A27" w:rsidRDefault="00D52A27"/>
    <w:p w14:paraId="1473359F" w14:textId="77777777" w:rsidR="00D52A27" w:rsidRDefault="00D52A27"/>
    <w:p w14:paraId="0C4DCE93" w14:textId="77777777" w:rsidR="00D52A27" w:rsidRDefault="00D52A27"/>
    <w:p w14:paraId="6C60C4B7" w14:textId="77777777" w:rsidR="00D52A27" w:rsidRDefault="00D52A27"/>
    <w:p w14:paraId="3C66F883" w14:textId="77777777" w:rsidR="00D52A27" w:rsidRDefault="00D52A27"/>
    <w:p w14:paraId="42D78C3A" w14:textId="627CA0CC" w:rsidR="00D52A27" w:rsidRDefault="00B46A27">
      <w:r w:rsidRPr="00B46A27">
        <w:lastRenderedPageBreak/>
        <w:drawing>
          <wp:inline distT="0" distB="0" distL="0" distR="0" wp14:anchorId="623195E9" wp14:editId="167F63AB">
            <wp:extent cx="3491385" cy="3505185"/>
            <wp:effectExtent l="19050" t="19050" r="13970" b="19685"/>
            <wp:docPr id="173490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09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288" cy="35251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9B924" w14:textId="77777777" w:rsidR="000C276C" w:rsidRDefault="000C276C"/>
    <w:p w14:paraId="6AF67C20" w14:textId="3C3F9CC7" w:rsidR="000C276C" w:rsidRPr="000D5B3A" w:rsidRDefault="00FF469A">
      <w:pPr>
        <w:rPr>
          <w:b/>
          <w:bCs/>
          <w:sz w:val="32"/>
          <w:szCs w:val="32"/>
        </w:rPr>
      </w:pPr>
      <w:r w:rsidRPr="000D5B3A">
        <w:rPr>
          <w:b/>
          <w:bCs/>
          <w:sz w:val="32"/>
          <w:szCs w:val="32"/>
        </w:rPr>
        <w:t>Pandas Scrape Solution:</w:t>
      </w:r>
    </w:p>
    <w:p w14:paraId="75A853FF" w14:textId="496C480F" w:rsidR="00FF469A" w:rsidRDefault="00FF469A">
      <w:r w:rsidRPr="00FF469A">
        <w:drawing>
          <wp:inline distT="0" distB="0" distL="0" distR="0" wp14:anchorId="5A1532FA" wp14:editId="1F782332">
            <wp:extent cx="4221667" cy="2505075"/>
            <wp:effectExtent l="19050" t="19050" r="26670" b="9525"/>
            <wp:docPr id="56537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72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471" cy="2507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8567F" w14:textId="1727B0AE" w:rsidR="000C276C" w:rsidRDefault="00FF469A">
      <w:r w:rsidRPr="00FF469A">
        <w:drawing>
          <wp:inline distT="0" distB="0" distL="0" distR="0" wp14:anchorId="68B1C54C" wp14:editId="6D0AB77C">
            <wp:extent cx="3571875" cy="1316720"/>
            <wp:effectExtent l="19050" t="19050" r="9525" b="17145"/>
            <wp:docPr id="202908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83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655" cy="1328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C830B" w14:textId="554AFAD6" w:rsidR="000C276C" w:rsidRDefault="00FF469A">
      <w:r w:rsidRPr="00FF469A">
        <w:drawing>
          <wp:inline distT="0" distB="0" distL="0" distR="0" wp14:anchorId="3885C287" wp14:editId="1AA98FFE">
            <wp:extent cx="3895725" cy="1247551"/>
            <wp:effectExtent l="19050" t="19050" r="9525" b="10160"/>
            <wp:docPr id="150163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2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418" cy="1250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0F228" w14:textId="21966E48" w:rsidR="000C276C" w:rsidRDefault="00FF469A">
      <w:r w:rsidRPr="00FF469A">
        <w:lastRenderedPageBreak/>
        <w:drawing>
          <wp:inline distT="0" distB="0" distL="0" distR="0" wp14:anchorId="2311828B" wp14:editId="2B240FC3">
            <wp:extent cx="3486150" cy="1343025"/>
            <wp:effectExtent l="19050" t="19050" r="19050" b="28575"/>
            <wp:docPr id="25392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9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032" cy="13502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3F1E1" w14:textId="7594F9A2" w:rsidR="000C276C" w:rsidRDefault="00290867">
      <w:r w:rsidRPr="00290867">
        <w:drawing>
          <wp:inline distT="0" distB="0" distL="0" distR="0" wp14:anchorId="6F39B48F" wp14:editId="11963A10">
            <wp:extent cx="2969525" cy="1600200"/>
            <wp:effectExtent l="19050" t="19050" r="21590" b="19050"/>
            <wp:docPr id="146589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3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6284" cy="16038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AC065" w14:textId="77777777" w:rsidR="000C276C" w:rsidRDefault="000C276C"/>
    <w:p w14:paraId="3D34E4C1" w14:textId="77777777" w:rsidR="000C276C" w:rsidRDefault="000C276C"/>
    <w:p w14:paraId="60D375B4" w14:textId="77777777" w:rsidR="000C276C" w:rsidRDefault="000C276C"/>
    <w:p w14:paraId="519D3DB7" w14:textId="77777777" w:rsidR="000C276C" w:rsidRDefault="000C276C"/>
    <w:p w14:paraId="21CA40E2" w14:textId="77777777" w:rsidR="000C276C" w:rsidRDefault="000C276C"/>
    <w:p w14:paraId="593FF0AF" w14:textId="77777777" w:rsidR="007D51C9" w:rsidRDefault="007D51C9"/>
    <w:p w14:paraId="1FA0475C" w14:textId="77777777" w:rsidR="007D51C9" w:rsidRDefault="007D51C9"/>
    <w:p w14:paraId="05CF24D7" w14:textId="77777777" w:rsidR="007D51C9" w:rsidRDefault="007D51C9"/>
    <w:p w14:paraId="7FBB9B38" w14:textId="77777777" w:rsidR="007D51C9" w:rsidRDefault="007D51C9"/>
    <w:p w14:paraId="0DD166C0" w14:textId="77777777" w:rsidR="007D51C9" w:rsidRDefault="007D51C9"/>
    <w:p w14:paraId="2D382938" w14:textId="77777777" w:rsidR="007D51C9" w:rsidRDefault="007D51C9"/>
    <w:p w14:paraId="22ED26D5" w14:textId="77777777" w:rsidR="007D51C9" w:rsidRDefault="007D51C9"/>
    <w:p w14:paraId="7781E36C" w14:textId="77777777" w:rsidR="007D51C9" w:rsidRDefault="007D51C9"/>
    <w:p w14:paraId="29C8D807" w14:textId="77777777" w:rsidR="00FF469A" w:rsidRDefault="00FF469A"/>
    <w:p w14:paraId="3A64EA94" w14:textId="77777777" w:rsidR="00FF469A" w:rsidRDefault="00FF469A"/>
    <w:p w14:paraId="1BB41C29" w14:textId="77777777" w:rsidR="00FF469A" w:rsidRDefault="00FF469A"/>
    <w:p w14:paraId="5E15F445" w14:textId="77777777" w:rsidR="00FF469A" w:rsidRDefault="00FF469A"/>
    <w:p w14:paraId="0904C171" w14:textId="77777777" w:rsidR="00FF469A" w:rsidRDefault="00FF469A"/>
    <w:p w14:paraId="34B24117" w14:textId="77777777" w:rsidR="00E961C9" w:rsidRDefault="00E961C9"/>
    <w:p w14:paraId="544B340F" w14:textId="77777777" w:rsidR="00E961C9" w:rsidRDefault="00E961C9"/>
    <w:p w14:paraId="2FB3BACB" w14:textId="77777777" w:rsidR="00E961C9" w:rsidRDefault="00E961C9"/>
    <w:p w14:paraId="510121BB" w14:textId="77777777" w:rsidR="00E961C9" w:rsidRDefault="00E961C9"/>
    <w:p w14:paraId="1B1ACA0C" w14:textId="77777777" w:rsidR="00E961C9" w:rsidRDefault="00E961C9"/>
    <w:p w14:paraId="5FEDACF1" w14:textId="77777777" w:rsidR="00E961C9" w:rsidRDefault="00E961C9"/>
    <w:p w14:paraId="5F80857B" w14:textId="77777777" w:rsidR="00E961C9" w:rsidRDefault="00E961C9"/>
    <w:p w14:paraId="33D734E3" w14:textId="77777777" w:rsidR="00E961C9" w:rsidRDefault="00E961C9"/>
    <w:p w14:paraId="4F3B955B" w14:textId="77777777" w:rsidR="00E961C9" w:rsidRDefault="00E961C9"/>
    <w:p w14:paraId="403E8F62" w14:textId="77777777" w:rsidR="00E961C9" w:rsidRDefault="00E961C9"/>
    <w:p w14:paraId="59FDE58D" w14:textId="77777777" w:rsidR="00E961C9" w:rsidRDefault="00E961C9"/>
    <w:p w14:paraId="7A99CADF" w14:textId="77777777" w:rsidR="00E961C9" w:rsidRDefault="00E961C9"/>
    <w:p w14:paraId="6330F7A8" w14:textId="77777777" w:rsidR="00E961C9" w:rsidRDefault="00E961C9"/>
    <w:p w14:paraId="6DA3DA33" w14:textId="77777777" w:rsidR="00E961C9" w:rsidRDefault="00E961C9"/>
    <w:p w14:paraId="323FFC38" w14:textId="77777777" w:rsidR="00E961C9" w:rsidRDefault="00E961C9"/>
    <w:p w14:paraId="4F5392B8" w14:textId="77777777" w:rsidR="00E961C9" w:rsidRDefault="00E961C9"/>
    <w:p w14:paraId="62430960" w14:textId="77777777" w:rsidR="00E961C9" w:rsidRDefault="00E961C9"/>
    <w:p w14:paraId="716B8CBD" w14:textId="1E1ED95B" w:rsidR="00FF469A" w:rsidRPr="00E961C9" w:rsidRDefault="00E961C9">
      <w:pPr>
        <w:rPr>
          <w:b/>
          <w:bCs/>
          <w:sz w:val="32"/>
          <w:szCs w:val="32"/>
        </w:rPr>
      </w:pPr>
      <w:r w:rsidRPr="00E961C9">
        <w:rPr>
          <w:b/>
          <w:bCs/>
          <w:sz w:val="32"/>
          <w:szCs w:val="32"/>
        </w:rPr>
        <w:lastRenderedPageBreak/>
        <w:t>Stack Overflow solution:</w:t>
      </w:r>
    </w:p>
    <w:p w14:paraId="0063A5E8" w14:textId="61996B74" w:rsidR="00FF469A" w:rsidRDefault="00E961C9">
      <w:r w:rsidRPr="00E961C9">
        <w:drawing>
          <wp:inline distT="0" distB="0" distL="0" distR="0" wp14:anchorId="55BC2060" wp14:editId="160C6F96">
            <wp:extent cx="5000731" cy="4324350"/>
            <wp:effectExtent l="19050" t="19050" r="28575" b="19050"/>
            <wp:docPr id="186410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6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422" cy="43284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F6BD5" w14:textId="3199233D" w:rsidR="00FF469A" w:rsidRDefault="00C03244">
      <w:r w:rsidRPr="00C03244">
        <w:drawing>
          <wp:inline distT="0" distB="0" distL="0" distR="0" wp14:anchorId="5AE9AEEE" wp14:editId="2ADBAAFB">
            <wp:extent cx="4981575" cy="2798943"/>
            <wp:effectExtent l="19050" t="19050" r="9525" b="20955"/>
            <wp:docPr id="65796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67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792" cy="28035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BA105" w14:textId="77777777" w:rsidR="00FF469A" w:rsidRDefault="00FF469A"/>
    <w:p w14:paraId="570E6981" w14:textId="77777777" w:rsidR="00FF469A" w:rsidRDefault="00FF469A"/>
    <w:p w14:paraId="1519C8AE" w14:textId="77777777" w:rsidR="00FF469A" w:rsidRDefault="00FF469A"/>
    <w:p w14:paraId="515744B5" w14:textId="77777777" w:rsidR="00FF469A" w:rsidRDefault="00FF469A"/>
    <w:p w14:paraId="5FA8AF6B" w14:textId="51A584D9" w:rsidR="007D51C9" w:rsidRDefault="007D51C9">
      <w:r w:rsidRPr="007D51C9">
        <w:lastRenderedPageBreak/>
        <w:drawing>
          <wp:inline distT="0" distB="0" distL="0" distR="0" wp14:anchorId="55E66002" wp14:editId="01FE0B24">
            <wp:extent cx="3648584" cy="3886742"/>
            <wp:effectExtent l="0" t="0" r="9525" b="0"/>
            <wp:docPr id="15117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8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C9" w:rsidSect="00D52A2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FC1872"/>
    <w:multiLevelType w:val="multilevel"/>
    <w:tmpl w:val="175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05660195">
    <w:abstractNumId w:val="19"/>
  </w:num>
  <w:num w:numId="2" w16cid:durableId="50231090">
    <w:abstractNumId w:val="12"/>
  </w:num>
  <w:num w:numId="3" w16cid:durableId="952514321">
    <w:abstractNumId w:val="10"/>
  </w:num>
  <w:num w:numId="4" w16cid:durableId="591739788">
    <w:abstractNumId w:val="21"/>
  </w:num>
  <w:num w:numId="5" w16cid:durableId="473644652">
    <w:abstractNumId w:val="13"/>
  </w:num>
  <w:num w:numId="6" w16cid:durableId="1066757551">
    <w:abstractNumId w:val="16"/>
  </w:num>
  <w:num w:numId="7" w16cid:durableId="1201092906">
    <w:abstractNumId w:val="18"/>
  </w:num>
  <w:num w:numId="8" w16cid:durableId="154734460">
    <w:abstractNumId w:val="9"/>
  </w:num>
  <w:num w:numId="9" w16cid:durableId="1842164211">
    <w:abstractNumId w:val="7"/>
  </w:num>
  <w:num w:numId="10" w16cid:durableId="1582719031">
    <w:abstractNumId w:val="6"/>
  </w:num>
  <w:num w:numId="11" w16cid:durableId="1102992850">
    <w:abstractNumId w:val="5"/>
  </w:num>
  <w:num w:numId="12" w16cid:durableId="710885369">
    <w:abstractNumId w:val="4"/>
  </w:num>
  <w:num w:numId="13" w16cid:durableId="1090663067">
    <w:abstractNumId w:val="8"/>
  </w:num>
  <w:num w:numId="14" w16cid:durableId="46228807">
    <w:abstractNumId w:val="3"/>
  </w:num>
  <w:num w:numId="15" w16cid:durableId="1725525238">
    <w:abstractNumId w:val="2"/>
  </w:num>
  <w:num w:numId="16" w16cid:durableId="109589649">
    <w:abstractNumId w:val="1"/>
  </w:num>
  <w:num w:numId="17" w16cid:durableId="267081310">
    <w:abstractNumId w:val="0"/>
  </w:num>
  <w:num w:numId="18" w16cid:durableId="433018949">
    <w:abstractNumId w:val="14"/>
  </w:num>
  <w:num w:numId="19" w16cid:durableId="2033337938">
    <w:abstractNumId w:val="15"/>
  </w:num>
  <w:num w:numId="20" w16cid:durableId="1991405229">
    <w:abstractNumId w:val="20"/>
  </w:num>
  <w:num w:numId="21" w16cid:durableId="1458059953">
    <w:abstractNumId w:val="17"/>
  </w:num>
  <w:num w:numId="22" w16cid:durableId="1252936801">
    <w:abstractNumId w:val="11"/>
  </w:num>
  <w:num w:numId="23" w16cid:durableId="1660503057">
    <w:abstractNumId w:val="23"/>
  </w:num>
  <w:num w:numId="24" w16cid:durableId="7507356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27"/>
    <w:rsid w:val="000C276C"/>
    <w:rsid w:val="000D5B3A"/>
    <w:rsid w:val="00290867"/>
    <w:rsid w:val="00645252"/>
    <w:rsid w:val="006D3D74"/>
    <w:rsid w:val="007D51C9"/>
    <w:rsid w:val="00816968"/>
    <w:rsid w:val="0083569A"/>
    <w:rsid w:val="00A9204E"/>
    <w:rsid w:val="00B46A27"/>
    <w:rsid w:val="00C03244"/>
    <w:rsid w:val="00D52A27"/>
    <w:rsid w:val="00E961C9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B37C"/>
  <w15:chartTrackingRefBased/>
  <w15:docId w15:val="{3B84D04A-FAB2-458D-A860-E0EF45F4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188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2</cp:revision>
  <dcterms:created xsi:type="dcterms:W3CDTF">2023-11-27T23:22:00Z</dcterms:created>
  <dcterms:modified xsi:type="dcterms:W3CDTF">2023-11-28T02:30:00Z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