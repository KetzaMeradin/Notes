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CE10" w14:textId="06CABA74" w:rsidR="00A9204E" w:rsidRPr="00AE142A" w:rsidRDefault="00AE142A" w:rsidP="00AE142A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AE142A">
        <w:rPr>
          <w:b/>
          <w:bCs/>
          <w:color w:val="7030A0"/>
          <w:sz w:val="52"/>
          <w:szCs w:val="52"/>
          <w:u w:val="single"/>
        </w:rPr>
        <w:t>11-20 notes</w:t>
      </w:r>
    </w:p>
    <w:p w14:paraId="0A48846B" w14:textId="501A7884" w:rsidR="00AE142A" w:rsidRPr="00AE142A" w:rsidRDefault="00AE142A" w:rsidP="00AE142A">
      <w:pPr>
        <w:jc w:val="center"/>
        <w:rPr>
          <w:u w:val="single"/>
        </w:rPr>
      </w:pPr>
      <w:r w:rsidRPr="00AE142A">
        <w:rPr>
          <w:u w:val="single"/>
        </w:rPr>
        <w:t>Introduction to Flask and Serving data with APIs</w:t>
      </w:r>
    </w:p>
    <w:p w14:paraId="4FBF448C" w14:textId="4BD9BAB9" w:rsidR="00AE142A" w:rsidRDefault="00AE142A">
      <w:r>
        <w:t>Goals:</w:t>
      </w:r>
    </w:p>
    <w:p w14:paraId="559F9295" w14:textId="77777777" w:rsidR="00AE142A" w:rsidRPr="00AE142A" w:rsidRDefault="00AE142A" w:rsidP="00AE142A">
      <w:r w:rsidRPr="00AE142A">
        <w:t>By the end of this lesson, you will be able to:</w:t>
      </w:r>
    </w:p>
    <w:p w14:paraId="65C74707" w14:textId="77777777" w:rsidR="00AE142A" w:rsidRPr="00AE142A" w:rsidRDefault="00AE142A" w:rsidP="00AE142A">
      <w:pPr>
        <w:numPr>
          <w:ilvl w:val="0"/>
          <w:numId w:val="24"/>
        </w:numPr>
      </w:pPr>
      <w:r w:rsidRPr="00AE142A">
        <w:t>Create and run a server by using Flask.</w:t>
      </w:r>
    </w:p>
    <w:p w14:paraId="28FCBCC6" w14:textId="77777777" w:rsidR="00AE142A" w:rsidRPr="00AE142A" w:rsidRDefault="00AE142A" w:rsidP="00AE142A">
      <w:pPr>
        <w:numPr>
          <w:ilvl w:val="0"/>
          <w:numId w:val="24"/>
        </w:numPr>
      </w:pPr>
      <w:r w:rsidRPr="00AE142A">
        <w:t>Define endpoints by using a Flask decorator.</w:t>
      </w:r>
    </w:p>
    <w:p w14:paraId="02E2BA9F" w14:textId="77777777" w:rsidR="00AE142A" w:rsidRPr="00AE142A" w:rsidRDefault="00AE142A" w:rsidP="00AE142A">
      <w:pPr>
        <w:numPr>
          <w:ilvl w:val="0"/>
          <w:numId w:val="24"/>
        </w:numPr>
      </w:pPr>
      <w:r w:rsidRPr="00AE142A">
        <w:t>Extract query-variable path values from GET requests.</w:t>
      </w:r>
    </w:p>
    <w:p w14:paraId="4F1E0C33" w14:textId="77777777" w:rsidR="00AE142A" w:rsidRPr="00AE142A" w:rsidRDefault="00AE142A" w:rsidP="00AE142A">
      <w:pPr>
        <w:numPr>
          <w:ilvl w:val="0"/>
          <w:numId w:val="24"/>
        </w:numPr>
      </w:pPr>
      <w:r w:rsidRPr="00AE142A">
        <w:t>Run database queries on behalf of the client by using variable paths.</w:t>
      </w:r>
    </w:p>
    <w:p w14:paraId="4EC6E156" w14:textId="7BE6975E" w:rsidR="00AE142A" w:rsidRPr="00AE142A" w:rsidRDefault="00AE142A" w:rsidP="00AE142A">
      <w:pPr>
        <w:numPr>
          <w:ilvl w:val="0"/>
          <w:numId w:val="24"/>
        </w:numPr>
      </w:pPr>
      <w:r w:rsidRPr="00AE142A">
        <w:t>Return JSON</w:t>
      </w:r>
      <w:r>
        <w:t>-</w:t>
      </w:r>
      <w:proofErr w:type="spellStart"/>
      <w:r w:rsidRPr="00AE142A">
        <w:t>ified</w:t>
      </w:r>
      <w:proofErr w:type="spellEnd"/>
      <w:r w:rsidRPr="00AE142A">
        <w:t xml:space="preserve"> query results from API endpoints.</w:t>
      </w:r>
    </w:p>
    <w:p w14:paraId="12E877C1" w14:textId="6BFA5FBA" w:rsidR="00AE142A" w:rsidRPr="00610E65" w:rsidRDefault="00610E65" w:rsidP="00AE142A">
      <w:pPr>
        <w:pBdr>
          <w:top w:val="single" w:sz="4" w:space="1" w:color="auto"/>
        </w:pBdr>
        <w:rPr>
          <w:b/>
          <w:bCs/>
          <w:i/>
          <w:iCs/>
        </w:rPr>
      </w:pPr>
      <w:r w:rsidRPr="00610E65">
        <w:rPr>
          <w:b/>
          <w:bCs/>
          <w:i/>
          <w:iCs/>
        </w:rPr>
        <w:t>Flask is a way to run a web server on your computer.</w:t>
      </w:r>
    </w:p>
    <w:p w14:paraId="405E1958" w14:textId="0BE8D857" w:rsidR="00AE142A" w:rsidRDefault="00610E65" w:rsidP="00610E65">
      <w:pPr>
        <w:ind w:left="720" w:hanging="720"/>
      </w:pPr>
      <w:r>
        <w:t>Remember</w:t>
      </w:r>
      <w:r>
        <w:t xml:space="preserve">- </w:t>
      </w:r>
      <w:proofErr w:type="spellStart"/>
      <w:r>
        <w:t>SQLAlchemy</w:t>
      </w:r>
      <w:proofErr w:type="spellEnd"/>
      <w:r>
        <w:t xml:space="preserve"> can use pure SQL</w:t>
      </w:r>
      <w:r>
        <w:t xml:space="preserve"> </w:t>
      </w:r>
      <w:r>
        <w:t>to manipulate SQL databases,</w:t>
      </w:r>
      <w:r>
        <w:t xml:space="preserve"> </w:t>
      </w:r>
      <w:r>
        <w:t>or a more Pythonic object-based</w:t>
      </w:r>
      <w:r>
        <w:t xml:space="preserve"> </w:t>
      </w:r>
      <w:r>
        <w:t xml:space="preserve">approach </w:t>
      </w:r>
      <w:r>
        <w:t>c</w:t>
      </w:r>
      <w:r>
        <w:t>an be used.</w:t>
      </w:r>
    </w:p>
    <w:p w14:paraId="7C41E65D" w14:textId="799FB7E8" w:rsidR="00AE142A" w:rsidRDefault="00610E65">
      <w:r w:rsidRPr="00610E65">
        <w:drawing>
          <wp:inline distT="0" distB="0" distL="0" distR="0" wp14:anchorId="7F5F3A4F" wp14:editId="4AB11C32">
            <wp:extent cx="5943600" cy="2665095"/>
            <wp:effectExtent l="19050" t="19050" r="19050" b="20955"/>
            <wp:docPr id="91725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0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B8E25" w14:textId="22E844C0" w:rsidR="00E0316F" w:rsidRPr="00E0316F" w:rsidRDefault="00E0316F" w:rsidP="00E0316F">
      <w:r w:rsidRPr="00E0316F">
        <w:t xml:space="preserve">Important Note! </w:t>
      </w:r>
      <w:proofErr w:type="spellStart"/>
      <w:r w:rsidRPr="00E0316F">
        <w:t>Sqlite</w:t>
      </w:r>
      <w:proofErr w:type="spellEnd"/>
      <w:r w:rsidRPr="00E0316F">
        <w:t xml:space="preserve"> does not support a date column type, but </w:t>
      </w:r>
      <w:proofErr w:type="spellStart"/>
      <w:r w:rsidRPr="00E0316F">
        <w:t>SQLAlchemy</w:t>
      </w:r>
      <w:proofErr w:type="spellEnd"/>
      <w:r w:rsidRPr="00E0316F">
        <w:t xml:space="preserve"> will allow you to work with dates in the iso format.</w:t>
      </w:r>
      <w:r w:rsidRPr="00436D1F">
        <w:t xml:space="preserve"> </w:t>
      </w:r>
      <w:r w:rsidRPr="00436D1F">
        <w:t>https://docs.sqlalchemy.org/en/20/dialects/sqlite.html</w:t>
      </w:r>
      <w:r w:rsidRPr="00436D1F">
        <w:t xml:space="preserve"> </w:t>
      </w:r>
    </w:p>
    <w:p w14:paraId="5AA8F3C4" w14:textId="2597CE35" w:rsidR="00436D1F" w:rsidRPr="00436D1F" w:rsidRDefault="00436D1F">
      <w:pPr>
        <w:rPr>
          <w:b/>
          <w:bCs/>
          <w:sz w:val="32"/>
          <w:szCs w:val="32"/>
        </w:rPr>
      </w:pPr>
      <w:r w:rsidRPr="00436D1F">
        <w:rPr>
          <w:b/>
          <w:bCs/>
          <w:sz w:val="32"/>
          <w:szCs w:val="32"/>
        </w:rPr>
        <w:t>JSONIFY solution:</w:t>
      </w:r>
    </w:p>
    <w:p w14:paraId="45B61100" w14:textId="5C058415" w:rsidR="00AE142A" w:rsidRDefault="00436D1F">
      <w:r w:rsidRPr="00436D1F">
        <w:drawing>
          <wp:inline distT="0" distB="0" distL="0" distR="0" wp14:anchorId="4758C701" wp14:editId="18F3CCD3">
            <wp:extent cx="3124438" cy="3067050"/>
            <wp:effectExtent l="0" t="0" r="0" b="0"/>
            <wp:docPr id="7064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6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764" cy="30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6241" w14:textId="77777777" w:rsidR="00AE142A" w:rsidRDefault="00AE142A"/>
    <w:p w14:paraId="472AD53F" w14:textId="77777777" w:rsidR="00AE142A" w:rsidRDefault="00AE142A"/>
    <w:p w14:paraId="2BE669D5" w14:textId="5F97F74F" w:rsidR="00AE142A" w:rsidRDefault="00743323">
      <w:r>
        <w:lastRenderedPageBreak/>
        <w:t>Variable Rule solution:</w:t>
      </w:r>
    </w:p>
    <w:p w14:paraId="26277BD5" w14:textId="2C36D4BC" w:rsidR="00743323" w:rsidRDefault="00743323">
      <w:r w:rsidRPr="00743323">
        <w:drawing>
          <wp:inline distT="0" distB="0" distL="0" distR="0" wp14:anchorId="4E8BE964" wp14:editId="5E7C9422">
            <wp:extent cx="4404609" cy="4267200"/>
            <wp:effectExtent l="19050" t="19050" r="15240" b="19050"/>
            <wp:docPr id="1083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2718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19E9D" w14:textId="2ABD5D0D" w:rsidR="00AE142A" w:rsidRDefault="00743323" w:rsidP="00743323">
      <w:r>
        <w:t>^ Lines 51-53 are standardizing the input you receive from the request.</w:t>
      </w:r>
    </w:p>
    <w:p w14:paraId="5EA64390" w14:textId="550C6FBB" w:rsidR="00743323" w:rsidRDefault="00743323" w:rsidP="00743323">
      <w:pPr>
        <w:ind w:left="1440" w:hanging="720"/>
      </w:pPr>
      <w:r>
        <w:t>It removes spaces and makes input all lowercase. That way you don’t get a 404 error for a name that’s capitalized.</w:t>
      </w:r>
    </w:p>
    <w:p w14:paraId="086F945B" w14:textId="77777777" w:rsidR="00AE142A" w:rsidRDefault="00AE142A"/>
    <w:p w14:paraId="4A24969F" w14:textId="77777777" w:rsidR="00AE142A" w:rsidRDefault="00AE142A"/>
    <w:p w14:paraId="0AD938ED" w14:textId="77777777" w:rsidR="00AE142A" w:rsidRDefault="00AE142A"/>
    <w:p w14:paraId="4DE115A5" w14:textId="77777777" w:rsidR="00AE142A" w:rsidRDefault="00AE142A"/>
    <w:p w14:paraId="0881B278" w14:textId="77777777" w:rsidR="00AE142A" w:rsidRDefault="00AE142A"/>
    <w:p w14:paraId="41E07D05" w14:textId="77777777" w:rsidR="00AE142A" w:rsidRDefault="00AE142A"/>
    <w:p w14:paraId="29DF5528" w14:textId="77777777" w:rsidR="00AE142A" w:rsidRDefault="00AE142A"/>
    <w:p w14:paraId="3790AC14" w14:textId="77777777" w:rsidR="00610E65" w:rsidRDefault="00610E65"/>
    <w:p w14:paraId="09FE2821" w14:textId="77777777" w:rsidR="00610E65" w:rsidRDefault="00610E65"/>
    <w:p w14:paraId="60AE1BD6" w14:textId="77777777" w:rsidR="00610E65" w:rsidRDefault="00610E65"/>
    <w:p w14:paraId="3E182ADE" w14:textId="77777777" w:rsidR="00610E65" w:rsidRDefault="00610E65"/>
    <w:p w14:paraId="42B99CC9" w14:textId="77777777" w:rsidR="00610E65" w:rsidRDefault="00610E65"/>
    <w:p w14:paraId="2D1C3F97" w14:textId="77777777" w:rsidR="00610E65" w:rsidRDefault="00610E65"/>
    <w:p w14:paraId="0753E892" w14:textId="04408878" w:rsidR="00610E65" w:rsidRDefault="00610E65">
      <w:r w:rsidRPr="00610E65">
        <w:lastRenderedPageBreak/>
        <w:drawing>
          <wp:inline distT="0" distB="0" distL="0" distR="0" wp14:anchorId="3AC014BF" wp14:editId="75E8C338">
            <wp:extent cx="5115639" cy="5458587"/>
            <wp:effectExtent l="0" t="0" r="8890" b="8890"/>
            <wp:docPr id="44258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7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E65" w:rsidSect="00AE142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96B33"/>
    <w:multiLevelType w:val="multilevel"/>
    <w:tmpl w:val="8F2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0311118">
    <w:abstractNumId w:val="20"/>
  </w:num>
  <w:num w:numId="2" w16cid:durableId="1615138770">
    <w:abstractNumId w:val="12"/>
  </w:num>
  <w:num w:numId="3" w16cid:durableId="1945961063">
    <w:abstractNumId w:val="10"/>
  </w:num>
  <w:num w:numId="4" w16cid:durableId="1118454806">
    <w:abstractNumId w:val="22"/>
  </w:num>
  <w:num w:numId="5" w16cid:durableId="484589828">
    <w:abstractNumId w:val="13"/>
  </w:num>
  <w:num w:numId="6" w16cid:durableId="2042436491">
    <w:abstractNumId w:val="17"/>
  </w:num>
  <w:num w:numId="7" w16cid:durableId="313678108">
    <w:abstractNumId w:val="19"/>
  </w:num>
  <w:num w:numId="8" w16cid:durableId="594438537">
    <w:abstractNumId w:val="9"/>
  </w:num>
  <w:num w:numId="9" w16cid:durableId="732309628">
    <w:abstractNumId w:val="7"/>
  </w:num>
  <w:num w:numId="10" w16cid:durableId="1393384127">
    <w:abstractNumId w:val="6"/>
  </w:num>
  <w:num w:numId="11" w16cid:durableId="783497987">
    <w:abstractNumId w:val="5"/>
  </w:num>
  <w:num w:numId="12" w16cid:durableId="1110468994">
    <w:abstractNumId w:val="4"/>
  </w:num>
  <w:num w:numId="13" w16cid:durableId="1484851560">
    <w:abstractNumId w:val="8"/>
  </w:num>
  <w:num w:numId="14" w16cid:durableId="1389064360">
    <w:abstractNumId w:val="3"/>
  </w:num>
  <w:num w:numId="15" w16cid:durableId="139081043">
    <w:abstractNumId w:val="2"/>
  </w:num>
  <w:num w:numId="16" w16cid:durableId="1975913410">
    <w:abstractNumId w:val="1"/>
  </w:num>
  <w:num w:numId="17" w16cid:durableId="1261839270">
    <w:abstractNumId w:val="0"/>
  </w:num>
  <w:num w:numId="18" w16cid:durableId="1857039206">
    <w:abstractNumId w:val="15"/>
  </w:num>
  <w:num w:numId="19" w16cid:durableId="1709137672">
    <w:abstractNumId w:val="16"/>
  </w:num>
  <w:num w:numId="20" w16cid:durableId="317881050">
    <w:abstractNumId w:val="21"/>
  </w:num>
  <w:num w:numId="21" w16cid:durableId="194540501">
    <w:abstractNumId w:val="18"/>
  </w:num>
  <w:num w:numId="22" w16cid:durableId="1200322104">
    <w:abstractNumId w:val="11"/>
  </w:num>
  <w:num w:numId="23" w16cid:durableId="1038553642">
    <w:abstractNumId w:val="23"/>
  </w:num>
  <w:num w:numId="24" w16cid:durableId="10405171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2A"/>
    <w:rsid w:val="00405759"/>
    <w:rsid w:val="00436D1F"/>
    <w:rsid w:val="00610E65"/>
    <w:rsid w:val="00645252"/>
    <w:rsid w:val="006D3D74"/>
    <w:rsid w:val="00743323"/>
    <w:rsid w:val="0083569A"/>
    <w:rsid w:val="00A9204E"/>
    <w:rsid w:val="00AE142A"/>
    <w:rsid w:val="00E0316F"/>
    <w:rsid w:val="00F4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9318"/>
  <w15:chartTrackingRefBased/>
  <w15:docId w15:val="{96CFB9AF-7E96-4AF1-A746-56C3AB52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E031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4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185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4</cp:revision>
  <dcterms:created xsi:type="dcterms:W3CDTF">2023-11-20T23:15:00Z</dcterms:created>
  <dcterms:modified xsi:type="dcterms:W3CDTF">2023-11-21T02:20:00Z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