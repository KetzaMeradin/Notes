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228A" w14:textId="77777777" w:rsidR="00E836CC" w:rsidRPr="001142A7" w:rsidRDefault="00E836CC" w:rsidP="00E836CC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1142A7">
        <w:rPr>
          <w:b/>
          <w:bCs/>
          <w:color w:val="7030A0"/>
          <w:sz w:val="52"/>
          <w:szCs w:val="52"/>
          <w:u w:val="single"/>
        </w:rPr>
        <w:t>9-28-23 Notes</w:t>
      </w:r>
    </w:p>
    <w:p w14:paraId="18CCE891" w14:textId="59D4306B" w:rsidR="00E836CC" w:rsidRPr="001142A7" w:rsidRDefault="00E836CC" w:rsidP="00E836CC">
      <w:pPr>
        <w:jc w:val="center"/>
        <w:rPr>
          <w:u w:val="single"/>
        </w:rPr>
      </w:pPr>
      <w:r>
        <w:rPr>
          <w:u w:val="single"/>
        </w:rPr>
        <w:t>GitHub</w:t>
      </w:r>
    </w:p>
    <w:p w14:paraId="18A28FA7" w14:textId="6E850BF1" w:rsidR="00BE3A40" w:rsidRDefault="00BE3A40">
      <w:r>
        <w:t>9pm 9/28/23 onward.</w:t>
      </w:r>
    </w:p>
    <w:p w14:paraId="6FA7BC89" w14:textId="012806CE" w:rsidR="00A9204E" w:rsidRDefault="0044323E">
      <w:r>
        <w:t>You can have multiple people working on the same file</w:t>
      </w:r>
      <w:r w:rsidR="00BE3A40">
        <w:t>.</w:t>
      </w:r>
    </w:p>
    <w:p w14:paraId="67078D68" w14:textId="0916296C" w:rsidR="0044323E" w:rsidRDefault="0044323E">
      <w:r>
        <w:t>Required reviewer will make sure there’s no merge conflicts, or resolves the merge conflicts</w:t>
      </w:r>
    </w:p>
    <w:p w14:paraId="1496EFA4" w14:textId="77777777" w:rsidR="00BE3A40" w:rsidRDefault="00BE3A40" w:rsidP="00BE3A40">
      <w:r>
        <w:t>Never push/upload directly into main branch.</w:t>
      </w:r>
    </w:p>
    <w:p w14:paraId="5259543F" w14:textId="47331484" w:rsidR="0044323E" w:rsidRDefault="00BE3A40" w:rsidP="00BE3A40">
      <w:pPr>
        <w:pStyle w:val="ListParagraph"/>
        <w:numPr>
          <w:ilvl w:val="0"/>
          <w:numId w:val="24"/>
        </w:numPr>
      </w:pPr>
      <w:r>
        <w:t>Push to Development branch instead.</w:t>
      </w:r>
    </w:p>
    <w:p w14:paraId="59820F1F" w14:textId="345EFFB3" w:rsidR="00BE3A40" w:rsidRDefault="00BE3A40" w:rsidP="00BE3A40">
      <w:pPr>
        <w:pStyle w:val="ListParagraph"/>
        <w:numPr>
          <w:ilvl w:val="1"/>
          <w:numId w:val="24"/>
        </w:numPr>
      </w:pPr>
      <w:r>
        <w:t>Main will still have functioning code that you can pull a copy form</w:t>
      </w:r>
    </w:p>
    <w:p w14:paraId="0B3606C9" w14:textId="62F8D4EB" w:rsidR="0044323E" w:rsidRDefault="00C64062">
      <w:r>
        <w:t>Commit button is like a save button.</w:t>
      </w:r>
    </w:p>
    <w:p w14:paraId="00FC9D02" w14:textId="4B86750E" w:rsidR="00C64062" w:rsidRDefault="00C64062">
      <w:r>
        <w:t>GitBash functions like a command line.</w:t>
      </w:r>
    </w:p>
    <w:p w14:paraId="048E307D" w14:textId="77777777" w:rsidR="00C64062" w:rsidRDefault="00C64062"/>
    <w:p w14:paraId="56FDB2A7" w14:textId="77777777" w:rsidR="00C64062" w:rsidRDefault="00C64062"/>
    <w:p w14:paraId="00BA3803" w14:textId="51793309" w:rsidR="00C64062" w:rsidRPr="00556A1D" w:rsidRDefault="00C64062">
      <w:pPr>
        <w:rPr>
          <w:b/>
          <w:bCs/>
          <w:sz w:val="32"/>
          <w:szCs w:val="32"/>
        </w:rPr>
      </w:pPr>
      <w:r w:rsidRPr="00556A1D">
        <w:rPr>
          <w:b/>
          <w:bCs/>
          <w:sz w:val="32"/>
          <w:szCs w:val="32"/>
        </w:rPr>
        <w:t>Cloning using GitBash</w:t>
      </w:r>
      <w:r w:rsidR="000D1D6F" w:rsidRPr="00556A1D">
        <w:rPr>
          <w:b/>
          <w:bCs/>
          <w:sz w:val="32"/>
          <w:szCs w:val="32"/>
        </w:rPr>
        <w:t>:</w:t>
      </w:r>
    </w:p>
    <w:p w14:paraId="602D1678" w14:textId="3D5D0FFD" w:rsidR="00745EA4" w:rsidRDefault="00745EA4">
      <w:r>
        <w:t>Navigate to folder you want to clone it to</w:t>
      </w:r>
    </w:p>
    <w:p w14:paraId="169104DF" w14:textId="5CFE4577" w:rsidR="00745EA4" w:rsidRDefault="00745EA4">
      <w:r>
        <w:t>Type the command “git clone” followed by the URL of the repository</w:t>
      </w:r>
    </w:p>
    <w:p w14:paraId="7BC278DC" w14:textId="052B10B8" w:rsidR="00C64062" w:rsidRDefault="00745EA4">
      <w:r w:rsidRPr="00745EA4">
        <w:rPr>
          <w:noProof/>
        </w:rPr>
        <w:drawing>
          <wp:inline distT="0" distB="0" distL="0" distR="0" wp14:anchorId="360A83A5" wp14:editId="3E595BFF">
            <wp:extent cx="5943600" cy="309880"/>
            <wp:effectExtent l="0" t="0" r="0" b="0"/>
            <wp:docPr id="99820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02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88DF" w14:textId="77777777" w:rsidR="0044323E" w:rsidRDefault="0044323E"/>
    <w:p w14:paraId="3B2E9F6D" w14:textId="2F5E61AF" w:rsidR="00745EA4" w:rsidRPr="00745EA4" w:rsidRDefault="00745EA4">
      <w:pPr>
        <w:rPr>
          <w:b/>
          <w:bCs/>
          <w:sz w:val="32"/>
          <w:szCs w:val="32"/>
        </w:rPr>
      </w:pPr>
      <w:r w:rsidRPr="00745EA4">
        <w:rPr>
          <w:b/>
          <w:bCs/>
          <w:sz w:val="32"/>
          <w:szCs w:val="32"/>
        </w:rPr>
        <w:t>Push to GitHub using GitBash</w:t>
      </w:r>
    </w:p>
    <w:p w14:paraId="430483E9" w14:textId="4B9E5A86" w:rsidR="00216A79" w:rsidRDefault="00216A79">
      <w:r>
        <w:t>Navigate to the repository:</w:t>
      </w:r>
    </w:p>
    <w:p w14:paraId="47939B97" w14:textId="586C41F1" w:rsidR="00216A79" w:rsidRDefault="00216A79">
      <w:r>
        <w:t>Navigate in explorer to the folder you want. R click, Show more options, Open GitBash here.</w:t>
      </w:r>
    </w:p>
    <w:p w14:paraId="78941EF3" w14:textId="77777777" w:rsidR="00216A79" w:rsidRDefault="00216A79"/>
    <w:p w14:paraId="73F45716" w14:textId="2DD7988F" w:rsidR="008718B2" w:rsidRDefault="008718B2">
      <w:r>
        <w:t>Git add .</w:t>
      </w:r>
    </w:p>
    <w:p w14:paraId="6CCCE824" w14:textId="0333238B" w:rsidR="0044323E" w:rsidRDefault="008718B2" w:rsidP="008718B2">
      <w:pPr>
        <w:pStyle w:val="ListParagraph"/>
        <w:numPr>
          <w:ilvl w:val="0"/>
          <w:numId w:val="24"/>
        </w:numPr>
      </w:pPr>
      <w:r>
        <w:t xml:space="preserve">Command adds files to a </w:t>
      </w:r>
      <w:r w:rsidR="0081284A">
        <w:t xml:space="preserve">staging area </w:t>
      </w:r>
      <w:r>
        <w:t>to be uploaded</w:t>
      </w:r>
    </w:p>
    <w:p w14:paraId="78AF0654" w14:textId="0F56A31E" w:rsidR="008718B2" w:rsidRDefault="008718B2">
      <w:r>
        <w:t xml:space="preserve">Git commit -m </w:t>
      </w:r>
      <w:r w:rsidRPr="008718B2">
        <w:t>&lt;add commit message here&gt;</w:t>
      </w:r>
    </w:p>
    <w:p w14:paraId="5A425C55" w14:textId="54E24D7F" w:rsidR="008718B2" w:rsidRDefault="008718B2" w:rsidP="008718B2">
      <w:pPr>
        <w:pStyle w:val="ListParagraph"/>
        <w:numPr>
          <w:ilvl w:val="0"/>
          <w:numId w:val="24"/>
        </w:numPr>
      </w:pPr>
      <w:r>
        <w:t>Commits those files up to GitHub</w:t>
      </w:r>
    </w:p>
    <w:p w14:paraId="1AD028CF" w14:textId="7CF124BE" w:rsidR="008718B2" w:rsidRDefault="008718B2" w:rsidP="008718B2">
      <w:pPr>
        <w:pStyle w:val="ListParagraph"/>
        <w:numPr>
          <w:ilvl w:val="0"/>
          <w:numId w:val="24"/>
        </w:numPr>
      </w:pPr>
      <w:r>
        <w:t>-m is to add a message,</w:t>
      </w:r>
      <w:r w:rsidR="0081284A">
        <w:t xml:space="preserve"> It is REQUIRED</w:t>
      </w:r>
    </w:p>
    <w:p w14:paraId="21FC193B" w14:textId="039247BD" w:rsidR="008718B2" w:rsidRDefault="008718B2" w:rsidP="008718B2">
      <w:pPr>
        <w:pStyle w:val="ListParagraph"/>
        <w:numPr>
          <w:ilvl w:val="1"/>
          <w:numId w:val="24"/>
        </w:numPr>
      </w:pPr>
      <w:r>
        <w:t>Remove the &lt;&gt; before and after. Only type the message. (Example- git commit -m ThisIsMySampleMessage)</w:t>
      </w:r>
    </w:p>
    <w:p w14:paraId="7702BF81" w14:textId="35920FF4" w:rsidR="0044323E" w:rsidRDefault="008718B2">
      <w:r>
        <w:t>It’ll ask what repository you want to add it to</w:t>
      </w:r>
    </w:p>
    <w:p w14:paraId="3B779745" w14:textId="77777777" w:rsidR="0044323E" w:rsidRDefault="0044323E"/>
    <w:p w14:paraId="4D7ED81D" w14:textId="2368BB77" w:rsidR="0081284A" w:rsidRDefault="0081284A">
      <w:r>
        <w:t>From GitHub website, inside an empty repository:</w:t>
      </w:r>
    </w:p>
    <w:p w14:paraId="27181F8C" w14:textId="77777777" w:rsidR="0081284A" w:rsidRPr="0081284A" w:rsidRDefault="0081284A" w:rsidP="0081284A">
      <w:pPr>
        <w:ind w:left="360"/>
        <w:rPr>
          <w:highlight w:val="lightGray"/>
        </w:rPr>
      </w:pPr>
      <w:r w:rsidRPr="0081284A">
        <w:rPr>
          <w:highlight w:val="lightGray"/>
        </w:rPr>
        <w:t>Use following commands to upload to existing repository.</w:t>
      </w:r>
    </w:p>
    <w:p w14:paraId="637F0A96" w14:textId="77777777" w:rsidR="0081284A" w:rsidRPr="0081284A" w:rsidRDefault="0081284A" w:rsidP="0081284A">
      <w:pPr>
        <w:pStyle w:val="ListParagraph"/>
        <w:numPr>
          <w:ilvl w:val="0"/>
          <w:numId w:val="24"/>
        </w:numPr>
        <w:ind w:left="1080"/>
        <w:rPr>
          <w:highlight w:val="lightGray"/>
        </w:rPr>
      </w:pPr>
      <w:r w:rsidRPr="0081284A">
        <w:rPr>
          <w:highlight w:val="lightGray"/>
        </w:rPr>
        <w:t>git remote add origin https://github.com/KetzaMeradin/</w:t>
      </w:r>
      <w:r w:rsidRPr="0081284A">
        <w:rPr>
          <w:b/>
          <w:bCs/>
          <w:color w:val="002060"/>
          <w:highlight w:val="yellow"/>
          <w:u w:val="single"/>
        </w:rPr>
        <w:t>RepositoryName</w:t>
      </w:r>
      <w:r w:rsidRPr="0081284A">
        <w:rPr>
          <w:highlight w:val="lightGray"/>
        </w:rPr>
        <w:t>.git</w:t>
      </w:r>
    </w:p>
    <w:p w14:paraId="1BC5F655" w14:textId="77777777" w:rsidR="0081284A" w:rsidRPr="0081284A" w:rsidRDefault="0081284A" w:rsidP="0081284A">
      <w:pPr>
        <w:pStyle w:val="ListParagraph"/>
        <w:numPr>
          <w:ilvl w:val="0"/>
          <w:numId w:val="24"/>
        </w:numPr>
        <w:ind w:left="1080"/>
        <w:rPr>
          <w:highlight w:val="lightGray"/>
        </w:rPr>
      </w:pPr>
      <w:r w:rsidRPr="0081284A">
        <w:rPr>
          <w:highlight w:val="lightGray"/>
        </w:rPr>
        <w:t>git branch -M main</w:t>
      </w:r>
    </w:p>
    <w:p w14:paraId="1487EC8E" w14:textId="77777777" w:rsidR="0081284A" w:rsidRPr="0081284A" w:rsidRDefault="0081284A" w:rsidP="0081284A">
      <w:pPr>
        <w:pStyle w:val="ListParagraph"/>
        <w:numPr>
          <w:ilvl w:val="0"/>
          <w:numId w:val="24"/>
        </w:numPr>
        <w:ind w:left="1080"/>
        <w:rPr>
          <w:highlight w:val="lightGray"/>
        </w:rPr>
      </w:pPr>
      <w:r w:rsidRPr="0081284A">
        <w:rPr>
          <w:highlight w:val="lightGray"/>
        </w:rPr>
        <w:t>git push -u origin main</w:t>
      </w:r>
    </w:p>
    <w:p w14:paraId="5463D8A4" w14:textId="77777777" w:rsidR="0044323E" w:rsidRDefault="0044323E"/>
    <w:p w14:paraId="23468089" w14:textId="3BC2EC6B" w:rsidR="001E4450" w:rsidRDefault="001E4450">
      <w:r>
        <w:t>Pulling from github in gitBash:</w:t>
      </w:r>
    </w:p>
    <w:p w14:paraId="231564D9" w14:textId="40B2A665" w:rsidR="001E4450" w:rsidRDefault="001E4450">
      <w:r>
        <w:t xml:space="preserve">Type: Git clone </w:t>
      </w:r>
      <w:r w:rsidRPr="0081284A">
        <w:rPr>
          <w:highlight w:val="lightGray"/>
        </w:rPr>
        <w:t>https://github.com/KetzaMeradin/</w:t>
      </w:r>
      <w:r w:rsidRPr="0081284A">
        <w:rPr>
          <w:b/>
          <w:bCs/>
          <w:color w:val="002060"/>
          <w:highlight w:val="yellow"/>
          <w:u w:val="single"/>
        </w:rPr>
        <w:t>RepositoryName</w:t>
      </w:r>
      <w:r w:rsidRPr="0081284A">
        <w:rPr>
          <w:highlight w:val="lightGray"/>
        </w:rPr>
        <w:t>.git</w:t>
      </w:r>
    </w:p>
    <w:p w14:paraId="73800DEB" w14:textId="77777777" w:rsidR="001E4450" w:rsidRDefault="001E4450"/>
    <w:p w14:paraId="057B3672" w14:textId="77777777" w:rsidR="00824E5D" w:rsidRDefault="00824E5D" w:rsidP="00824E5D">
      <w:pPr>
        <w:pBdr>
          <w:bottom w:val="single" w:sz="4" w:space="1" w:color="auto"/>
        </w:pBdr>
      </w:pPr>
    </w:p>
    <w:p w14:paraId="6FC35521" w14:textId="77777777" w:rsidR="00824E5D" w:rsidRDefault="00824E5D"/>
    <w:p w14:paraId="1E283A44" w14:textId="4E40AEA1" w:rsidR="0081284A" w:rsidRDefault="00824E5D">
      <w:r>
        <w:t>alternatively:</w:t>
      </w:r>
    </w:p>
    <w:p w14:paraId="7A9D58C2" w14:textId="2931F8D5" w:rsidR="00824E5D" w:rsidRDefault="00824E5D">
      <w:r>
        <w:t>In VS code, Make sure you have GitHub Pull requests extension</w:t>
      </w:r>
    </w:p>
    <w:p w14:paraId="5FF3CCAA" w14:textId="7D315DB4" w:rsidR="00824E5D" w:rsidRDefault="00824E5D">
      <w:r>
        <w:t>Manish reviewed this on 10/2/23 around 6:20pm during office hours.</w:t>
      </w:r>
    </w:p>
    <w:p w14:paraId="3D7DDCDA" w14:textId="77777777" w:rsidR="0044323E" w:rsidRDefault="0044323E"/>
    <w:p w14:paraId="11CA2C82" w14:textId="77777777" w:rsidR="0044323E" w:rsidRDefault="0044323E"/>
    <w:p w14:paraId="4B49A889" w14:textId="77777777" w:rsidR="0044323E" w:rsidRDefault="0044323E"/>
    <w:p w14:paraId="41D7A836" w14:textId="77777777" w:rsidR="0044323E" w:rsidRDefault="0044323E"/>
    <w:p w14:paraId="5144D35F" w14:textId="77777777" w:rsidR="0044323E" w:rsidRDefault="0044323E"/>
    <w:p w14:paraId="0467DE7C" w14:textId="77777777" w:rsidR="0044323E" w:rsidRDefault="0044323E"/>
    <w:p w14:paraId="7178C0EB" w14:textId="77777777" w:rsidR="00556A1D" w:rsidRDefault="00556A1D"/>
    <w:p w14:paraId="1D93FFDD" w14:textId="77777777" w:rsidR="00556A1D" w:rsidRDefault="00556A1D"/>
    <w:p w14:paraId="080B6ED5" w14:textId="675F3C46" w:rsidR="00556A1D" w:rsidRDefault="00635321">
      <w:r w:rsidRPr="00EA58AA">
        <w:drawing>
          <wp:inline distT="0" distB="0" distL="0" distR="0" wp14:anchorId="4B9841D7" wp14:editId="2B22AAFA">
            <wp:extent cx="3600953" cy="1390844"/>
            <wp:effectExtent l="0" t="0" r="0" b="0"/>
            <wp:docPr id="131115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55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9D16" w14:textId="77777777" w:rsidR="00556A1D" w:rsidRDefault="00556A1D"/>
    <w:p w14:paraId="29DE499D" w14:textId="77777777" w:rsidR="00556A1D" w:rsidRDefault="00556A1D"/>
    <w:p w14:paraId="3EC5D05E" w14:textId="77777777" w:rsidR="00556A1D" w:rsidRDefault="00556A1D"/>
    <w:p w14:paraId="4F49BCB9" w14:textId="77777777" w:rsidR="00556A1D" w:rsidRPr="00E836CC" w:rsidRDefault="00556A1D"/>
    <w:sectPr w:rsidR="00556A1D" w:rsidRPr="00E836CC" w:rsidSect="00E836C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F32BF4"/>
    <w:multiLevelType w:val="hybridMultilevel"/>
    <w:tmpl w:val="F69E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45359587">
    <w:abstractNumId w:val="20"/>
  </w:num>
  <w:num w:numId="2" w16cid:durableId="517962363">
    <w:abstractNumId w:val="12"/>
  </w:num>
  <w:num w:numId="3" w16cid:durableId="351539119">
    <w:abstractNumId w:val="10"/>
  </w:num>
  <w:num w:numId="4" w16cid:durableId="608782372">
    <w:abstractNumId w:val="22"/>
  </w:num>
  <w:num w:numId="5" w16cid:durableId="342324463">
    <w:abstractNumId w:val="14"/>
  </w:num>
  <w:num w:numId="6" w16cid:durableId="75516977">
    <w:abstractNumId w:val="17"/>
  </w:num>
  <w:num w:numId="7" w16cid:durableId="1940290669">
    <w:abstractNumId w:val="19"/>
  </w:num>
  <w:num w:numId="8" w16cid:durableId="2130465644">
    <w:abstractNumId w:val="9"/>
  </w:num>
  <w:num w:numId="9" w16cid:durableId="1650095308">
    <w:abstractNumId w:val="7"/>
  </w:num>
  <w:num w:numId="10" w16cid:durableId="554126964">
    <w:abstractNumId w:val="6"/>
  </w:num>
  <w:num w:numId="11" w16cid:durableId="1971083293">
    <w:abstractNumId w:val="5"/>
  </w:num>
  <w:num w:numId="12" w16cid:durableId="1186014674">
    <w:abstractNumId w:val="4"/>
  </w:num>
  <w:num w:numId="13" w16cid:durableId="847864099">
    <w:abstractNumId w:val="8"/>
  </w:num>
  <w:num w:numId="14" w16cid:durableId="462969793">
    <w:abstractNumId w:val="3"/>
  </w:num>
  <w:num w:numId="15" w16cid:durableId="561142578">
    <w:abstractNumId w:val="2"/>
  </w:num>
  <w:num w:numId="16" w16cid:durableId="1059673467">
    <w:abstractNumId w:val="1"/>
  </w:num>
  <w:num w:numId="17" w16cid:durableId="929124448">
    <w:abstractNumId w:val="0"/>
  </w:num>
  <w:num w:numId="18" w16cid:durableId="2025325987">
    <w:abstractNumId w:val="15"/>
  </w:num>
  <w:num w:numId="19" w16cid:durableId="656230678">
    <w:abstractNumId w:val="16"/>
  </w:num>
  <w:num w:numId="20" w16cid:durableId="778185280">
    <w:abstractNumId w:val="21"/>
  </w:num>
  <w:num w:numId="21" w16cid:durableId="338895471">
    <w:abstractNumId w:val="18"/>
  </w:num>
  <w:num w:numId="22" w16cid:durableId="1096898051">
    <w:abstractNumId w:val="11"/>
  </w:num>
  <w:num w:numId="23" w16cid:durableId="169490249">
    <w:abstractNumId w:val="23"/>
  </w:num>
  <w:num w:numId="24" w16cid:durableId="12250687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CC"/>
    <w:rsid w:val="000D1D6F"/>
    <w:rsid w:val="001E4450"/>
    <w:rsid w:val="00216A79"/>
    <w:rsid w:val="0044323E"/>
    <w:rsid w:val="00556A1D"/>
    <w:rsid w:val="00635321"/>
    <w:rsid w:val="00645252"/>
    <w:rsid w:val="006D3D74"/>
    <w:rsid w:val="00745EA4"/>
    <w:rsid w:val="0081284A"/>
    <w:rsid w:val="00824E5D"/>
    <w:rsid w:val="0083569A"/>
    <w:rsid w:val="008718B2"/>
    <w:rsid w:val="00A9204E"/>
    <w:rsid w:val="00BE3A40"/>
    <w:rsid w:val="00C64062"/>
    <w:rsid w:val="00E8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2247"/>
  <w15:chartTrackingRefBased/>
  <w15:docId w15:val="{FA67F516-AC5A-49C3-AF08-5C4542FE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6CC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E3A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16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43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11</cp:revision>
  <dcterms:created xsi:type="dcterms:W3CDTF">2023-09-29T01:13:00Z</dcterms:created>
  <dcterms:modified xsi:type="dcterms:W3CDTF">2023-10-26T23:50:00Z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