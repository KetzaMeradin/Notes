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F6DB" w14:textId="518BE361" w:rsidR="00A9204E" w:rsidRPr="00566580" w:rsidRDefault="00566580" w:rsidP="00566580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11-28 notes</w:t>
      </w:r>
    </w:p>
    <w:p w14:paraId="1E888CD7" w14:textId="520B5785" w:rsidR="00566580" w:rsidRPr="00566580" w:rsidRDefault="00566580" w:rsidP="00566580">
      <w:pPr>
        <w:jc w:val="center"/>
        <w:rPr>
          <w:u w:val="single"/>
        </w:rPr>
      </w:pPr>
      <w:r>
        <w:rPr>
          <w:u w:val="single"/>
        </w:rPr>
        <w:t>Automated Browsing</w:t>
      </w:r>
    </w:p>
    <w:p w14:paraId="656C2852" w14:textId="1ECD80A9" w:rsidR="00566580" w:rsidRDefault="00566580">
      <w:r>
        <w:t>Goals:</w:t>
      </w:r>
    </w:p>
    <w:p w14:paraId="2175E9BF" w14:textId="77777777" w:rsidR="00566580" w:rsidRPr="00566580" w:rsidRDefault="00566580" w:rsidP="00566580">
      <w:pPr>
        <w:numPr>
          <w:ilvl w:val="0"/>
          <w:numId w:val="24"/>
        </w:numPr>
      </w:pPr>
      <w:r w:rsidRPr="00566580">
        <w:t>Use Splinter to perform automated browser actions.</w:t>
      </w:r>
    </w:p>
    <w:p w14:paraId="4394F8FD" w14:textId="77777777" w:rsidR="00566580" w:rsidRPr="00566580" w:rsidRDefault="00566580" w:rsidP="00566580">
      <w:pPr>
        <w:numPr>
          <w:ilvl w:val="0"/>
          <w:numId w:val="24"/>
        </w:numPr>
      </w:pPr>
      <w:r w:rsidRPr="00566580">
        <w:t>Automate the web scraping process by using Splinter and Beautiful Soup.</w:t>
      </w:r>
    </w:p>
    <w:p w14:paraId="4520C904" w14:textId="77777777" w:rsidR="00566580" w:rsidRPr="00566580" w:rsidRDefault="00566580" w:rsidP="00566580">
      <w:pPr>
        <w:numPr>
          <w:ilvl w:val="0"/>
          <w:numId w:val="24"/>
        </w:numPr>
      </w:pPr>
      <w:r w:rsidRPr="00566580">
        <w:t>Organize scraped information into a Python data structure.</w:t>
      </w:r>
    </w:p>
    <w:p w14:paraId="04B31F91" w14:textId="5676D9F0" w:rsidR="00566580" w:rsidRDefault="001D3BF0" w:rsidP="004C798A">
      <w:r>
        <w:t>Leftover from prior class session:</w:t>
      </w:r>
    </w:p>
    <w:p w14:paraId="60E7B298" w14:textId="2E0635A1" w:rsidR="001D3BF0" w:rsidRPr="001D3BF0" w:rsidRDefault="001D3BF0" w:rsidP="004C798A">
      <w:pPr>
        <w:rPr>
          <w:b/>
          <w:bCs/>
        </w:rPr>
      </w:pPr>
      <w:r w:rsidRPr="001D3BF0">
        <w:rPr>
          <w:b/>
          <w:bCs/>
          <w:sz w:val="32"/>
          <w:szCs w:val="32"/>
        </w:rPr>
        <w:t>Mars News Solution:</w:t>
      </w:r>
    </w:p>
    <w:p w14:paraId="55B83506" w14:textId="757D86F0" w:rsidR="00566580" w:rsidRDefault="001D3BF0">
      <w:r w:rsidRPr="001D3BF0">
        <w:drawing>
          <wp:inline distT="0" distB="0" distL="0" distR="0" wp14:anchorId="58074DFF" wp14:editId="0F8441D0">
            <wp:extent cx="4277322" cy="4105848"/>
            <wp:effectExtent l="19050" t="19050" r="28575" b="28575"/>
            <wp:docPr id="5470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4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058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5C447" w14:textId="5148A1DB" w:rsidR="00566580" w:rsidRDefault="00755582" w:rsidP="004C798A">
      <w:pPr>
        <w:pBdr>
          <w:top w:val="single" w:sz="4" w:space="1" w:color="auto"/>
        </w:pBdr>
      </w:pPr>
      <w:r>
        <w:t>Always read a website’s terms of use or terms of service before scraping the website.</w:t>
      </w:r>
    </w:p>
    <w:p w14:paraId="530C964F" w14:textId="6435C8F1" w:rsidR="00755582" w:rsidRDefault="00A93C61" w:rsidP="00A93C61">
      <w:pPr>
        <w:pBdr>
          <w:top w:val="single" w:sz="4" w:space="1" w:color="auto"/>
        </w:pBdr>
      </w:pPr>
      <w:r>
        <w:t>Look for sections</w:t>
      </w:r>
      <w:r>
        <w:t xml:space="preserve"> </w:t>
      </w:r>
      <w:r>
        <w:t>that prohibit</w:t>
      </w:r>
      <w:r>
        <w:t xml:space="preserve"> </w:t>
      </w:r>
      <w:r>
        <w:t>automated</w:t>
      </w:r>
      <w:r>
        <w:t xml:space="preserve"> </w:t>
      </w:r>
      <w:r>
        <w:t>scraping, or</w:t>
      </w:r>
      <w:r>
        <w:t xml:space="preserve"> </w:t>
      </w:r>
      <w:r>
        <w:t>directions on</w:t>
      </w:r>
      <w:r>
        <w:t xml:space="preserve"> </w:t>
      </w:r>
      <w:r>
        <w:t>using their data</w:t>
      </w:r>
      <w:r>
        <w:t>.</w:t>
      </w:r>
    </w:p>
    <w:p w14:paraId="53E11DE9" w14:textId="0FCA6FF5" w:rsidR="00566580" w:rsidRDefault="00A93C61" w:rsidP="00A93C61">
      <w:r>
        <w:t>Research recent</w:t>
      </w:r>
      <w:r>
        <w:t xml:space="preserve"> </w:t>
      </w:r>
      <w:r>
        <w:t>legal cases</w:t>
      </w:r>
      <w:r>
        <w:t xml:space="preserve"> </w:t>
      </w:r>
      <w:r>
        <w:t>involving web</w:t>
      </w:r>
      <w:r>
        <w:t xml:space="preserve"> </w:t>
      </w:r>
      <w:r>
        <w:t>scraping, since</w:t>
      </w:r>
      <w:r>
        <w:t xml:space="preserve"> </w:t>
      </w:r>
      <w:r>
        <w:t>legal stances are</w:t>
      </w:r>
      <w:r>
        <w:t xml:space="preserve"> </w:t>
      </w:r>
      <w:r>
        <w:t>evolving</w:t>
      </w:r>
      <w:r>
        <w:t>.</w:t>
      </w:r>
    </w:p>
    <w:p w14:paraId="42B7AB5C" w14:textId="77777777" w:rsidR="00566580" w:rsidRDefault="00566580"/>
    <w:p w14:paraId="76706CC5" w14:textId="5B424802" w:rsidR="00566580" w:rsidRPr="00A93C61" w:rsidRDefault="00A93C61">
      <w:pPr>
        <w:rPr>
          <w:b/>
          <w:bCs/>
          <w:sz w:val="32"/>
          <w:szCs w:val="32"/>
        </w:rPr>
      </w:pPr>
      <w:r w:rsidRPr="00A93C61">
        <w:rPr>
          <w:b/>
          <w:bCs/>
          <w:sz w:val="32"/>
          <w:szCs w:val="32"/>
        </w:rPr>
        <w:t>Automated Web Scrape solution:</w:t>
      </w:r>
    </w:p>
    <w:p w14:paraId="119BEA18" w14:textId="7619FA25" w:rsidR="00A93C61" w:rsidRDefault="00A93C61">
      <w:r w:rsidRPr="00A93C61">
        <w:drawing>
          <wp:inline distT="0" distB="0" distL="0" distR="0" wp14:anchorId="688CA542" wp14:editId="4ECE3621">
            <wp:extent cx="3269783" cy="1790700"/>
            <wp:effectExtent l="19050" t="19050" r="26035" b="19050"/>
            <wp:docPr id="205439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1043" name=""/>
                    <pic:cNvPicPr/>
                  </pic:nvPicPr>
                  <pic:blipFill rotWithShape="1">
                    <a:blip r:embed="rId9"/>
                    <a:srcRect b="68770"/>
                    <a:stretch/>
                  </pic:blipFill>
                  <pic:spPr bwMode="auto">
                    <a:xfrm>
                      <a:off x="0" y="0"/>
                      <a:ext cx="3300984" cy="18077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82106" w14:textId="77777777" w:rsidR="00A93C61" w:rsidRDefault="00A93C61"/>
    <w:p w14:paraId="5AC03B4C" w14:textId="6EA7B3C3" w:rsidR="00566580" w:rsidRDefault="00A93C61">
      <w:r w:rsidRPr="00A93C61">
        <w:lastRenderedPageBreak/>
        <w:drawing>
          <wp:inline distT="0" distB="0" distL="0" distR="0" wp14:anchorId="431A24EE" wp14:editId="5A0A09FE">
            <wp:extent cx="3286125" cy="3867149"/>
            <wp:effectExtent l="19050" t="19050" r="9525" b="19685"/>
            <wp:docPr id="6133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7934" name=""/>
                    <pic:cNvPicPr/>
                  </pic:nvPicPr>
                  <pic:blipFill rotWithShape="1">
                    <a:blip r:embed="rId9"/>
                    <a:srcRect t="32892"/>
                    <a:stretch/>
                  </pic:blipFill>
                  <pic:spPr bwMode="auto">
                    <a:xfrm>
                      <a:off x="0" y="0"/>
                      <a:ext cx="3286584" cy="38676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C6B64" w14:textId="77777777" w:rsidR="00566580" w:rsidRDefault="00566580"/>
    <w:p w14:paraId="74A5BECD" w14:textId="16B5196C" w:rsidR="00566580" w:rsidRDefault="00C15FD3">
      <w:r>
        <w:t>Scraping Books Solution:</w:t>
      </w:r>
    </w:p>
    <w:p w14:paraId="6FE2CFBD" w14:textId="77051855" w:rsidR="00C15FD3" w:rsidRDefault="00C15FD3">
      <w:r w:rsidRPr="00C15FD3">
        <w:drawing>
          <wp:inline distT="0" distB="0" distL="0" distR="0" wp14:anchorId="19837A2E" wp14:editId="48F45D85">
            <wp:extent cx="4381503" cy="4238625"/>
            <wp:effectExtent l="19050" t="19050" r="19050" b="9525"/>
            <wp:docPr id="15104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736" cy="42591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F23E0" w14:textId="5E2F4A81" w:rsidR="00566580" w:rsidRDefault="00FB5A30">
      <w:r w:rsidRPr="00FB5A30">
        <w:lastRenderedPageBreak/>
        <w:drawing>
          <wp:inline distT="0" distB="0" distL="0" distR="0" wp14:anchorId="574A15CC" wp14:editId="68448015">
            <wp:extent cx="3686689" cy="2229161"/>
            <wp:effectExtent l="19050" t="19050" r="28575" b="19050"/>
            <wp:docPr id="8219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9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29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5ADFF" w14:textId="77777777" w:rsidR="00566580" w:rsidRDefault="00566580"/>
    <w:p w14:paraId="6AB97BF3" w14:textId="6E7D12AC" w:rsidR="00FC7169" w:rsidRDefault="00FC7169">
      <w:pPr>
        <w:rPr>
          <w:b/>
          <w:bCs/>
          <w:sz w:val="32"/>
          <w:szCs w:val="32"/>
        </w:rPr>
      </w:pPr>
      <w:r w:rsidRPr="00FC7169">
        <w:rPr>
          <w:b/>
          <w:bCs/>
          <w:sz w:val="32"/>
          <w:szCs w:val="32"/>
        </w:rPr>
        <w:t>News Solution:</w:t>
      </w:r>
      <w:r>
        <w:rPr>
          <w:b/>
          <w:bCs/>
          <w:sz w:val="32"/>
          <w:szCs w:val="32"/>
        </w:rPr>
        <w:t xml:space="preserve"> (This one brings it all together</w:t>
      </w:r>
      <w:r w:rsidR="00900AB5">
        <w:rPr>
          <w:b/>
          <w:bCs/>
          <w:sz w:val="32"/>
          <w:szCs w:val="32"/>
        </w:rPr>
        <w:t xml:space="preserve"> in a Pandas DataFrame</w:t>
      </w:r>
      <w:r>
        <w:rPr>
          <w:b/>
          <w:bCs/>
          <w:sz w:val="32"/>
          <w:szCs w:val="32"/>
        </w:rPr>
        <w:t>)</w:t>
      </w:r>
    </w:p>
    <w:p w14:paraId="6A37F3B3" w14:textId="4D40A4FE" w:rsidR="00A80D96" w:rsidRPr="00A80D96" w:rsidRDefault="00A80D96">
      <w:r w:rsidRPr="00A80D96">
        <w:rPr>
          <w:highlight w:val="yellow"/>
        </w:rPr>
        <w:t>Very useful for Module 11 challenge. (recording- 8:20-8:40pm)</w:t>
      </w:r>
    </w:p>
    <w:p w14:paraId="1C7ACD37" w14:textId="517E1884" w:rsidR="00FC7169" w:rsidRDefault="00FC7169">
      <w:r w:rsidRPr="00FC7169">
        <w:drawing>
          <wp:inline distT="0" distB="0" distL="0" distR="0" wp14:anchorId="6D7F5FC9" wp14:editId="6272F0DC">
            <wp:extent cx="3600953" cy="2048161"/>
            <wp:effectExtent l="19050" t="19050" r="19050" b="28575"/>
            <wp:docPr id="128169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96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48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9D5B2" w14:textId="62B3A245" w:rsidR="00566580" w:rsidRDefault="00FC7169">
      <w:r w:rsidRPr="00FC7169">
        <w:drawing>
          <wp:inline distT="0" distB="0" distL="0" distR="0" wp14:anchorId="2065194B" wp14:editId="38303B65">
            <wp:extent cx="4168707" cy="4114800"/>
            <wp:effectExtent l="19050" t="19050" r="22860" b="19050"/>
            <wp:docPr id="13931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9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269" cy="4123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E9536" w14:textId="371EB984" w:rsidR="00566580" w:rsidRDefault="00FC7169">
      <w:r w:rsidRPr="00FC7169">
        <w:lastRenderedPageBreak/>
        <w:drawing>
          <wp:inline distT="0" distB="0" distL="0" distR="0" wp14:anchorId="30BFC33D" wp14:editId="11B3D16B">
            <wp:extent cx="3543795" cy="1295581"/>
            <wp:effectExtent l="19050" t="19050" r="19050" b="19050"/>
            <wp:docPr id="129648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86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95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D2587" w14:textId="4335812E" w:rsidR="00566580" w:rsidRDefault="00900AB5">
      <w:r w:rsidRPr="00900AB5">
        <w:drawing>
          <wp:inline distT="0" distB="0" distL="0" distR="0" wp14:anchorId="76A987B1" wp14:editId="404980EB">
            <wp:extent cx="3277057" cy="1257475"/>
            <wp:effectExtent l="19050" t="19050" r="19050" b="19050"/>
            <wp:docPr id="1785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57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31558" w14:textId="79DDAC86" w:rsidR="00566580" w:rsidRDefault="00900AB5">
      <w:r w:rsidRPr="00900AB5">
        <w:drawing>
          <wp:inline distT="0" distB="0" distL="0" distR="0" wp14:anchorId="48309348" wp14:editId="2EECC138">
            <wp:extent cx="2372056" cy="1133633"/>
            <wp:effectExtent l="19050" t="19050" r="28575" b="28575"/>
            <wp:docPr id="152089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93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33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DB3C6" w14:textId="77777777" w:rsidR="00566580" w:rsidRDefault="00566580"/>
    <w:p w14:paraId="0E3C1F79" w14:textId="32863D58" w:rsidR="00566580" w:rsidRPr="00953BD4" w:rsidRDefault="00953BD4">
      <w:pPr>
        <w:rPr>
          <w:b/>
          <w:bCs/>
          <w:sz w:val="32"/>
          <w:szCs w:val="32"/>
        </w:rPr>
      </w:pPr>
      <w:r w:rsidRPr="00953BD4">
        <w:rPr>
          <w:b/>
          <w:bCs/>
          <w:sz w:val="32"/>
          <w:szCs w:val="32"/>
        </w:rPr>
        <w:t>Mars Fact Scrape Solution:</w:t>
      </w:r>
    </w:p>
    <w:p w14:paraId="1AB39D62" w14:textId="2B57EAF5" w:rsidR="00953BD4" w:rsidRDefault="00953BD4">
      <w:r w:rsidRPr="00953BD4">
        <w:drawing>
          <wp:inline distT="0" distB="0" distL="0" distR="0" wp14:anchorId="66DD8E45" wp14:editId="39E4CF9A">
            <wp:extent cx="3937985" cy="4867275"/>
            <wp:effectExtent l="19050" t="19050" r="24765" b="9525"/>
            <wp:docPr id="130837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8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001" cy="4878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3BE1A" w14:textId="6483E662" w:rsidR="00566580" w:rsidRDefault="005011D1">
      <w:r w:rsidRPr="005011D1">
        <w:lastRenderedPageBreak/>
        <w:drawing>
          <wp:inline distT="0" distB="0" distL="0" distR="0" wp14:anchorId="332A2082" wp14:editId="62CA631B">
            <wp:extent cx="5943600" cy="4592320"/>
            <wp:effectExtent l="19050" t="19050" r="19050" b="17780"/>
            <wp:docPr id="17436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83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59161" w14:textId="4A7793BB" w:rsidR="00566580" w:rsidRDefault="005011D1">
      <w:r>
        <w:t>^ In [5] view of the table. TR stands for Table Row, TH for Table Header, TD for Table Data Cell</w:t>
      </w:r>
    </w:p>
    <w:p w14:paraId="1E3980F1" w14:textId="77777777" w:rsidR="00566580" w:rsidRDefault="00566580"/>
    <w:p w14:paraId="4E2A464B" w14:textId="77777777" w:rsidR="00017166" w:rsidRDefault="00017166"/>
    <w:p w14:paraId="55CE8684" w14:textId="77777777" w:rsidR="00017166" w:rsidRDefault="00017166"/>
    <w:p w14:paraId="2145C1CE" w14:textId="77777777" w:rsidR="00017166" w:rsidRDefault="00017166"/>
    <w:p w14:paraId="14BFA95A" w14:textId="77777777" w:rsidR="00017166" w:rsidRDefault="00017166"/>
    <w:p w14:paraId="38D7C092" w14:textId="77777777" w:rsidR="00017166" w:rsidRDefault="00017166"/>
    <w:p w14:paraId="464EF546" w14:textId="77777777" w:rsidR="00017166" w:rsidRDefault="00017166"/>
    <w:p w14:paraId="3612C171" w14:textId="77777777" w:rsidR="00017166" w:rsidRDefault="00017166"/>
    <w:p w14:paraId="2CDBAE05" w14:textId="77777777" w:rsidR="00017166" w:rsidRDefault="00017166"/>
    <w:p w14:paraId="2A65983E" w14:textId="77777777" w:rsidR="00017166" w:rsidRDefault="00017166"/>
    <w:p w14:paraId="6E7A4475" w14:textId="77777777" w:rsidR="00017166" w:rsidRDefault="00017166"/>
    <w:p w14:paraId="3A35ADDA" w14:textId="77777777" w:rsidR="00017166" w:rsidRDefault="00017166"/>
    <w:p w14:paraId="22140963" w14:textId="77777777" w:rsidR="00017166" w:rsidRDefault="00017166"/>
    <w:p w14:paraId="4F80E374" w14:textId="77777777" w:rsidR="00017166" w:rsidRDefault="00017166"/>
    <w:p w14:paraId="62A219E3" w14:textId="77777777" w:rsidR="00017166" w:rsidRDefault="00017166"/>
    <w:p w14:paraId="39AD50E2" w14:textId="77777777" w:rsidR="00017166" w:rsidRDefault="00017166"/>
    <w:p w14:paraId="53D3E420" w14:textId="77777777" w:rsidR="00017166" w:rsidRDefault="00017166"/>
    <w:p w14:paraId="6A86E99C" w14:textId="77777777" w:rsidR="00017166" w:rsidRDefault="00017166"/>
    <w:p w14:paraId="6EFF746E" w14:textId="77777777" w:rsidR="00017166" w:rsidRDefault="00017166"/>
    <w:p w14:paraId="21221487" w14:textId="77777777" w:rsidR="00017166" w:rsidRDefault="00017166"/>
    <w:p w14:paraId="71F98999" w14:textId="77777777" w:rsidR="00017166" w:rsidRDefault="00017166"/>
    <w:p w14:paraId="388C10CF" w14:textId="77777777" w:rsidR="00017166" w:rsidRDefault="00017166"/>
    <w:p w14:paraId="372F2EDB" w14:textId="77777777" w:rsidR="00017166" w:rsidRDefault="00017166"/>
    <w:p w14:paraId="393F43F5" w14:textId="77777777" w:rsidR="00017166" w:rsidRDefault="00017166"/>
    <w:p w14:paraId="7A1EAD3E" w14:textId="77777777" w:rsidR="00017166" w:rsidRDefault="00017166"/>
    <w:p w14:paraId="6C80482A" w14:textId="2E17BE43" w:rsidR="00566580" w:rsidRPr="005011D1" w:rsidRDefault="005011D1">
      <w:pPr>
        <w:rPr>
          <w:b/>
          <w:bCs/>
          <w:sz w:val="32"/>
          <w:szCs w:val="32"/>
        </w:rPr>
      </w:pPr>
      <w:r w:rsidRPr="005011D1">
        <w:rPr>
          <w:b/>
          <w:bCs/>
          <w:sz w:val="32"/>
          <w:szCs w:val="32"/>
        </w:rPr>
        <w:lastRenderedPageBreak/>
        <w:t>Scrape Pandas Table Solution:</w:t>
      </w:r>
      <w:r w:rsidR="00C349A8">
        <w:rPr>
          <w:b/>
          <w:bCs/>
          <w:sz w:val="32"/>
          <w:szCs w:val="32"/>
        </w:rPr>
        <w:t xml:space="preserve"> </w:t>
      </w:r>
      <w:r w:rsidR="00C349A8" w:rsidRPr="00C349A8">
        <w:rPr>
          <w:b/>
          <w:bCs/>
          <w:sz w:val="32"/>
          <w:szCs w:val="32"/>
          <w:highlight w:val="yellow"/>
        </w:rPr>
        <w:t>Review 8:40-8:5</w:t>
      </w:r>
      <w:r w:rsidR="00017166">
        <w:rPr>
          <w:b/>
          <w:bCs/>
          <w:sz w:val="32"/>
          <w:szCs w:val="32"/>
          <w:highlight w:val="yellow"/>
        </w:rPr>
        <w:t>4</w:t>
      </w:r>
      <w:r w:rsidR="00C349A8" w:rsidRPr="00C349A8">
        <w:rPr>
          <w:b/>
          <w:bCs/>
          <w:sz w:val="32"/>
          <w:szCs w:val="32"/>
          <w:highlight w:val="yellow"/>
        </w:rPr>
        <w:t xml:space="preserve"> in the recording</w:t>
      </w:r>
    </w:p>
    <w:p w14:paraId="5C34A681" w14:textId="13718DDC" w:rsidR="00017166" w:rsidRDefault="00017166">
      <w:r w:rsidRPr="00017166">
        <w:drawing>
          <wp:inline distT="0" distB="0" distL="0" distR="0" wp14:anchorId="065BEAFF" wp14:editId="547ACFEE">
            <wp:extent cx="4733925" cy="3899419"/>
            <wp:effectExtent l="19050" t="19050" r="9525" b="25400"/>
            <wp:docPr id="183319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94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690" cy="39041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F43CD" w14:textId="34F1D118" w:rsidR="00017166" w:rsidRDefault="00017166">
      <w:r w:rsidRPr="00017166">
        <w:drawing>
          <wp:inline distT="0" distB="0" distL="0" distR="0" wp14:anchorId="3BEF4316" wp14:editId="3AE09C6E">
            <wp:extent cx="2952750" cy="2161835"/>
            <wp:effectExtent l="19050" t="19050" r="19050" b="10160"/>
            <wp:docPr id="2032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021" cy="21678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E2FAF" w14:textId="09B47B08" w:rsidR="00566580" w:rsidRDefault="00D92A6E">
      <w:r w:rsidRPr="00D92A6E">
        <w:rPr>
          <w:highlight w:val="yellow"/>
        </w:rPr>
        <w:t xml:space="preserve">^ This is useful for the homework </w:t>
      </w:r>
      <w:r>
        <w:rPr>
          <w:highlight w:val="yellow"/>
        </w:rPr>
        <w:t>also</w:t>
      </w:r>
      <w:r w:rsidRPr="00D92A6E">
        <w:rPr>
          <w:highlight w:val="yellow"/>
        </w:rPr>
        <w:t>.</w:t>
      </w:r>
    </w:p>
    <w:p w14:paraId="0CAEF049" w14:textId="77777777" w:rsidR="00566580" w:rsidRDefault="00566580"/>
    <w:p w14:paraId="2043BDCC" w14:textId="77777777" w:rsidR="00566580" w:rsidRDefault="00566580"/>
    <w:p w14:paraId="0FB9FA08" w14:textId="1BF9FA85" w:rsidR="00DE6386" w:rsidRDefault="00DE6386">
      <w:r w:rsidRPr="00DE6386">
        <w:rPr>
          <w:highlight w:val="yellow"/>
        </w:rPr>
        <w:t>Review 9:00-9:04pm in recording</w:t>
      </w:r>
    </w:p>
    <w:p w14:paraId="40EE80DF" w14:textId="7C56DFAD" w:rsidR="00566580" w:rsidRDefault="00DE6386">
      <w:r>
        <w:t xml:space="preserve">Using </w:t>
      </w:r>
      <w:r w:rsidRPr="00DE6386">
        <w:rPr>
          <w:b/>
          <w:bCs/>
        </w:rPr>
        <w:t xml:space="preserve">NoSQL </w:t>
      </w:r>
      <w:r>
        <w:t xml:space="preserve">is using </w:t>
      </w:r>
      <w:proofErr w:type="spellStart"/>
      <w:r>
        <w:t>json</w:t>
      </w:r>
      <w:proofErr w:type="spellEnd"/>
      <w:r>
        <w:t xml:space="preserve"> format or ________</w:t>
      </w:r>
    </w:p>
    <w:p w14:paraId="7877518A" w14:textId="707C0601" w:rsidR="00DE6386" w:rsidRDefault="00DE6386">
      <w:r>
        <w:t>MongoDB stores data as a collection, not a table.</w:t>
      </w:r>
    </w:p>
    <w:p w14:paraId="6858368E" w14:textId="77777777" w:rsidR="00566580" w:rsidRDefault="00566580"/>
    <w:p w14:paraId="62A59AEF" w14:textId="77777777" w:rsidR="00566580" w:rsidRDefault="00566580"/>
    <w:p w14:paraId="55A4CAF1" w14:textId="77777777" w:rsidR="00566580" w:rsidRDefault="00566580"/>
    <w:p w14:paraId="5E47E0AC" w14:textId="77777777" w:rsidR="00566580" w:rsidRDefault="00566580"/>
    <w:p w14:paraId="6B00BE33" w14:textId="77777777" w:rsidR="00566580" w:rsidRDefault="00566580"/>
    <w:p w14:paraId="53BEDAF9" w14:textId="77777777" w:rsidR="00566580" w:rsidRDefault="00566580"/>
    <w:p w14:paraId="3DBFF11E" w14:textId="77777777" w:rsidR="00566580" w:rsidRDefault="00566580"/>
    <w:p w14:paraId="00A0926F" w14:textId="77777777" w:rsidR="00566580" w:rsidRDefault="00566580"/>
    <w:p w14:paraId="4836E2AC" w14:textId="77777777" w:rsidR="00566580" w:rsidRDefault="00566580"/>
    <w:p w14:paraId="0772DF25" w14:textId="77777777" w:rsidR="00566580" w:rsidRDefault="00566580"/>
    <w:p w14:paraId="4CF03FD8" w14:textId="77777777" w:rsidR="00566580" w:rsidRDefault="00566580"/>
    <w:p w14:paraId="7BB4F7F1" w14:textId="77777777" w:rsidR="00566580" w:rsidRDefault="00566580"/>
    <w:p w14:paraId="4A169D6A" w14:textId="0191008A" w:rsidR="00566580" w:rsidRDefault="004C798A">
      <w:r w:rsidRPr="004C798A">
        <w:drawing>
          <wp:inline distT="0" distB="0" distL="0" distR="0" wp14:anchorId="32CE6894" wp14:editId="4D3E7E97">
            <wp:extent cx="4229690" cy="4477375"/>
            <wp:effectExtent l="19050" t="19050" r="19050" b="19050"/>
            <wp:docPr id="62210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9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77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66580" w:rsidSect="0056658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84D712E"/>
    <w:multiLevelType w:val="multilevel"/>
    <w:tmpl w:val="71A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7865337">
    <w:abstractNumId w:val="20"/>
  </w:num>
  <w:num w:numId="2" w16cid:durableId="2119257648">
    <w:abstractNumId w:val="12"/>
  </w:num>
  <w:num w:numId="3" w16cid:durableId="1558783494">
    <w:abstractNumId w:val="10"/>
  </w:num>
  <w:num w:numId="4" w16cid:durableId="1150706243">
    <w:abstractNumId w:val="22"/>
  </w:num>
  <w:num w:numId="5" w16cid:durableId="1853105875">
    <w:abstractNumId w:val="13"/>
  </w:num>
  <w:num w:numId="6" w16cid:durableId="1996251996">
    <w:abstractNumId w:val="16"/>
  </w:num>
  <w:num w:numId="7" w16cid:durableId="366951587">
    <w:abstractNumId w:val="18"/>
  </w:num>
  <w:num w:numId="8" w16cid:durableId="1758091276">
    <w:abstractNumId w:val="9"/>
  </w:num>
  <w:num w:numId="9" w16cid:durableId="932320860">
    <w:abstractNumId w:val="7"/>
  </w:num>
  <w:num w:numId="10" w16cid:durableId="1117944001">
    <w:abstractNumId w:val="6"/>
  </w:num>
  <w:num w:numId="11" w16cid:durableId="406349059">
    <w:abstractNumId w:val="5"/>
  </w:num>
  <w:num w:numId="12" w16cid:durableId="948852564">
    <w:abstractNumId w:val="4"/>
  </w:num>
  <w:num w:numId="13" w16cid:durableId="587542808">
    <w:abstractNumId w:val="8"/>
  </w:num>
  <w:num w:numId="14" w16cid:durableId="1486504822">
    <w:abstractNumId w:val="3"/>
  </w:num>
  <w:num w:numId="15" w16cid:durableId="1896961919">
    <w:abstractNumId w:val="2"/>
  </w:num>
  <w:num w:numId="16" w16cid:durableId="504832078">
    <w:abstractNumId w:val="1"/>
  </w:num>
  <w:num w:numId="17" w16cid:durableId="862132176">
    <w:abstractNumId w:val="0"/>
  </w:num>
  <w:num w:numId="18" w16cid:durableId="1775595380">
    <w:abstractNumId w:val="14"/>
  </w:num>
  <w:num w:numId="19" w16cid:durableId="1482305243">
    <w:abstractNumId w:val="15"/>
  </w:num>
  <w:num w:numId="20" w16cid:durableId="28996414">
    <w:abstractNumId w:val="21"/>
  </w:num>
  <w:num w:numId="21" w16cid:durableId="1132559332">
    <w:abstractNumId w:val="17"/>
  </w:num>
  <w:num w:numId="22" w16cid:durableId="1149521260">
    <w:abstractNumId w:val="11"/>
  </w:num>
  <w:num w:numId="23" w16cid:durableId="369451707">
    <w:abstractNumId w:val="23"/>
  </w:num>
  <w:num w:numId="24" w16cid:durableId="4801995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80"/>
    <w:rsid w:val="00017166"/>
    <w:rsid w:val="00140BD6"/>
    <w:rsid w:val="001D3BF0"/>
    <w:rsid w:val="003574A5"/>
    <w:rsid w:val="004C798A"/>
    <w:rsid w:val="005011D1"/>
    <w:rsid w:val="00566580"/>
    <w:rsid w:val="00645252"/>
    <w:rsid w:val="006D3D74"/>
    <w:rsid w:val="00755582"/>
    <w:rsid w:val="00822BA2"/>
    <w:rsid w:val="0083569A"/>
    <w:rsid w:val="00900AB5"/>
    <w:rsid w:val="00953BD4"/>
    <w:rsid w:val="00A80D96"/>
    <w:rsid w:val="00A9204E"/>
    <w:rsid w:val="00A93C61"/>
    <w:rsid w:val="00C15FD3"/>
    <w:rsid w:val="00C349A8"/>
    <w:rsid w:val="00D92A6E"/>
    <w:rsid w:val="00DE6386"/>
    <w:rsid w:val="00FB5A30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BC2"/>
  <w15:chartTrackingRefBased/>
  <w15:docId w15:val="{1A5898E5-C340-483E-8F92-2779903F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173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10</cp:revision>
  <dcterms:created xsi:type="dcterms:W3CDTF">2023-11-28T23:32:00Z</dcterms:created>
  <dcterms:modified xsi:type="dcterms:W3CDTF">2023-11-29T02:39:00Z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