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43F2" w14:textId="0E3B2FA0" w:rsidR="007A15A6" w:rsidRPr="004F3102" w:rsidRDefault="007A15A6" w:rsidP="007A15A6">
      <w:pPr>
        <w:jc w:val="center"/>
        <w:rPr>
          <w:b/>
          <w:bCs/>
          <w:color w:val="7030A0"/>
          <w:sz w:val="52"/>
          <w:szCs w:val="52"/>
          <w:u w:val="single"/>
        </w:rPr>
      </w:pPr>
      <w:r>
        <w:rPr>
          <w:b/>
          <w:bCs/>
          <w:color w:val="7030A0"/>
          <w:sz w:val="52"/>
          <w:szCs w:val="52"/>
          <w:u w:val="single"/>
        </w:rPr>
        <w:t>9-1</w:t>
      </w:r>
      <w:r w:rsidR="00FD000D">
        <w:rPr>
          <w:b/>
          <w:bCs/>
          <w:color w:val="7030A0"/>
          <w:sz w:val="52"/>
          <w:szCs w:val="52"/>
          <w:u w:val="single"/>
        </w:rPr>
        <w:t>2</w:t>
      </w:r>
      <w:r>
        <w:rPr>
          <w:b/>
          <w:bCs/>
          <w:color w:val="7030A0"/>
          <w:sz w:val="52"/>
          <w:szCs w:val="52"/>
          <w:u w:val="single"/>
        </w:rPr>
        <w:t>-23 notes</w:t>
      </w:r>
    </w:p>
    <w:p w14:paraId="5B71A189" w14:textId="4246D92C" w:rsidR="00FD000D" w:rsidRDefault="00FD000D" w:rsidP="007A15A6">
      <w:pPr>
        <w:jc w:val="center"/>
        <w:rPr>
          <w:u w:val="single"/>
        </w:rPr>
      </w:pPr>
      <w:r>
        <w:rPr>
          <w:u w:val="single"/>
        </w:rPr>
        <w:t>Data Fundamentals in Excel</w:t>
      </w:r>
    </w:p>
    <w:p w14:paraId="1883DD5F" w14:textId="632962B5" w:rsidR="00361508" w:rsidRDefault="00A9110A">
      <w:pPr>
        <w:rPr>
          <w:noProof/>
        </w:rPr>
      </w:pPr>
      <w:r>
        <w:rPr>
          <w:noProof/>
        </w:rPr>
        <w:t>Module 1.</w:t>
      </w:r>
      <w:r w:rsidR="00D8496D">
        <w:rPr>
          <w:noProof/>
        </w:rPr>
        <w:t>2</w:t>
      </w:r>
      <w:r>
        <w:rPr>
          <w:noProof/>
        </w:rPr>
        <w:t xml:space="preserve"> goals:</w:t>
      </w:r>
    </w:p>
    <w:p w14:paraId="2478F3DB" w14:textId="77777777" w:rsidR="00A9110A" w:rsidRDefault="00A9110A" w:rsidP="00A9110A">
      <w:pPr>
        <w:pStyle w:val="ListParagraph"/>
        <w:numPr>
          <w:ilvl w:val="0"/>
          <w:numId w:val="37"/>
        </w:numPr>
        <w:rPr>
          <w:noProof/>
        </w:rPr>
      </w:pPr>
      <w:r>
        <w:rPr>
          <w:noProof/>
        </w:rPr>
        <w:t>Explain the benefits of using pivot tables.</w:t>
      </w:r>
    </w:p>
    <w:p w14:paraId="4F2FD28D" w14:textId="77777777" w:rsidR="00A9110A" w:rsidRDefault="00A9110A" w:rsidP="00A9110A">
      <w:pPr>
        <w:pStyle w:val="ListParagraph"/>
        <w:numPr>
          <w:ilvl w:val="0"/>
          <w:numId w:val="37"/>
        </w:numPr>
        <w:rPr>
          <w:noProof/>
        </w:rPr>
      </w:pPr>
      <w:r>
        <w:rPr>
          <w:noProof/>
        </w:rPr>
        <w:t>Generate and interpret pivot tables.</w:t>
      </w:r>
    </w:p>
    <w:p w14:paraId="78AD5BB0" w14:textId="77777777" w:rsidR="00A9110A" w:rsidRDefault="00A9110A" w:rsidP="00A9110A">
      <w:pPr>
        <w:pStyle w:val="ListParagraph"/>
        <w:numPr>
          <w:ilvl w:val="0"/>
          <w:numId w:val="37"/>
        </w:numPr>
        <w:rPr>
          <w:noProof/>
        </w:rPr>
      </w:pPr>
      <w:r>
        <w:rPr>
          <w:noProof/>
        </w:rPr>
        <w:t>Use VLOOKUPs and HLOOKUPs.</w:t>
      </w:r>
    </w:p>
    <w:p w14:paraId="2DA3616E" w14:textId="77777777" w:rsidR="00A9110A" w:rsidRDefault="00A9110A" w:rsidP="00A9110A">
      <w:pPr>
        <w:pStyle w:val="ListParagraph"/>
        <w:numPr>
          <w:ilvl w:val="0"/>
          <w:numId w:val="37"/>
        </w:numPr>
        <w:rPr>
          <w:noProof/>
        </w:rPr>
      </w:pPr>
      <w:r>
        <w:rPr>
          <w:noProof/>
        </w:rPr>
        <w:t>Implement conditional formatting based on logical rules.</w:t>
      </w:r>
    </w:p>
    <w:p w14:paraId="2F297CE8" w14:textId="77777777" w:rsidR="00FD000D" w:rsidRDefault="00FD000D" w:rsidP="00D8496D">
      <w:pPr>
        <w:pBdr>
          <w:bottom w:val="single" w:sz="4" w:space="1" w:color="auto"/>
        </w:pBdr>
        <w:rPr>
          <w:noProof/>
        </w:rPr>
      </w:pPr>
    </w:p>
    <w:p w14:paraId="5D0BC47E" w14:textId="53684B50" w:rsidR="00FD000D" w:rsidRDefault="00D8496D">
      <w:pPr>
        <w:rPr>
          <w:noProof/>
        </w:rPr>
      </w:pPr>
      <w:r>
        <w:rPr>
          <w:noProof/>
        </w:rPr>
        <w:t>Review:</w:t>
      </w:r>
    </w:p>
    <w:p w14:paraId="356A1EAF" w14:textId="33FAC67F" w:rsidR="00FD000D" w:rsidRDefault="00D8496D">
      <w:pPr>
        <w:rPr>
          <w:noProof/>
        </w:rPr>
      </w:pPr>
      <w:r>
        <w:rPr>
          <w:noProof/>
        </w:rPr>
        <w:t>No external bias or variance</w:t>
      </w:r>
      <w:r w:rsidR="00674364">
        <w:rPr>
          <w:noProof/>
        </w:rPr>
        <w:t xml:space="preserve"> in the analysis!</w:t>
      </w:r>
    </w:p>
    <w:p w14:paraId="10CD1BFD" w14:textId="77777777" w:rsidR="00D8496D" w:rsidRDefault="00D8496D">
      <w:pPr>
        <w:rPr>
          <w:noProof/>
        </w:rPr>
      </w:pPr>
      <w:r>
        <w:rPr>
          <w:noProof/>
        </w:rPr>
        <w:t>Analytics Paradigm:</w:t>
      </w:r>
    </w:p>
    <w:p w14:paraId="637F65AA" w14:textId="77777777" w:rsidR="00D8496D" w:rsidRDefault="00D8496D" w:rsidP="00D8496D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Decompose the Ask</w:t>
      </w:r>
    </w:p>
    <w:p w14:paraId="095C7A16" w14:textId="77777777" w:rsidR="00D8496D" w:rsidRDefault="00D8496D" w:rsidP="00D8496D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ID data sources</w:t>
      </w:r>
    </w:p>
    <w:p w14:paraId="07C7A488" w14:textId="77777777" w:rsidR="00D8496D" w:rsidRDefault="00D8496D" w:rsidP="00D8496D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Define strategy and metrics</w:t>
      </w:r>
    </w:p>
    <w:p w14:paraId="45A0F87A" w14:textId="77777777" w:rsidR="00D8496D" w:rsidRDefault="00D8496D" w:rsidP="00D8496D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Build data retrieval plan</w:t>
      </w:r>
    </w:p>
    <w:p w14:paraId="5AA93691" w14:textId="77777777" w:rsidR="00D8496D" w:rsidRDefault="00D8496D" w:rsidP="00D8496D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Retrieve the data</w:t>
      </w:r>
    </w:p>
    <w:p w14:paraId="1F678CD8" w14:textId="77777777" w:rsidR="00D8496D" w:rsidRDefault="00D8496D" w:rsidP="00D8496D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Assemble and clean</w:t>
      </w:r>
    </w:p>
    <w:p w14:paraId="774AE7AA" w14:textId="77777777" w:rsidR="00D8496D" w:rsidRDefault="00D8496D" w:rsidP="00D8496D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Analyze for trends</w:t>
      </w:r>
    </w:p>
    <w:p w14:paraId="051AD1B2" w14:textId="77777777" w:rsidR="00D8496D" w:rsidRDefault="00D8496D" w:rsidP="00D8496D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Acknowledge limitations</w:t>
      </w:r>
    </w:p>
    <w:p w14:paraId="1DF0C300" w14:textId="7DF6EE24" w:rsidR="00D8496D" w:rsidRDefault="00D8496D" w:rsidP="00D8496D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Make the call/Tell the story</w:t>
      </w:r>
    </w:p>
    <w:p w14:paraId="10EF34C1" w14:textId="77777777" w:rsidR="00D8496D" w:rsidRDefault="00D8496D" w:rsidP="00D8496D">
      <w:pPr>
        <w:pBdr>
          <w:bottom w:val="single" w:sz="4" w:space="1" w:color="auto"/>
        </w:pBdr>
        <w:rPr>
          <w:noProof/>
        </w:rPr>
      </w:pPr>
    </w:p>
    <w:p w14:paraId="71D34AEB" w14:textId="7E16EFA2" w:rsidR="008409C4" w:rsidRDefault="008409C4">
      <w:pPr>
        <w:rPr>
          <w:noProof/>
        </w:rPr>
      </w:pPr>
      <w:r>
        <w:rPr>
          <w:noProof/>
        </w:rPr>
        <w:t>Excel uses ‘Functions’</w:t>
      </w:r>
    </w:p>
    <w:p w14:paraId="6B4E1A94" w14:textId="3CF83561" w:rsidR="00FD000D" w:rsidRDefault="008409C4">
      <w:pPr>
        <w:rPr>
          <w:noProof/>
        </w:rPr>
      </w:pPr>
      <w:r w:rsidRPr="008409C4">
        <w:rPr>
          <w:noProof/>
        </w:rPr>
        <w:drawing>
          <wp:inline distT="0" distB="0" distL="0" distR="0" wp14:anchorId="19249EC3" wp14:editId="4BFD8366">
            <wp:extent cx="5943600" cy="1158875"/>
            <wp:effectExtent l="19050" t="19050" r="19050" b="22225"/>
            <wp:docPr id="100698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81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4CE46" w14:textId="77777777" w:rsidR="00D8496D" w:rsidRDefault="00D8496D">
      <w:pPr>
        <w:rPr>
          <w:noProof/>
        </w:rPr>
      </w:pPr>
    </w:p>
    <w:p w14:paraId="1961AD32" w14:textId="44B9A3A2" w:rsidR="00D8496D" w:rsidRDefault="008409C4">
      <w:pPr>
        <w:rPr>
          <w:noProof/>
        </w:rPr>
      </w:pPr>
      <w:r w:rsidRPr="008409C4">
        <w:rPr>
          <w:noProof/>
        </w:rPr>
        <w:drawing>
          <wp:inline distT="0" distB="0" distL="0" distR="0" wp14:anchorId="20C76016" wp14:editId="16B5A551">
            <wp:extent cx="5943600" cy="1151890"/>
            <wp:effectExtent l="19050" t="19050" r="19050" b="10160"/>
            <wp:docPr id="81974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42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3C1D2" w14:textId="4D06BB6D" w:rsidR="00D8496D" w:rsidRDefault="008409C4">
      <w:pPr>
        <w:rPr>
          <w:noProof/>
        </w:rPr>
      </w:pPr>
      <w:r>
        <w:rPr>
          <w:noProof/>
        </w:rPr>
        <w:t>^Excel requires full word “Average”</w:t>
      </w:r>
    </w:p>
    <w:p w14:paraId="68A7AC1E" w14:textId="77777777" w:rsidR="008409C4" w:rsidRDefault="008409C4">
      <w:pPr>
        <w:rPr>
          <w:noProof/>
        </w:rPr>
      </w:pPr>
    </w:p>
    <w:p w14:paraId="3DDB38FB" w14:textId="3686B3AC" w:rsidR="00D8496D" w:rsidRDefault="008409C4">
      <w:pPr>
        <w:rPr>
          <w:noProof/>
        </w:rPr>
      </w:pPr>
      <w:r w:rsidRPr="008409C4">
        <w:rPr>
          <w:noProof/>
        </w:rPr>
        <w:drawing>
          <wp:inline distT="0" distB="0" distL="0" distR="0" wp14:anchorId="3AC0B354" wp14:editId="43372B58">
            <wp:extent cx="5267325" cy="523875"/>
            <wp:effectExtent l="0" t="0" r="9525" b="9525"/>
            <wp:docPr id="15621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2964" name=""/>
                    <pic:cNvPicPr/>
                  </pic:nvPicPr>
                  <pic:blipFill rotWithShape="1">
                    <a:blip r:embed="rId12"/>
                    <a:srcRect l="5931" t="24682" r="5448" b="13613"/>
                    <a:stretch/>
                  </pic:blipFill>
                  <pic:spPr bwMode="auto">
                    <a:xfrm>
                      <a:off x="0" y="0"/>
                      <a:ext cx="526732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E3D49" w14:textId="71C0E21D" w:rsidR="00FD000D" w:rsidRDefault="008409C4">
      <w:pPr>
        <w:rPr>
          <w:noProof/>
        </w:rPr>
      </w:pPr>
      <w:r>
        <w:rPr>
          <w:noProof/>
        </w:rPr>
        <w:t>^Nested functions</w:t>
      </w:r>
    </w:p>
    <w:p w14:paraId="3A4247EB" w14:textId="77777777" w:rsidR="00FD000D" w:rsidRDefault="00FD000D">
      <w:pPr>
        <w:rPr>
          <w:noProof/>
        </w:rPr>
      </w:pPr>
    </w:p>
    <w:p w14:paraId="42FBDB7F" w14:textId="5D094DC4" w:rsidR="00FD000D" w:rsidRDefault="00214A6A">
      <w:pPr>
        <w:rPr>
          <w:noProof/>
        </w:rPr>
      </w:pPr>
      <w:r>
        <w:rPr>
          <w:noProof/>
        </w:rPr>
        <w:t>You can also highlight cells, and name the range in the upper left corner where it says the cell name.</w:t>
      </w:r>
    </w:p>
    <w:p w14:paraId="1A74C802" w14:textId="0BC021F8" w:rsidR="00214A6A" w:rsidRDefault="00214A6A">
      <w:pPr>
        <w:rPr>
          <w:noProof/>
        </w:rPr>
      </w:pPr>
      <w:r>
        <w:rPr>
          <w:noProof/>
        </w:rPr>
        <w:t>IE: First “Semester” instead of B2:B19</w:t>
      </w:r>
    </w:p>
    <w:p w14:paraId="211CD42F" w14:textId="40DA11A8" w:rsidR="00214A6A" w:rsidRPr="00D51D7D" w:rsidRDefault="00214A6A">
      <w:pPr>
        <w:rPr>
          <w:b/>
          <w:bCs/>
          <w:noProof/>
          <w:sz w:val="40"/>
          <w:szCs w:val="40"/>
          <w:u w:val="single"/>
        </w:rPr>
      </w:pPr>
      <w:r w:rsidRPr="00D51D7D">
        <w:rPr>
          <w:b/>
          <w:bCs/>
          <w:noProof/>
          <w:sz w:val="40"/>
          <w:szCs w:val="40"/>
          <w:u w:val="single"/>
        </w:rPr>
        <w:lastRenderedPageBreak/>
        <w:t>Conditionals:</w:t>
      </w:r>
    </w:p>
    <w:p w14:paraId="1F6FAEED" w14:textId="3A47C70F" w:rsidR="00FD000D" w:rsidRDefault="00214A6A">
      <w:pPr>
        <w:rPr>
          <w:noProof/>
        </w:rPr>
      </w:pPr>
      <w:r>
        <w:rPr>
          <w:noProof/>
        </w:rPr>
        <w:t>If, Then, Else statements</w:t>
      </w:r>
    </w:p>
    <w:p w14:paraId="226DEC30" w14:textId="069B6AB3" w:rsidR="00214A6A" w:rsidRDefault="00214A6A">
      <w:pPr>
        <w:rPr>
          <w:noProof/>
        </w:rPr>
      </w:pPr>
      <w:r>
        <w:rPr>
          <w:noProof/>
        </w:rPr>
        <w:t>IE: =if (d2&gt;5, “True”,”False”)</w:t>
      </w:r>
    </w:p>
    <w:p w14:paraId="2CC594E6" w14:textId="77777777" w:rsidR="00214A6A" w:rsidRDefault="00214A6A">
      <w:pPr>
        <w:rPr>
          <w:noProof/>
        </w:rPr>
      </w:pPr>
    </w:p>
    <w:p w14:paraId="182FEF7E" w14:textId="3E428DB1" w:rsidR="00FD000D" w:rsidRDefault="00214A6A">
      <w:pPr>
        <w:rPr>
          <w:noProof/>
        </w:rPr>
      </w:pPr>
      <w:r>
        <w:rPr>
          <w:noProof/>
        </w:rPr>
        <w:t>And, Not, Or statements</w:t>
      </w:r>
    </w:p>
    <w:p w14:paraId="6442065C" w14:textId="3D5F1948" w:rsidR="00FD000D" w:rsidRDefault="00214A6A">
      <w:pPr>
        <w:rPr>
          <w:noProof/>
        </w:rPr>
      </w:pPr>
      <w:r w:rsidRPr="00214A6A">
        <w:rPr>
          <w:noProof/>
        </w:rPr>
        <w:drawing>
          <wp:inline distT="0" distB="0" distL="0" distR="0" wp14:anchorId="78379191" wp14:editId="2CCD9D67">
            <wp:extent cx="5943600" cy="629285"/>
            <wp:effectExtent l="0" t="0" r="0" b="0"/>
            <wp:docPr id="174698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86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5D3E" w14:textId="01075A30" w:rsidR="00FD000D" w:rsidRDefault="00214A6A">
      <w:pPr>
        <w:rPr>
          <w:noProof/>
        </w:rPr>
      </w:pPr>
      <w:r w:rsidRPr="00214A6A">
        <w:rPr>
          <w:noProof/>
        </w:rPr>
        <w:drawing>
          <wp:inline distT="0" distB="0" distL="0" distR="0" wp14:anchorId="121B8C34" wp14:editId="3EB4E918">
            <wp:extent cx="5943600" cy="2073275"/>
            <wp:effectExtent l="19050" t="19050" r="19050" b="22225"/>
            <wp:docPr id="58844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431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E92C5C" w14:textId="77777777" w:rsidR="00FD000D" w:rsidRDefault="00FD000D">
      <w:pPr>
        <w:rPr>
          <w:noProof/>
        </w:rPr>
      </w:pPr>
    </w:p>
    <w:p w14:paraId="4920AC85" w14:textId="4A916DFA" w:rsidR="00FD000D" w:rsidRDefault="00674364">
      <w:r w:rsidRPr="00674364">
        <w:rPr>
          <w:highlight w:val="cyan"/>
        </w:rPr>
        <w:t>IFS function is easier than nesting If functions</w:t>
      </w:r>
    </w:p>
    <w:p w14:paraId="45AB7D01" w14:textId="77777777" w:rsidR="00674364" w:rsidRDefault="00674364"/>
    <w:p w14:paraId="62FFCA93" w14:textId="7CC6378E" w:rsidR="00401528" w:rsidRDefault="00401528">
      <w:r>
        <w:t>Function</w:t>
      </w:r>
    </w:p>
    <w:p w14:paraId="6E4E9D7A" w14:textId="66F05871" w:rsidR="00674364" w:rsidRDefault="00674364">
      <w:r w:rsidRPr="00674364">
        <w:drawing>
          <wp:inline distT="0" distB="0" distL="0" distR="0" wp14:anchorId="2D7DD067" wp14:editId="0EC07F66">
            <wp:extent cx="5943600" cy="249555"/>
            <wp:effectExtent l="19050" t="19050" r="19050" b="17145"/>
            <wp:docPr id="147999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995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DBFE7E" w14:textId="77777777" w:rsidR="00674364" w:rsidRDefault="00674364"/>
    <w:p w14:paraId="6FBC6328" w14:textId="7BE854AA" w:rsidR="00401528" w:rsidRDefault="00401528">
      <w:r>
        <w:t>Result in Excel, with conditional formatting:</w:t>
      </w:r>
    </w:p>
    <w:p w14:paraId="30FC01D9" w14:textId="51D69407" w:rsidR="00674364" w:rsidRDefault="00674364">
      <w:r w:rsidRPr="00674364">
        <w:drawing>
          <wp:inline distT="0" distB="0" distL="0" distR="0" wp14:anchorId="2FF9A79C" wp14:editId="76B6B620">
            <wp:extent cx="1752845" cy="2629267"/>
            <wp:effectExtent l="19050" t="19050" r="19050" b="19050"/>
            <wp:docPr id="20965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0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6292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26706" w14:textId="77777777" w:rsidR="00674364" w:rsidRDefault="00674364"/>
    <w:p w14:paraId="6D3A964F" w14:textId="77777777" w:rsidR="00674364" w:rsidRDefault="00674364"/>
    <w:p w14:paraId="7073B5C3" w14:textId="77777777" w:rsidR="00674364" w:rsidRDefault="00674364"/>
    <w:p w14:paraId="28287186" w14:textId="3C3CA2FF" w:rsidR="00D8496D" w:rsidRDefault="00401528">
      <w:proofErr w:type="spellStart"/>
      <w:r>
        <w:lastRenderedPageBreak/>
        <w:t>Countif</w:t>
      </w:r>
      <w:proofErr w:type="spellEnd"/>
      <w:r>
        <w:t xml:space="preserve"> function</w:t>
      </w:r>
    </w:p>
    <w:p w14:paraId="06774A18" w14:textId="02C88049" w:rsidR="00D8496D" w:rsidRDefault="00401528">
      <w:r w:rsidRPr="00401528">
        <w:drawing>
          <wp:inline distT="0" distB="0" distL="0" distR="0" wp14:anchorId="60EE221F" wp14:editId="13573F18">
            <wp:extent cx="2095792" cy="257211"/>
            <wp:effectExtent l="19050" t="19050" r="19050" b="28575"/>
            <wp:docPr id="166718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804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572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E0AE4" w14:textId="2D270BEB" w:rsidR="00D8496D" w:rsidRDefault="00401528">
      <w:r>
        <w:t>Range of cells A2:A20 is called Colors</w:t>
      </w:r>
    </w:p>
    <w:p w14:paraId="778A2874" w14:textId="77777777" w:rsidR="00D8496D" w:rsidRDefault="00D8496D"/>
    <w:p w14:paraId="63A8A02A" w14:textId="0D0B0D87" w:rsidR="00C663B2" w:rsidRDefault="00C663B2">
      <w:r>
        <w:t>And function</w:t>
      </w:r>
    </w:p>
    <w:p w14:paraId="2BC21782" w14:textId="5B8E2BE6" w:rsidR="00D8496D" w:rsidRDefault="00401528">
      <w:r w:rsidRPr="00401528">
        <w:drawing>
          <wp:inline distT="0" distB="0" distL="0" distR="0" wp14:anchorId="7836FA5B" wp14:editId="76E061FD">
            <wp:extent cx="3334215" cy="257211"/>
            <wp:effectExtent l="19050" t="19050" r="19050" b="28575"/>
            <wp:docPr id="128988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821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572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0BC908" w14:textId="6564A959" w:rsidR="00674364" w:rsidRDefault="00DF12D8">
      <w:r w:rsidRPr="00DF12D8">
        <w:t>https://support.microsoft.com/en-gb/office/using-if-with-and-or-and-not-functions-d895f58c-b36c-419e-b1f2-5c193a236d97</w:t>
      </w:r>
    </w:p>
    <w:p w14:paraId="73DC5D89" w14:textId="77777777" w:rsidR="00C663B2" w:rsidRDefault="00C663B2"/>
    <w:p w14:paraId="7B0FBE19" w14:textId="77777777" w:rsidR="00C663B2" w:rsidRDefault="00C663B2"/>
    <w:p w14:paraId="53B6DC0B" w14:textId="76127C6C" w:rsidR="00401528" w:rsidRDefault="00401528">
      <w:proofErr w:type="spellStart"/>
      <w:r>
        <w:t>Sumif</w:t>
      </w:r>
      <w:proofErr w:type="spellEnd"/>
      <w:r>
        <w:t xml:space="preserve"> Function</w:t>
      </w:r>
    </w:p>
    <w:p w14:paraId="28312478" w14:textId="21BB2A2B" w:rsidR="00401528" w:rsidRDefault="00401528"/>
    <w:p w14:paraId="7625D37A" w14:textId="77777777" w:rsidR="00D51D7D" w:rsidRDefault="00D51D7D"/>
    <w:p w14:paraId="346BDEAC" w14:textId="77777777" w:rsidR="00D51D7D" w:rsidRDefault="00D51D7D"/>
    <w:p w14:paraId="2216C8B7" w14:textId="77777777" w:rsidR="00D51D7D" w:rsidRDefault="00D51D7D"/>
    <w:p w14:paraId="3B5FAE60" w14:textId="77777777" w:rsidR="00D51D7D" w:rsidRDefault="00D51D7D"/>
    <w:p w14:paraId="326F5586" w14:textId="60B162C1" w:rsidR="00674364" w:rsidRPr="00D51D7D" w:rsidRDefault="00D51D7D">
      <w:pPr>
        <w:rPr>
          <w:b/>
          <w:bCs/>
          <w:sz w:val="40"/>
          <w:szCs w:val="40"/>
          <w:u w:val="single"/>
        </w:rPr>
      </w:pPr>
      <w:r w:rsidRPr="00D51D7D">
        <w:rPr>
          <w:b/>
          <w:bCs/>
          <w:sz w:val="40"/>
          <w:szCs w:val="40"/>
          <w:u w:val="single"/>
        </w:rPr>
        <w:t>Measures of Central Tendency</w:t>
      </w:r>
      <w:r>
        <w:rPr>
          <w:b/>
          <w:bCs/>
          <w:sz w:val="40"/>
          <w:szCs w:val="40"/>
          <w:u w:val="single"/>
        </w:rPr>
        <w:t>:</w:t>
      </w:r>
    </w:p>
    <w:p w14:paraId="0F0079B7" w14:textId="4833878B" w:rsidR="00674364" w:rsidRDefault="00D51D7D">
      <w:r>
        <w:t>Mean- Average</w:t>
      </w:r>
    </w:p>
    <w:p w14:paraId="0CF2A01D" w14:textId="2D8D8F9F" w:rsidR="00D51D7D" w:rsidRDefault="00D51D7D">
      <w:r>
        <w:t>Median- Middle value</w:t>
      </w:r>
    </w:p>
    <w:p w14:paraId="5C080C32" w14:textId="7A6604C1" w:rsidR="00D51D7D" w:rsidRDefault="00D51D7D">
      <w:r>
        <w:t>Mode- Value that appears most</w:t>
      </w:r>
    </w:p>
    <w:p w14:paraId="5865A665" w14:textId="77777777" w:rsidR="00674364" w:rsidRDefault="00674364"/>
    <w:p w14:paraId="6A2AC867" w14:textId="3086C4D6" w:rsidR="00674364" w:rsidRDefault="00D51D7D">
      <w:r>
        <w:t xml:space="preserve">$A1 </w:t>
      </w:r>
      <w:r>
        <w:sym w:font="Wingdings" w:char="F0DF"/>
      </w:r>
      <w:r>
        <w:t xml:space="preserve"> Dollar sign is an absolute reference to a cell. Guarantees that it won’t move the cell the function refers to if you drag a formula down a row</w:t>
      </w:r>
    </w:p>
    <w:p w14:paraId="5E1B71BE" w14:textId="77777777" w:rsidR="00674364" w:rsidRDefault="00674364"/>
    <w:p w14:paraId="18AD430B" w14:textId="77777777" w:rsidR="003C36EE" w:rsidRDefault="003C36EE"/>
    <w:p w14:paraId="10277508" w14:textId="07BCA778" w:rsidR="00674364" w:rsidRPr="003C36EE" w:rsidRDefault="00D51D7D">
      <w:pPr>
        <w:rPr>
          <w:b/>
          <w:bCs/>
          <w:sz w:val="40"/>
          <w:szCs w:val="40"/>
          <w:u w:val="single"/>
        </w:rPr>
      </w:pPr>
      <w:r w:rsidRPr="003C36EE">
        <w:rPr>
          <w:b/>
          <w:bCs/>
          <w:sz w:val="40"/>
          <w:szCs w:val="40"/>
          <w:u w:val="single"/>
        </w:rPr>
        <w:t>Formatting in Excel:</w:t>
      </w:r>
    </w:p>
    <w:p w14:paraId="786AE142" w14:textId="4A92430A" w:rsidR="00D51D7D" w:rsidRDefault="00D51D7D">
      <w:r>
        <w:t>Data formatting:</w:t>
      </w:r>
    </w:p>
    <w:p w14:paraId="721373A5" w14:textId="63461D1A" w:rsidR="00D51D7D" w:rsidRDefault="00D51D7D">
      <w:r>
        <w:t>Changes the way a value is represented</w:t>
      </w:r>
    </w:p>
    <w:p w14:paraId="478188F3" w14:textId="685B18AF" w:rsidR="00D51D7D" w:rsidRDefault="00D51D7D" w:rsidP="00D51D7D">
      <w:pPr>
        <w:pStyle w:val="ListParagraph"/>
        <w:numPr>
          <w:ilvl w:val="0"/>
          <w:numId w:val="39"/>
        </w:numPr>
      </w:pPr>
      <w:r>
        <w:t>Examples: Date and time, currency, percentages, scientific notation</w:t>
      </w:r>
      <w:r w:rsidR="003C36EE">
        <w:t xml:space="preserve">, </w:t>
      </w:r>
      <w:proofErr w:type="spellStart"/>
      <w:r w:rsidR="003C36EE">
        <w:t>etc</w:t>
      </w:r>
      <w:proofErr w:type="spellEnd"/>
    </w:p>
    <w:p w14:paraId="2FEC298B" w14:textId="52DDDB3C" w:rsidR="003C36EE" w:rsidRDefault="003C36EE" w:rsidP="003C36EE">
      <w:pPr>
        <w:pStyle w:val="ListParagraph"/>
        <w:numPr>
          <w:ilvl w:val="1"/>
          <w:numId w:val="39"/>
        </w:numPr>
      </w:pPr>
      <w:r>
        <w:t>Excel stores dates as a number</w:t>
      </w:r>
    </w:p>
    <w:p w14:paraId="18F8BFAD" w14:textId="4AA1F862" w:rsidR="00674364" w:rsidRDefault="003C36EE">
      <w:r w:rsidRPr="003C36EE">
        <w:drawing>
          <wp:inline distT="0" distB="0" distL="0" distR="0" wp14:anchorId="42C2B453" wp14:editId="752293F0">
            <wp:extent cx="5039428" cy="1800476"/>
            <wp:effectExtent l="19050" t="19050" r="27940" b="28575"/>
            <wp:docPr id="151808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806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004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EF3CF" w14:textId="77777777" w:rsidR="003C36EE" w:rsidRDefault="003C36EE"/>
    <w:p w14:paraId="75C7D219" w14:textId="6520B2CC" w:rsidR="00674364" w:rsidRDefault="00D51D7D">
      <w:r>
        <w:t>Style formatting:</w:t>
      </w:r>
    </w:p>
    <w:p w14:paraId="45676C02" w14:textId="5DC22F6D" w:rsidR="00D51D7D" w:rsidRDefault="00D51D7D">
      <w:r>
        <w:t xml:space="preserve">Changing font, background fill, </w:t>
      </w:r>
      <w:proofErr w:type="spellStart"/>
      <w:r>
        <w:t>etc</w:t>
      </w:r>
      <w:proofErr w:type="spellEnd"/>
      <w:r>
        <w:t>…</w:t>
      </w:r>
    </w:p>
    <w:p w14:paraId="17056ED8" w14:textId="77777777" w:rsidR="00674364" w:rsidRDefault="00674364"/>
    <w:p w14:paraId="52CBFDDF" w14:textId="2CEEA940" w:rsidR="00674364" w:rsidRPr="003C36EE" w:rsidRDefault="003C36EE">
      <w:pPr>
        <w:rPr>
          <w:b/>
          <w:bCs/>
          <w:sz w:val="40"/>
          <w:szCs w:val="40"/>
          <w:u w:val="single"/>
        </w:rPr>
      </w:pPr>
      <w:r w:rsidRPr="003C36EE">
        <w:rPr>
          <w:b/>
          <w:bCs/>
          <w:sz w:val="40"/>
          <w:szCs w:val="40"/>
          <w:u w:val="single"/>
        </w:rPr>
        <w:lastRenderedPageBreak/>
        <w:t>Pivot Tables</w:t>
      </w:r>
    </w:p>
    <w:p w14:paraId="367D0796" w14:textId="5BE4E3BA" w:rsidR="00674364" w:rsidRDefault="00B84983">
      <w:r>
        <w:t>Insert, Pivot table, (excel automatically has it set to select the range and open table in a new tab)</w:t>
      </w:r>
    </w:p>
    <w:p w14:paraId="519C2CC4" w14:textId="179D58D5" w:rsidR="004911AE" w:rsidRDefault="004911AE">
      <w:r>
        <w:t>To sort, Right click a value in a cell</w:t>
      </w:r>
    </w:p>
    <w:p w14:paraId="79BD3A2C" w14:textId="328049E9" w:rsidR="004911AE" w:rsidRDefault="004911AE">
      <w:r>
        <w:rPr>
          <w:rFonts w:cstheme="minorHAnsi"/>
        </w:rPr>
        <w:t>∑ Values box (Lower right box in pivot table field list) will get the sum of values, or the count</w:t>
      </w:r>
    </w:p>
    <w:p w14:paraId="5793290F" w14:textId="77777777" w:rsidR="003C36EE" w:rsidRDefault="003C36EE"/>
    <w:p w14:paraId="2EFA0D73" w14:textId="77777777" w:rsidR="003C36EE" w:rsidRDefault="003C36EE"/>
    <w:p w14:paraId="1A2C36F5" w14:textId="77777777" w:rsidR="003C36EE" w:rsidRDefault="003C36EE"/>
    <w:p w14:paraId="4D269F90" w14:textId="52FE0931" w:rsidR="003C36EE" w:rsidRPr="00511905" w:rsidRDefault="00511905">
      <w:pPr>
        <w:rPr>
          <w:b/>
          <w:bCs/>
          <w:sz w:val="40"/>
          <w:szCs w:val="40"/>
          <w:u w:val="single"/>
        </w:rPr>
      </w:pPr>
      <w:r w:rsidRPr="00511905">
        <w:rPr>
          <w:b/>
          <w:bCs/>
          <w:sz w:val="40"/>
          <w:szCs w:val="40"/>
          <w:u w:val="single"/>
        </w:rPr>
        <w:t>Horizontal and Vertical lookups</w:t>
      </w:r>
    </w:p>
    <w:p w14:paraId="48CCCBCA" w14:textId="0ADC5821" w:rsidR="003C36EE" w:rsidRDefault="00511905">
      <w:r>
        <w:t>HLOOKUP and VLOOKUP</w:t>
      </w:r>
    </w:p>
    <w:p w14:paraId="3242E884" w14:textId="77777777" w:rsidR="003C36EE" w:rsidRDefault="003C36EE"/>
    <w:p w14:paraId="3498857D" w14:textId="7BE9E8D9" w:rsidR="00511905" w:rsidRDefault="00511905">
      <w:r>
        <w:t xml:space="preserve">Use the </w:t>
      </w:r>
      <w:r w:rsidRPr="00511905">
        <w:drawing>
          <wp:inline distT="0" distB="0" distL="0" distR="0" wp14:anchorId="5796B5F5" wp14:editId="54B9AFE1">
            <wp:extent cx="304800" cy="383540"/>
            <wp:effectExtent l="0" t="0" r="0" b="0"/>
            <wp:docPr id="51878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8303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to the left of the cell contents box to open function arguments box (for help filling in the formula)</w:t>
      </w:r>
    </w:p>
    <w:p w14:paraId="42EA6199" w14:textId="77777777" w:rsidR="00511905" w:rsidRDefault="00511905"/>
    <w:p w14:paraId="3EE78302" w14:textId="6238397A" w:rsidR="003C36EE" w:rsidRDefault="00511905">
      <w:r>
        <w:t>=</w:t>
      </w:r>
      <w:proofErr w:type="gramStart"/>
      <w:r>
        <w:t>VLOOKUP(</w:t>
      </w:r>
      <w:proofErr w:type="spellStart"/>
      <w:proofErr w:type="gramEnd"/>
      <w:r>
        <w:t>Lookup_value</w:t>
      </w:r>
      <w:proofErr w:type="spellEnd"/>
      <w:r>
        <w:t xml:space="preserve">, </w:t>
      </w:r>
      <w:proofErr w:type="spellStart"/>
      <w:r>
        <w:t>Table_array</w:t>
      </w:r>
      <w:proofErr w:type="spellEnd"/>
      <w:r>
        <w:t xml:space="preserve">, </w:t>
      </w:r>
      <w:proofErr w:type="spellStart"/>
      <w:r>
        <w:t>Col_index_num</w:t>
      </w:r>
      <w:proofErr w:type="spellEnd"/>
      <w:r>
        <w:t xml:space="preserve">, </w:t>
      </w:r>
      <w:proofErr w:type="spellStart"/>
      <w:r>
        <w:t>Range_lookup</w:t>
      </w:r>
      <w:proofErr w:type="spellEnd"/>
      <w:r>
        <w:t>)</w:t>
      </w:r>
    </w:p>
    <w:p w14:paraId="6F607177" w14:textId="12B58A62" w:rsidR="003C36EE" w:rsidRDefault="00511905">
      <w:proofErr w:type="spellStart"/>
      <w:r>
        <w:t>Lookup_value</w:t>
      </w:r>
      <w:proofErr w:type="spellEnd"/>
      <w:r>
        <w:t>: the value that appears in the other table</w:t>
      </w:r>
    </w:p>
    <w:p w14:paraId="7CBB9D96" w14:textId="4999DAAA" w:rsidR="003C36EE" w:rsidRDefault="00511905">
      <w:proofErr w:type="spellStart"/>
      <w:r>
        <w:t>Table_array</w:t>
      </w:r>
      <w:proofErr w:type="spellEnd"/>
      <w:r>
        <w:t>: where the lookup is looking</w:t>
      </w:r>
    </w:p>
    <w:p w14:paraId="50B7317A" w14:textId="1F527F89" w:rsidR="003C36EE" w:rsidRDefault="00511905">
      <w:proofErr w:type="spellStart"/>
      <w:r>
        <w:t>Col_index_num</w:t>
      </w:r>
      <w:proofErr w:type="spellEnd"/>
      <w:r>
        <w:t>: Which column’s data to pull back</w:t>
      </w:r>
    </w:p>
    <w:p w14:paraId="25E38384" w14:textId="7F9B8224" w:rsidR="00511905" w:rsidRDefault="00511905">
      <w:proofErr w:type="spellStart"/>
      <w:r>
        <w:t>Range_lookup</w:t>
      </w:r>
      <w:proofErr w:type="spellEnd"/>
      <w:r w:rsidR="004C1E1E">
        <w:t>: select either True/False</w:t>
      </w:r>
    </w:p>
    <w:p w14:paraId="030D64F4" w14:textId="77777777" w:rsidR="00674364" w:rsidRDefault="00674364"/>
    <w:p w14:paraId="2AE86176" w14:textId="77777777" w:rsidR="004C1E1E" w:rsidRDefault="004C1E1E"/>
    <w:p w14:paraId="1A9218AC" w14:textId="77777777" w:rsidR="004C1E1E" w:rsidRDefault="004C1E1E"/>
    <w:p w14:paraId="42906825" w14:textId="10F95E0D" w:rsidR="003C36EE" w:rsidRDefault="004C1E1E">
      <w:r>
        <w:t>XLOOKUP is also an option</w:t>
      </w:r>
    </w:p>
    <w:p w14:paraId="22D161A2" w14:textId="7123E79E" w:rsidR="003C36EE" w:rsidRDefault="004C1E1E">
      <w:r>
        <w:t>It’s newer, so a lot of people are used to VLOOKUP or HLOOKUP</w:t>
      </w:r>
    </w:p>
    <w:p w14:paraId="423B59EF" w14:textId="77777777" w:rsidR="003C36EE" w:rsidRDefault="003C36EE"/>
    <w:p w14:paraId="6BC2E0EC" w14:textId="77777777" w:rsidR="003C36EE" w:rsidRDefault="003C36EE"/>
    <w:p w14:paraId="41381CDF" w14:textId="77777777" w:rsidR="003C36EE" w:rsidRDefault="003C36EE"/>
    <w:p w14:paraId="5DD9D7DC" w14:textId="77777777" w:rsidR="003C36EE" w:rsidRDefault="003C36EE"/>
    <w:p w14:paraId="35491EA0" w14:textId="77777777" w:rsidR="003C36EE" w:rsidRDefault="003C36EE"/>
    <w:p w14:paraId="1F344FC8" w14:textId="77777777" w:rsidR="003C36EE" w:rsidRDefault="003C36EE"/>
    <w:p w14:paraId="5EB04AD3" w14:textId="77777777" w:rsidR="003C36EE" w:rsidRDefault="003C36EE"/>
    <w:p w14:paraId="4A11FAB6" w14:textId="77777777" w:rsidR="003C36EE" w:rsidRDefault="003C36EE"/>
    <w:p w14:paraId="617870E4" w14:textId="77777777" w:rsidR="003C36EE" w:rsidRDefault="003C36EE"/>
    <w:p w14:paraId="7826F4E2" w14:textId="77777777" w:rsidR="003C36EE" w:rsidRDefault="003C36EE"/>
    <w:p w14:paraId="16288C5D" w14:textId="77777777" w:rsidR="003C36EE" w:rsidRDefault="003C36EE"/>
    <w:p w14:paraId="31199FA9" w14:textId="77777777" w:rsidR="003C36EE" w:rsidRDefault="003C36EE"/>
    <w:p w14:paraId="38687EE5" w14:textId="77777777" w:rsidR="003C36EE" w:rsidRDefault="003C36EE"/>
    <w:p w14:paraId="6D2AAB7F" w14:textId="77777777" w:rsidR="003C36EE" w:rsidRDefault="003C36EE"/>
    <w:p w14:paraId="0252EA4A" w14:textId="77777777" w:rsidR="003C36EE" w:rsidRDefault="003C36EE"/>
    <w:p w14:paraId="1C6B4205" w14:textId="77777777" w:rsidR="003C36EE" w:rsidRDefault="003C36EE"/>
    <w:p w14:paraId="2C70A2BF" w14:textId="77777777" w:rsidR="003C36EE" w:rsidRDefault="003C36EE"/>
    <w:p w14:paraId="095F7E2E" w14:textId="77777777" w:rsidR="003C36EE" w:rsidRDefault="003C36EE"/>
    <w:p w14:paraId="3788ABB2" w14:textId="77777777" w:rsidR="003C36EE" w:rsidRDefault="003C36EE"/>
    <w:p w14:paraId="6CB64E7B" w14:textId="77777777" w:rsidR="003C36EE" w:rsidRDefault="003C36EE"/>
    <w:p w14:paraId="41992D63" w14:textId="77777777" w:rsidR="003C36EE" w:rsidRDefault="003C36EE"/>
    <w:p w14:paraId="3CED9EC6" w14:textId="77777777" w:rsidR="003C36EE" w:rsidRDefault="003C36EE"/>
    <w:p w14:paraId="14479C8F" w14:textId="3DAD3518" w:rsidR="00D8496D" w:rsidRDefault="00D8496D">
      <w:r w:rsidRPr="00D8496D">
        <w:lastRenderedPageBreak/>
        <w:drawing>
          <wp:inline distT="0" distB="0" distL="0" distR="0" wp14:anchorId="38DAA3C0" wp14:editId="57A6ACA1">
            <wp:extent cx="5943600" cy="6470650"/>
            <wp:effectExtent l="19050" t="19050" r="19050" b="25400"/>
            <wp:docPr id="15595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07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0EC54E" w14:textId="77777777" w:rsidR="00D51D7D" w:rsidRDefault="00D51D7D"/>
    <w:sectPr w:rsidR="00D5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1D850" w14:textId="77777777" w:rsidR="00DF2383" w:rsidRDefault="00DF2383" w:rsidP="008409C4">
      <w:r>
        <w:separator/>
      </w:r>
    </w:p>
  </w:endnote>
  <w:endnote w:type="continuationSeparator" w:id="0">
    <w:p w14:paraId="3C1EB824" w14:textId="77777777" w:rsidR="00DF2383" w:rsidRDefault="00DF2383" w:rsidP="00840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BD7B8" w14:textId="77777777" w:rsidR="00DF2383" w:rsidRDefault="00DF2383" w:rsidP="008409C4">
      <w:r>
        <w:separator/>
      </w:r>
    </w:p>
  </w:footnote>
  <w:footnote w:type="continuationSeparator" w:id="0">
    <w:p w14:paraId="1C1C0690" w14:textId="77777777" w:rsidR="00DF2383" w:rsidRDefault="00DF2383" w:rsidP="00840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E75F2A"/>
    <w:multiLevelType w:val="hybridMultilevel"/>
    <w:tmpl w:val="4280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516087"/>
    <w:multiLevelType w:val="hybridMultilevel"/>
    <w:tmpl w:val="B67C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627494"/>
    <w:multiLevelType w:val="hybridMultilevel"/>
    <w:tmpl w:val="2AB26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066732"/>
    <w:multiLevelType w:val="hybridMultilevel"/>
    <w:tmpl w:val="3752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316101"/>
    <w:multiLevelType w:val="hybridMultilevel"/>
    <w:tmpl w:val="D878F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D13FFB"/>
    <w:multiLevelType w:val="hybridMultilevel"/>
    <w:tmpl w:val="9196A1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2D04D7A"/>
    <w:multiLevelType w:val="hybridMultilevel"/>
    <w:tmpl w:val="12EA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6201FA"/>
    <w:multiLevelType w:val="hybridMultilevel"/>
    <w:tmpl w:val="17B82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2F674839"/>
    <w:multiLevelType w:val="hybridMultilevel"/>
    <w:tmpl w:val="F6B8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CF2743"/>
    <w:multiLevelType w:val="hybridMultilevel"/>
    <w:tmpl w:val="A9328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90461CA"/>
    <w:multiLevelType w:val="hybridMultilevel"/>
    <w:tmpl w:val="96164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76044"/>
    <w:multiLevelType w:val="hybridMultilevel"/>
    <w:tmpl w:val="D2B2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C2D67C6"/>
    <w:multiLevelType w:val="hybridMultilevel"/>
    <w:tmpl w:val="DDF48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649F7B9D"/>
    <w:multiLevelType w:val="hybridMultilevel"/>
    <w:tmpl w:val="8A42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CD2F72"/>
    <w:multiLevelType w:val="hybridMultilevel"/>
    <w:tmpl w:val="9410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7025C6B"/>
    <w:multiLevelType w:val="hybridMultilevel"/>
    <w:tmpl w:val="C2A81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94523174">
    <w:abstractNumId w:val="31"/>
  </w:num>
  <w:num w:numId="2" w16cid:durableId="540751430">
    <w:abstractNumId w:val="13"/>
  </w:num>
  <w:num w:numId="3" w16cid:durableId="163595717">
    <w:abstractNumId w:val="10"/>
  </w:num>
  <w:num w:numId="4" w16cid:durableId="1696537741">
    <w:abstractNumId w:val="36"/>
  </w:num>
  <w:num w:numId="5" w16cid:durableId="1943029670">
    <w:abstractNumId w:val="19"/>
  </w:num>
  <w:num w:numId="6" w16cid:durableId="1552884342">
    <w:abstractNumId w:val="26"/>
  </w:num>
  <w:num w:numId="7" w16cid:durableId="489054135">
    <w:abstractNumId w:val="28"/>
  </w:num>
  <w:num w:numId="8" w16cid:durableId="1148084368">
    <w:abstractNumId w:val="9"/>
  </w:num>
  <w:num w:numId="9" w16cid:durableId="849762310">
    <w:abstractNumId w:val="7"/>
  </w:num>
  <w:num w:numId="10" w16cid:durableId="1571307226">
    <w:abstractNumId w:val="6"/>
  </w:num>
  <w:num w:numId="11" w16cid:durableId="360664547">
    <w:abstractNumId w:val="5"/>
  </w:num>
  <w:num w:numId="12" w16cid:durableId="1779369552">
    <w:abstractNumId w:val="4"/>
  </w:num>
  <w:num w:numId="13" w16cid:durableId="1939941969">
    <w:abstractNumId w:val="8"/>
  </w:num>
  <w:num w:numId="14" w16cid:durableId="1454402740">
    <w:abstractNumId w:val="3"/>
  </w:num>
  <w:num w:numId="15" w16cid:durableId="1098136908">
    <w:abstractNumId w:val="2"/>
  </w:num>
  <w:num w:numId="16" w16cid:durableId="685979356">
    <w:abstractNumId w:val="1"/>
  </w:num>
  <w:num w:numId="17" w16cid:durableId="1069227258">
    <w:abstractNumId w:val="0"/>
  </w:num>
  <w:num w:numId="18" w16cid:durableId="846485788">
    <w:abstractNumId w:val="22"/>
  </w:num>
  <w:num w:numId="19" w16cid:durableId="1963726645">
    <w:abstractNumId w:val="23"/>
  </w:num>
  <w:num w:numId="20" w16cid:durableId="544294942">
    <w:abstractNumId w:val="33"/>
  </w:num>
  <w:num w:numId="21" w16cid:durableId="1931618956">
    <w:abstractNumId w:val="27"/>
  </w:num>
  <w:num w:numId="22" w16cid:durableId="1914194518">
    <w:abstractNumId w:val="11"/>
  </w:num>
  <w:num w:numId="23" w16cid:durableId="886574016">
    <w:abstractNumId w:val="38"/>
  </w:num>
  <w:num w:numId="24" w16cid:durableId="335500299">
    <w:abstractNumId w:val="35"/>
  </w:num>
  <w:num w:numId="25" w16cid:durableId="31618970">
    <w:abstractNumId w:val="17"/>
  </w:num>
  <w:num w:numId="26" w16cid:durableId="1488786376">
    <w:abstractNumId w:val="20"/>
  </w:num>
  <w:num w:numId="27" w16cid:durableId="1313801476">
    <w:abstractNumId w:val="12"/>
  </w:num>
  <w:num w:numId="28" w16cid:durableId="1580482412">
    <w:abstractNumId w:val="34"/>
  </w:num>
  <w:num w:numId="29" w16cid:durableId="2104573075">
    <w:abstractNumId w:val="18"/>
  </w:num>
  <w:num w:numId="30" w16cid:durableId="533150870">
    <w:abstractNumId w:val="37"/>
  </w:num>
  <w:num w:numId="31" w16cid:durableId="1768384403">
    <w:abstractNumId w:val="24"/>
  </w:num>
  <w:num w:numId="32" w16cid:durableId="1631284641">
    <w:abstractNumId w:val="14"/>
  </w:num>
  <w:num w:numId="33" w16cid:durableId="21130292">
    <w:abstractNumId w:val="32"/>
  </w:num>
  <w:num w:numId="34" w16cid:durableId="2113671946">
    <w:abstractNumId w:val="15"/>
  </w:num>
  <w:num w:numId="35" w16cid:durableId="847603695">
    <w:abstractNumId w:val="16"/>
  </w:num>
  <w:num w:numId="36" w16cid:durableId="712272073">
    <w:abstractNumId w:val="21"/>
  </w:num>
  <w:num w:numId="37" w16cid:durableId="1366714493">
    <w:abstractNumId w:val="30"/>
  </w:num>
  <w:num w:numId="38" w16cid:durableId="677536929">
    <w:abstractNumId w:val="25"/>
  </w:num>
  <w:num w:numId="39" w16cid:durableId="62724520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A6"/>
    <w:rsid w:val="000C715A"/>
    <w:rsid w:val="00196129"/>
    <w:rsid w:val="00214A6A"/>
    <w:rsid w:val="00281212"/>
    <w:rsid w:val="00361508"/>
    <w:rsid w:val="003B41E8"/>
    <w:rsid w:val="003C36EE"/>
    <w:rsid w:val="003D7B5B"/>
    <w:rsid w:val="00401528"/>
    <w:rsid w:val="004911AE"/>
    <w:rsid w:val="004C1E1E"/>
    <w:rsid w:val="00511905"/>
    <w:rsid w:val="0052389D"/>
    <w:rsid w:val="00537003"/>
    <w:rsid w:val="005526C5"/>
    <w:rsid w:val="005A6DCA"/>
    <w:rsid w:val="00645252"/>
    <w:rsid w:val="00674364"/>
    <w:rsid w:val="006D3D74"/>
    <w:rsid w:val="006E7BFB"/>
    <w:rsid w:val="007957A1"/>
    <w:rsid w:val="007A15A6"/>
    <w:rsid w:val="0083569A"/>
    <w:rsid w:val="008409C4"/>
    <w:rsid w:val="00A9110A"/>
    <w:rsid w:val="00A9204E"/>
    <w:rsid w:val="00B1452E"/>
    <w:rsid w:val="00B42F20"/>
    <w:rsid w:val="00B84983"/>
    <w:rsid w:val="00B93AD8"/>
    <w:rsid w:val="00C313AC"/>
    <w:rsid w:val="00C663B2"/>
    <w:rsid w:val="00D14256"/>
    <w:rsid w:val="00D51D7D"/>
    <w:rsid w:val="00D8496D"/>
    <w:rsid w:val="00DF12D8"/>
    <w:rsid w:val="00DF2383"/>
    <w:rsid w:val="00EC276B"/>
    <w:rsid w:val="00F33198"/>
    <w:rsid w:val="00FD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84A4"/>
  <w15:chartTrackingRefBased/>
  <w15:docId w15:val="{32C12759-37E1-454C-8F46-B1F8A7B8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A6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1452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2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6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256</TotalTime>
  <Pages>5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4</cp:revision>
  <dcterms:created xsi:type="dcterms:W3CDTF">2023-09-12T21:24:00Z</dcterms:created>
  <dcterms:modified xsi:type="dcterms:W3CDTF">2023-09-13T01:40:00Z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