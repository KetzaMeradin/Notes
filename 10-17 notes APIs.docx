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05CC" w14:textId="383A6CC9" w:rsidR="00A9204E" w:rsidRPr="003D7776" w:rsidRDefault="003D7776" w:rsidP="003D7776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3D7776">
        <w:rPr>
          <w:b/>
          <w:bCs/>
          <w:color w:val="7030A0"/>
          <w:sz w:val="52"/>
          <w:szCs w:val="52"/>
          <w:u w:val="single"/>
        </w:rPr>
        <w:t>10-1</w:t>
      </w:r>
      <w:r w:rsidR="00195C65">
        <w:rPr>
          <w:b/>
          <w:bCs/>
          <w:color w:val="7030A0"/>
          <w:sz w:val="52"/>
          <w:szCs w:val="52"/>
          <w:u w:val="single"/>
        </w:rPr>
        <w:t>7</w:t>
      </w:r>
      <w:r w:rsidRPr="003D7776">
        <w:rPr>
          <w:b/>
          <w:bCs/>
          <w:color w:val="7030A0"/>
          <w:sz w:val="52"/>
          <w:szCs w:val="52"/>
          <w:u w:val="single"/>
        </w:rPr>
        <w:t xml:space="preserve"> notes</w:t>
      </w:r>
    </w:p>
    <w:p w14:paraId="4A6B6BAF" w14:textId="418AAC10" w:rsidR="003D7776" w:rsidRPr="003D7776" w:rsidRDefault="003D7776" w:rsidP="003D7776">
      <w:pPr>
        <w:jc w:val="center"/>
        <w:rPr>
          <w:u w:val="single"/>
        </w:rPr>
      </w:pPr>
      <w:r>
        <w:rPr>
          <w:u w:val="single"/>
        </w:rPr>
        <w:t>APIs</w:t>
      </w:r>
    </w:p>
    <w:p w14:paraId="54433787" w14:textId="43899234" w:rsidR="003D7776" w:rsidRDefault="003D7776">
      <w:r>
        <w:t>Goals:</w:t>
      </w:r>
    </w:p>
    <w:p w14:paraId="7371992E" w14:textId="77777777" w:rsidR="003D7776" w:rsidRPr="003D7776" w:rsidRDefault="003D7776" w:rsidP="003D7776">
      <w:r w:rsidRPr="003D7776">
        <w:t>By the end of this lesson, you will be able to:</w:t>
      </w:r>
    </w:p>
    <w:p w14:paraId="680E5DF7" w14:textId="77777777" w:rsidR="003D7776" w:rsidRPr="003D7776" w:rsidRDefault="003D7776" w:rsidP="003D7776">
      <w:pPr>
        <w:numPr>
          <w:ilvl w:val="0"/>
          <w:numId w:val="24"/>
        </w:numPr>
      </w:pPr>
      <w:r w:rsidRPr="003D7776">
        <w:t>Make get requests with the Request library.</w:t>
      </w:r>
    </w:p>
    <w:p w14:paraId="0A37BF00" w14:textId="77777777" w:rsidR="003D7776" w:rsidRPr="003D7776" w:rsidRDefault="003D7776" w:rsidP="003D7776">
      <w:pPr>
        <w:numPr>
          <w:ilvl w:val="0"/>
          <w:numId w:val="24"/>
        </w:numPr>
      </w:pPr>
      <w:r w:rsidRPr="003D7776">
        <w:t>Convert JSON into a Python dictionary.</w:t>
      </w:r>
    </w:p>
    <w:p w14:paraId="17A7168E" w14:textId="77777777" w:rsidR="003D7776" w:rsidRPr="003D7776" w:rsidRDefault="003D7776" w:rsidP="003D7776">
      <w:pPr>
        <w:numPr>
          <w:ilvl w:val="0"/>
          <w:numId w:val="24"/>
        </w:numPr>
      </w:pPr>
      <w:r w:rsidRPr="003D7776">
        <w:t>Read and apply API documentation.</w:t>
      </w:r>
    </w:p>
    <w:p w14:paraId="0018F7DE" w14:textId="77777777" w:rsidR="003D7776" w:rsidRPr="003D7776" w:rsidRDefault="003D7776" w:rsidP="003D7776">
      <w:pPr>
        <w:numPr>
          <w:ilvl w:val="0"/>
          <w:numId w:val="24"/>
        </w:numPr>
      </w:pPr>
      <w:r w:rsidRPr="003D7776">
        <w:t>Sign up for and use an API key.</w:t>
      </w:r>
    </w:p>
    <w:p w14:paraId="06192144" w14:textId="77777777" w:rsidR="003D7776" w:rsidRDefault="003D7776" w:rsidP="0088367E">
      <w:pPr>
        <w:pBdr>
          <w:top w:val="single" w:sz="4" w:space="1" w:color="auto"/>
        </w:pBdr>
      </w:pPr>
    </w:p>
    <w:p w14:paraId="3F134BC5" w14:textId="706CF360" w:rsidR="003D7776" w:rsidRDefault="0088367E">
      <w:r w:rsidRPr="0088367E">
        <w:drawing>
          <wp:inline distT="0" distB="0" distL="0" distR="0" wp14:anchorId="1EC1A56F" wp14:editId="0B24FFC1">
            <wp:extent cx="5943600" cy="3201035"/>
            <wp:effectExtent l="19050" t="19050" r="19050" b="18415"/>
            <wp:docPr id="11446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22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68C1A" w14:textId="4D61560A" w:rsidR="003D7776" w:rsidRDefault="0088367E">
      <w:r w:rsidRPr="0088367E">
        <w:drawing>
          <wp:inline distT="0" distB="0" distL="0" distR="0" wp14:anchorId="2A2EA52F" wp14:editId="0FE99C03">
            <wp:extent cx="5839640" cy="1695687"/>
            <wp:effectExtent l="19050" t="19050" r="8890" b="19050"/>
            <wp:docPr id="1841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95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B5FEE" w14:textId="66B391CA" w:rsidR="003D7776" w:rsidRDefault="00A743A8">
      <w:r w:rsidRPr="00A743A8">
        <w:lastRenderedPageBreak/>
        <w:drawing>
          <wp:inline distT="0" distB="0" distL="0" distR="0" wp14:anchorId="11ECD6B7" wp14:editId="6D63FA21">
            <wp:extent cx="5543550" cy="3052575"/>
            <wp:effectExtent l="19050" t="19050" r="19050" b="14605"/>
            <wp:docPr id="86108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882" cy="30599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8FF7B" w14:textId="5D39031E" w:rsidR="003D7776" w:rsidRDefault="00A743A8">
      <w:r w:rsidRPr="00A743A8">
        <w:drawing>
          <wp:inline distT="0" distB="0" distL="0" distR="0" wp14:anchorId="6F398A7C" wp14:editId="720ED2C6">
            <wp:extent cx="5553850" cy="3096057"/>
            <wp:effectExtent l="19050" t="19050" r="27940" b="28575"/>
            <wp:docPr id="123947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5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960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8612C" w14:textId="036B5FA9" w:rsidR="003D7776" w:rsidRDefault="000F21E3">
      <w:r w:rsidRPr="000F21E3">
        <w:drawing>
          <wp:inline distT="0" distB="0" distL="0" distR="0" wp14:anchorId="49419556" wp14:editId="25FC55AC">
            <wp:extent cx="5943600" cy="2595880"/>
            <wp:effectExtent l="19050" t="19050" r="19050" b="13970"/>
            <wp:docPr id="6691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49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A3F12" w14:textId="27387652" w:rsidR="0088367E" w:rsidRDefault="000F21E3">
      <w:proofErr w:type="gramStart"/>
      <w:r>
        <w:t>^ ?t</w:t>
      </w:r>
      <w:proofErr w:type="gramEnd"/>
      <w:r>
        <w:t>= is the call/request. In this case, it’s title.</w:t>
      </w:r>
    </w:p>
    <w:p w14:paraId="063804EF" w14:textId="162E193F" w:rsidR="0088367E" w:rsidRDefault="000F21E3">
      <w:r>
        <w:lastRenderedPageBreak/>
        <w:t>This website requires a key.</w:t>
      </w:r>
    </w:p>
    <w:p w14:paraId="68E06C66" w14:textId="58272100" w:rsidR="0088367E" w:rsidRDefault="000F21E3">
      <w:r w:rsidRPr="000F21E3">
        <w:drawing>
          <wp:inline distT="0" distB="0" distL="0" distR="0" wp14:anchorId="7029E97E" wp14:editId="1BD09AE1">
            <wp:extent cx="5943600" cy="2856865"/>
            <wp:effectExtent l="19050" t="19050" r="19050" b="19685"/>
            <wp:docPr id="66932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21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86145" w14:textId="34CC4BED" w:rsidR="000F21E3" w:rsidRDefault="000F21E3">
      <w:r>
        <w:t>NEVER PUT YOUR KEY IN YOUR CODE. Put it in a file called config.py and call it</w:t>
      </w:r>
      <w:r w:rsidR="002D5BE1">
        <w:t>.</w:t>
      </w:r>
    </w:p>
    <w:p w14:paraId="0F0E5B2B" w14:textId="77777777" w:rsidR="002D5BE1" w:rsidRDefault="002D5BE1"/>
    <w:p w14:paraId="1AC68299" w14:textId="55F60E6B" w:rsidR="000F21E3" w:rsidRPr="000F21E3" w:rsidRDefault="000F21E3">
      <w:pPr>
        <w:rPr>
          <w:b/>
          <w:bCs/>
          <w:sz w:val="32"/>
          <w:szCs w:val="32"/>
        </w:rPr>
      </w:pPr>
      <w:r w:rsidRPr="000F21E3">
        <w:rPr>
          <w:b/>
          <w:bCs/>
          <w:sz w:val="32"/>
          <w:szCs w:val="32"/>
        </w:rPr>
        <w:t>OMDB requests solution:</w:t>
      </w:r>
    </w:p>
    <w:p w14:paraId="078FC06E" w14:textId="4E39CEFC" w:rsidR="000F21E3" w:rsidRDefault="000F21E3">
      <w:r w:rsidRPr="000F21E3">
        <w:drawing>
          <wp:inline distT="0" distB="0" distL="0" distR="0" wp14:anchorId="4D3B88C1" wp14:editId="194A30AB">
            <wp:extent cx="5125165" cy="4582164"/>
            <wp:effectExtent l="19050" t="19050" r="18415" b="27940"/>
            <wp:docPr id="10715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42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821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C030D" w14:textId="77777777" w:rsidR="0088367E" w:rsidRDefault="0088367E"/>
    <w:p w14:paraId="0547226C" w14:textId="77777777" w:rsidR="0088367E" w:rsidRDefault="0088367E"/>
    <w:p w14:paraId="424604E6" w14:textId="77777777" w:rsidR="0088367E" w:rsidRDefault="0088367E"/>
    <w:p w14:paraId="344E673F" w14:textId="77777777" w:rsidR="0088367E" w:rsidRDefault="0088367E"/>
    <w:p w14:paraId="0E9AE974" w14:textId="77777777" w:rsidR="0088367E" w:rsidRDefault="0088367E"/>
    <w:p w14:paraId="17046606" w14:textId="77777777" w:rsidR="0088367E" w:rsidRDefault="0088367E"/>
    <w:p w14:paraId="61CD8FD6" w14:textId="77777777" w:rsidR="0088367E" w:rsidRDefault="0088367E"/>
    <w:p w14:paraId="66346A6F" w14:textId="77777777" w:rsidR="0088367E" w:rsidRDefault="0088367E"/>
    <w:p w14:paraId="5E2CD0D3" w14:textId="77777777" w:rsidR="0088367E" w:rsidRDefault="0088367E"/>
    <w:p w14:paraId="4A8BDECF" w14:textId="77777777" w:rsidR="0088367E" w:rsidRDefault="0088367E"/>
    <w:p w14:paraId="688DB0C9" w14:textId="77777777" w:rsidR="0088367E" w:rsidRDefault="0088367E"/>
    <w:p w14:paraId="62AB4DD3" w14:textId="77777777" w:rsidR="0088367E" w:rsidRDefault="0088367E"/>
    <w:p w14:paraId="7B74D225" w14:textId="77777777" w:rsidR="0088367E" w:rsidRDefault="0088367E"/>
    <w:p w14:paraId="0A950BBB" w14:textId="77777777" w:rsidR="0088367E" w:rsidRDefault="0088367E"/>
    <w:p w14:paraId="113A890D" w14:textId="77777777" w:rsidR="0088367E" w:rsidRDefault="0088367E"/>
    <w:p w14:paraId="15050896" w14:textId="77777777" w:rsidR="0088367E" w:rsidRDefault="0088367E"/>
    <w:p w14:paraId="5F18418D" w14:textId="77777777" w:rsidR="0088367E" w:rsidRDefault="0088367E"/>
    <w:p w14:paraId="127DB1D1" w14:textId="77777777" w:rsidR="0088367E" w:rsidRDefault="0088367E"/>
    <w:p w14:paraId="61C21043" w14:textId="77777777" w:rsidR="0088367E" w:rsidRDefault="0088367E"/>
    <w:p w14:paraId="5114873E" w14:textId="77777777" w:rsidR="0088367E" w:rsidRDefault="0088367E"/>
    <w:p w14:paraId="45D0CE40" w14:textId="77777777" w:rsidR="0088367E" w:rsidRDefault="0088367E"/>
    <w:p w14:paraId="710DDA26" w14:textId="77777777" w:rsidR="0088367E" w:rsidRDefault="0088367E"/>
    <w:p w14:paraId="56A3A5AF" w14:textId="77777777" w:rsidR="0088367E" w:rsidRDefault="0088367E"/>
    <w:p w14:paraId="3B81993C" w14:textId="77777777" w:rsidR="0088367E" w:rsidRDefault="0088367E"/>
    <w:p w14:paraId="3DABDB46" w14:textId="77777777" w:rsidR="0088367E" w:rsidRDefault="0088367E"/>
    <w:p w14:paraId="1CE5A20C" w14:textId="77777777" w:rsidR="0088367E" w:rsidRDefault="0088367E"/>
    <w:p w14:paraId="31CBC364" w14:textId="77777777" w:rsidR="0088367E" w:rsidRDefault="0088367E"/>
    <w:p w14:paraId="1A969FEB" w14:textId="77777777" w:rsidR="0088367E" w:rsidRDefault="0088367E"/>
    <w:p w14:paraId="4CF72F81" w14:textId="77777777" w:rsidR="0088367E" w:rsidRDefault="0088367E"/>
    <w:p w14:paraId="396228D7" w14:textId="77777777" w:rsidR="0088367E" w:rsidRDefault="0088367E"/>
    <w:p w14:paraId="069342E7" w14:textId="77777777" w:rsidR="0088367E" w:rsidRDefault="0088367E"/>
    <w:p w14:paraId="21B96735" w14:textId="77777777" w:rsidR="0088367E" w:rsidRDefault="0088367E"/>
    <w:p w14:paraId="3BBC0FA2" w14:textId="77777777" w:rsidR="0088367E" w:rsidRDefault="0088367E"/>
    <w:p w14:paraId="69247EB6" w14:textId="77777777" w:rsidR="0088367E" w:rsidRDefault="0088367E"/>
    <w:p w14:paraId="727E0676" w14:textId="77777777" w:rsidR="0088367E" w:rsidRDefault="0088367E"/>
    <w:p w14:paraId="696531C1" w14:textId="77777777" w:rsidR="0088367E" w:rsidRDefault="0088367E"/>
    <w:p w14:paraId="33E5ADAA" w14:textId="77777777" w:rsidR="0088367E" w:rsidRDefault="0088367E"/>
    <w:p w14:paraId="08BAFA6D" w14:textId="77777777" w:rsidR="0088367E" w:rsidRDefault="0088367E"/>
    <w:p w14:paraId="2E9D21B9" w14:textId="77777777" w:rsidR="0088367E" w:rsidRDefault="0088367E"/>
    <w:p w14:paraId="36F29E33" w14:textId="77777777" w:rsidR="0088367E" w:rsidRDefault="0088367E"/>
    <w:p w14:paraId="1E09427E" w14:textId="77777777" w:rsidR="0088367E" w:rsidRDefault="0088367E"/>
    <w:p w14:paraId="4F4A74CF" w14:textId="77777777" w:rsidR="0088367E" w:rsidRDefault="0088367E"/>
    <w:p w14:paraId="42A74301" w14:textId="77777777" w:rsidR="0088367E" w:rsidRDefault="0088367E"/>
    <w:p w14:paraId="2936D2FB" w14:textId="77777777" w:rsidR="0088367E" w:rsidRDefault="0088367E"/>
    <w:p w14:paraId="7BC324A0" w14:textId="77777777" w:rsidR="0088367E" w:rsidRDefault="0088367E"/>
    <w:p w14:paraId="0EF9780F" w14:textId="77777777" w:rsidR="0088367E" w:rsidRDefault="0088367E"/>
    <w:p w14:paraId="1F1596DE" w14:textId="77777777" w:rsidR="0088367E" w:rsidRDefault="0088367E"/>
    <w:p w14:paraId="10A14BA7" w14:textId="77777777" w:rsidR="0088367E" w:rsidRDefault="0088367E"/>
    <w:p w14:paraId="295772C3" w14:textId="77777777" w:rsidR="0088367E" w:rsidRDefault="0088367E"/>
    <w:p w14:paraId="4833704F" w14:textId="77777777" w:rsidR="0088367E" w:rsidRDefault="0088367E"/>
    <w:p w14:paraId="57D379BA" w14:textId="77777777" w:rsidR="0088367E" w:rsidRDefault="0088367E"/>
    <w:p w14:paraId="606687B2" w14:textId="77777777" w:rsidR="0088367E" w:rsidRDefault="0088367E"/>
    <w:p w14:paraId="72C14591" w14:textId="77777777" w:rsidR="0088367E" w:rsidRDefault="0088367E"/>
    <w:sectPr w:rsidR="0088367E" w:rsidSect="0088367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AA463C"/>
    <w:multiLevelType w:val="multilevel"/>
    <w:tmpl w:val="58C0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78917887">
    <w:abstractNumId w:val="20"/>
  </w:num>
  <w:num w:numId="2" w16cid:durableId="867260705">
    <w:abstractNumId w:val="12"/>
  </w:num>
  <w:num w:numId="3" w16cid:durableId="284429403">
    <w:abstractNumId w:val="10"/>
  </w:num>
  <w:num w:numId="4" w16cid:durableId="491408625">
    <w:abstractNumId w:val="22"/>
  </w:num>
  <w:num w:numId="5" w16cid:durableId="2134202191">
    <w:abstractNumId w:val="13"/>
  </w:num>
  <w:num w:numId="6" w16cid:durableId="268902023">
    <w:abstractNumId w:val="16"/>
  </w:num>
  <w:num w:numId="7" w16cid:durableId="54084146">
    <w:abstractNumId w:val="19"/>
  </w:num>
  <w:num w:numId="8" w16cid:durableId="1028872334">
    <w:abstractNumId w:val="9"/>
  </w:num>
  <w:num w:numId="9" w16cid:durableId="286855623">
    <w:abstractNumId w:val="7"/>
  </w:num>
  <w:num w:numId="10" w16cid:durableId="606737651">
    <w:abstractNumId w:val="6"/>
  </w:num>
  <w:num w:numId="11" w16cid:durableId="64226012">
    <w:abstractNumId w:val="5"/>
  </w:num>
  <w:num w:numId="12" w16cid:durableId="1370882927">
    <w:abstractNumId w:val="4"/>
  </w:num>
  <w:num w:numId="13" w16cid:durableId="496312124">
    <w:abstractNumId w:val="8"/>
  </w:num>
  <w:num w:numId="14" w16cid:durableId="197623017">
    <w:abstractNumId w:val="3"/>
  </w:num>
  <w:num w:numId="15" w16cid:durableId="2062828960">
    <w:abstractNumId w:val="2"/>
  </w:num>
  <w:num w:numId="16" w16cid:durableId="594292299">
    <w:abstractNumId w:val="1"/>
  </w:num>
  <w:num w:numId="17" w16cid:durableId="130221305">
    <w:abstractNumId w:val="0"/>
  </w:num>
  <w:num w:numId="18" w16cid:durableId="889994746">
    <w:abstractNumId w:val="14"/>
  </w:num>
  <w:num w:numId="19" w16cid:durableId="2085833242">
    <w:abstractNumId w:val="15"/>
  </w:num>
  <w:num w:numId="20" w16cid:durableId="201282732">
    <w:abstractNumId w:val="21"/>
  </w:num>
  <w:num w:numId="21" w16cid:durableId="610820331">
    <w:abstractNumId w:val="18"/>
  </w:num>
  <w:num w:numId="22" w16cid:durableId="2101756942">
    <w:abstractNumId w:val="11"/>
  </w:num>
  <w:num w:numId="23" w16cid:durableId="1935822253">
    <w:abstractNumId w:val="23"/>
  </w:num>
  <w:num w:numId="24" w16cid:durableId="118022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76"/>
    <w:rsid w:val="000F21E3"/>
    <w:rsid w:val="00195C65"/>
    <w:rsid w:val="002D5BE1"/>
    <w:rsid w:val="00317189"/>
    <w:rsid w:val="003D7776"/>
    <w:rsid w:val="00645252"/>
    <w:rsid w:val="006D3D74"/>
    <w:rsid w:val="0083569A"/>
    <w:rsid w:val="0088367E"/>
    <w:rsid w:val="00A743A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B5FE"/>
  <w15:chartTrackingRefBased/>
  <w15:docId w15:val="{4BE5B9C3-E72C-47AA-A174-E0C4FEA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218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3</cp:revision>
  <dcterms:created xsi:type="dcterms:W3CDTF">2023-10-16T21:48:00Z</dcterms:created>
  <dcterms:modified xsi:type="dcterms:W3CDTF">2023-10-18T02:06:00Z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