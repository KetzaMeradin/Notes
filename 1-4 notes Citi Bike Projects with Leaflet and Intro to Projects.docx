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533F" w14:textId="04E21E45" w:rsidR="00A9204E" w:rsidRPr="003805A4" w:rsidRDefault="003805A4" w:rsidP="003805A4">
      <w:pPr>
        <w:jc w:val="center"/>
        <w:rPr>
          <w:color w:val="7030A0"/>
          <w:sz w:val="52"/>
          <w:szCs w:val="52"/>
        </w:rPr>
      </w:pPr>
      <w:r>
        <w:rPr>
          <w:color w:val="7030A0"/>
          <w:sz w:val="52"/>
          <w:szCs w:val="52"/>
        </w:rPr>
        <w:t>1-4 notes</w:t>
      </w:r>
    </w:p>
    <w:p w14:paraId="35E64FA9" w14:textId="46188DC0" w:rsidR="003805A4" w:rsidRDefault="003805A4" w:rsidP="003805A4">
      <w:pPr>
        <w:jc w:val="center"/>
      </w:pPr>
      <w:r>
        <w:t>Citi Bike Project with Leaflet and Intro to Projects</w:t>
      </w:r>
    </w:p>
    <w:p w14:paraId="6D591483" w14:textId="359809C3" w:rsidR="003805A4" w:rsidRDefault="003805A4">
      <w:r>
        <w:t>Goals:</w:t>
      </w:r>
    </w:p>
    <w:p w14:paraId="7C25E957" w14:textId="77777777" w:rsidR="003805A4" w:rsidRPr="003805A4" w:rsidRDefault="003805A4" w:rsidP="003805A4">
      <w:pPr>
        <w:numPr>
          <w:ilvl w:val="0"/>
          <w:numId w:val="24"/>
        </w:numPr>
      </w:pPr>
      <w:r w:rsidRPr="003805A4">
        <w:t>Complete an in-class group project using Leaflet.js.</w:t>
      </w:r>
    </w:p>
    <w:p w14:paraId="557597A7" w14:textId="77777777" w:rsidR="003805A4" w:rsidRPr="003805A4" w:rsidRDefault="003805A4" w:rsidP="003805A4">
      <w:pPr>
        <w:numPr>
          <w:ilvl w:val="0"/>
          <w:numId w:val="24"/>
        </w:numPr>
      </w:pPr>
      <w:r w:rsidRPr="003805A4">
        <w:t>Deploy data visualizations to GitHub Pages.</w:t>
      </w:r>
    </w:p>
    <w:p w14:paraId="1B47D4FC" w14:textId="77777777" w:rsidR="003805A4" w:rsidRPr="003805A4" w:rsidRDefault="003805A4" w:rsidP="003805A4">
      <w:pPr>
        <w:numPr>
          <w:ilvl w:val="0"/>
          <w:numId w:val="24"/>
        </w:numPr>
      </w:pPr>
      <w:r w:rsidRPr="003805A4">
        <w:t>Draft a project proposal in a team setting.</w:t>
      </w:r>
    </w:p>
    <w:p w14:paraId="53E64503" w14:textId="77777777" w:rsidR="003805A4" w:rsidRDefault="003805A4" w:rsidP="003805A4">
      <w:pPr>
        <w:pBdr>
          <w:top w:val="single" w:sz="4" w:space="1" w:color="auto"/>
        </w:pBdr>
      </w:pPr>
    </w:p>
    <w:p w14:paraId="475A3EFB" w14:textId="77777777" w:rsidR="003805A4" w:rsidRDefault="003805A4"/>
    <w:p w14:paraId="63656D10" w14:textId="77777777" w:rsidR="003805A4" w:rsidRDefault="003805A4"/>
    <w:p w14:paraId="7555AB9C" w14:textId="77777777" w:rsidR="003805A4" w:rsidRDefault="003805A4"/>
    <w:p w14:paraId="4F2AE886" w14:textId="77777777" w:rsidR="003805A4" w:rsidRDefault="003805A4"/>
    <w:p w14:paraId="45EDAECD" w14:textId="77777777" w:rsidR="003805A4" w:rsidRDefault="003805A4"/>
    <w:p w14:paraId="246779D7" w14:textId="77777777" w:rsidR="003805A4" w:rsidRDefault="003805A4"/>
    <w:p w14:paraId="692B204B" w14:textId="77777777" w:rsidR="003805A4" w:rsidRDefault="003805A4"/>
    <w:p w14:paraId="5484E150" w14:textId="77777777" w:rsidR="003805A4" w:rsidRDefault="003805A4"/>
    <w:p w14:paraId="787C15D0" w14:textId="77777777" w:rsidR="003805A4" w:rsidRDefault="003805A4"/>
    <w:p w14:paraId="64BF7867" w14:textId="77777777" w:rsidR="003805A4" w:rsidRDefault="003805A4"/>
    <w:p w14:paraId="26A48131" w14:textId="77777777" w:rsidR="003805A4" w:rsidRDefault="003805A4"/>
    <w:p w14:paraId="77337D42" w14:textId="77777777" w:rsidR="003805A4" w:rsidRDefault="003805A4"/>
    <w:p w14:paraId="37543FA0" w14:textId="77777777" w:rsidR="003805A4" w:rsidRDefault="003805A4"/>
    <w:sectPr w:rsidR="003805A4" w:rsidSect="003805A4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2B41B97"/>
    <w:multiLevelType w:val="multilevel"/>
    <w:tmpl w:val="330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15995586">
    <w:abstractNumId w:val="20"/>
  </w:num>
  <w:num w:numId="2" w16cid:durableId="1575159209">
    <w:abstractNumId w:val="12"/>
  </w:num>
  <w:num w:numId="3" w16cid:durableId="771702310">
    <w:abstractNumId w:val="10"/>
  </w:num>
  <w:num w:numId="4" w16cid:durableId="234825359">
    <w:abstractNumId w:val="22"/>
  </w:num>
  <w:num w:numId="5" w16cid:durableId="895512259">
    <w:abstractNumId w:val="13"/>
  </w:num>
  <w:num w:numId="6" w16cid:durableId="230694794">
    <w:abstractNumId w:val="17"/>
  </w:num>
  <w:num w:numId="7" w16cid:durableId="631256782">
    <w:abstractNumId w:val="19"/>
  </w:num>
  <w:num w:numId="8" w16cid:durableId="742068112">
    <w:abstractNumId w:val="9"/>
  </w:num>
  <w:num w:numId="9" w16cid:durableId="852259366">
    <w:abstractNumId w:val="7"/>
  </w:num>
  <w:num w:numId="10" w16cid:durableId="1770393458">
    <w:abstractNumId w:val="6"/>
  </w:num>
  <w:num w:numId="11" w16cid:durableId="1475758527">
    <w:abstractNumId w:val="5"/>
  </w:num>
  <w:num w:numId="12" w16cid:durableId="922296516">
    <w:abstractNumId w:val="4"/>
  </w:num>
  <w:num w:numId="13" w16cid:durableId="395055350">
    <w:abstractNumId w:val="8"/>
  </w:num>
  <w:num w:numId="14" w16cid:durableId="311643777">
    <w:abstractNumId w:val="3"/>
  </w:num>
  <w:num w:numId="15" w16cid:durableId="1462962621">
    <w:abstractNumId w:val="2"/>
  </w:num>
  <w:num w:numId="16" w16cid:durableId="1072046097">
    <w:abstractNumId w:val="1"/>
  </w:num>
  <w:num w:numId="17" w16cid:durableId="2112159840">
    <w:abstractNumId w:val="0"/>
  </w:num>
  <w:num w:numId="18" w16cid:durableId="701132541">
    <w:abstractNumId w:val="15"/>
  </w:num>
  <w:num w:numId="19" w16cid:durableId="55397199">
    <w:abstractNumId w:val="16"/>
  </w:num>
  <w:num w:numId="20" w16cid:durableId="352650835">
    <w:abstractNumId w:val="21"/>
  </w:num>
  <w:num w:numId="21" w16cid:durableId="1610502541">
    <w:abstractNumId w:val="18"/>
  </w:num>
  <w:num w:numId="22" w16cid:durableId="1511019293">
    <w:abstractNumId w:val="11"/>
  </w:num>
  <w:num w:numId="23" w16cid:durableId="1371954971">
    <w:abstractNumId w:val="23"/>
  </w:num>
  <w:num w:numId="24" w16cid:durableId="3809050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A4"/>
    <w:rsid w:val="003805A4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3038D"/>
  <w15:chartTrackingRefBased/>
  <w15:docId w15:val="{84393AC7-3AC8-41A3-A922-4501A06C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rystyne\AppData\Local\Microsoft\Office\16.0\DTS\en-US%7b32F98188-7946-4DB0-85D2-FAEDA137E31B%7d\%7b24850AF5-B284-4A8E-86DF-1BBABD2BCFD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{24850AF5-B284-4A8E-86DF-1BBABD2BCFD9}tf02786999_win32.dotx</Template>
  <TotalTime>2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Khrystyne</dc:creator>
  <cp:keywords/>
  <dc:description/>
  <cp:lastModifiedBy>Khrystyne Clifton</cp:lastModifiedBy>
  <cp:revision>1</cp:revision>
  <dcterms:created xsi:type="dcterms:W3CDTF">2024-01-04T23:29:00Z</dcterms:created>
  <dcterms:modified xsi:type="dcterms:W3CDTF">2024-01-04T23:31:00Z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