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8678" w14:textId="475E14FF" w:rsidR="00683E15" w:rsidRPr="004F3102" w:rsidRDefault="00683E15" w:rsidP="00683E15">
      <w:pPr>
        <w:jc w:val="center"/>
        <w:rPr>
          <w:b/>
          <w:bCs/>
          <w:color w:val="7030A0"/>
          <w:sz w:val="52"/>
          <w:szCs w:val="52"/>
          <w:u w:val="single"/>
        </w:rPr>
      </w:pPr>
      <w:r>
        <w:rPr>
          <w:b/>
          <w:bCs/>
          <w:color w:val="7030A0"/>
          <w:sz w:val="52"/>
          <w:szCs w:val="52"/>
          <w:u w:val="single"/>
        </w:rPr>
        <w:t>9-18-23 notes</w:t>
      </w:r>
    </w:p>
    <w:p w14:paraId="5DC8A7B5" w14:textId="6AEF3E1E" w:rsidR="00A9204E" w:rsidRDefault="00683E15" w:rsidP="00683E15">
      <w:pPr>
        <w:jc w:val="center"/>
        <w:rPr>
          <w:u w:val="single"/>
        </w:rPr>
      </w:pPr>
      <w:r>
        <w:rPr>
          <w:u w:val="single"/>
        </w:rPr>
        <w:t>Fundamentals of Programming with VBA</w:t>
      </w:r>
    </w:p>
    <w:p w14:paraId="1CF2395C" w14:textId="32C5F576" w:rsidR="00683E15" w:rsidRDefault="000A6C7F" w:rsidP="00683E15">
      <w:r>
        <w:t>Tools of programming:</w:t>
      </w:r>
    </w:p>
    <w:p w14:paraId="48765C30" w14:textId="1E7F2F30" w:rsidR="000A6C7F" w:rsidRDefault="000A6C7F" w:rsidP="000A6C7F">
      <w:pPr>
        <w:pStyle w:val="ListParagraph"/>
        <w:numPr>
          <w:ilvl w:val="0"/>
          <w:numId w:val="24"/>
        </w:numPr>
      </w:pPr>
      <w:r>
        <w:t>Conditionals (If/Then)</w:t>
      </w:r>
    </w:p>
    <w:p w14:paraId="7AEA5723" w14:textId="04617F0E" w:rsidR="000A6C7F" w:rsidRDefault="000A6C7F" w:rsidP="000A6C7F">
      <w:pPr>
        <w:pStyle w:val="ListParagraph"/>
        <w:numPr>
          <w:ilvl w:val="0"/>
          <w:numId w:val="24"/>
        </w:numPr>
      </w:pPr>
      <w:r>
        <w:t>Iterations (Repeats</w:t>
      </w:r>
      <w:r w:rsidR="00EC170D">
        <w:t>/loops</w:t>
      </w:r>
      <w:r>
        <w:t>)</w:t>
      </w:r>
    </w:p>
    <w:p w14:paraId="7985A745" w14:textId="1B18EA8E" w:rsidR="000A6C7F" w:rsidRDefault="000A6C7F" w:rsidP="000A6C7F">
      <w:pPr>
        <w:pStyle w:val="ListParagraph"/>
        <w:numPr>
          <w:ilvl w:val="0"/>
          <w:numId w:val="24"/>
        </w:numPr>
      </w:pPr>
      <w:r>
        <w:t>Functions</w:t>
      </w:r>
      <w:r w:rsidR="006D0FCD">
        <w:t xml:space="preserve"> (Actions)</w:t>
      </w:r>
    </w:p>
    <w:p w14:paraId="2B86A0CC" w14:textId="1F15746D" w:rsidR="000A6C7F" w:rsidRDefault="000A6C7F" w:rsidP="000A6C7F">
      <w:pPr>
        <w:pStyle w:val="ListParagraph"/>
        <w:numPr>
          <w:ilvl w:val="0"/>
          <w:numId w:val="24"/>
        </w:numPr>
      </w:pPr>
      <w:r>
        <w:t>Variables/Arrays</w:t>
      </w:r>
      <w:r w:rsidR="006D0FCD">
        <w:t xml:space="preserve"> (Data that is being manipulated)</w:t>
      </w:r>
    </w:p>
    <w:p w14:paraId="6C424C7D" w14:textId="7FFB29B7" w:rsidR="006D0FCD" w:rsidRDefault="006D0FCD" w:rsidP="006D0FCD">
      <w:pPr>
        <w:pStyle w:val="ListParagraph"/>
        <w:numPr>
          <w:ilvl w:val="1"/>
          <w:numId w:val="24"/>
        </w:numPr>
      </w:pPr>
      <w:r>
        <w:t>Variables are a single value that is stored</w:t>
      </w:r>
    </w:p>
    <w:p w14:paraId="638FE674" w14:textId="624F7825" w:rsidR="006D0FCD" w:rsidRDefault="006D0FCD" w:rsidP="006D0FCD">
      <w:pPr>
        <w:pStyle w:val="ListParagraph"/>
        <w:numPr>
          <w:ilvl w:val="1"/>
          <w:numId w:val="24"/>
        </w:numPr>
      </w:pPr>
      <w:r>
        <w:t xml:space="preserve">Arrays hold multiple values </w:t>
      </w:r>
    </w:p>
    <w:p w14:paraId="65F0045A" w14:textId="31DAFB91" w:rsidR="00EC170D" w:rsidRDefault="00EC170D" w:rsidP="006D0FCD">
      <w:pPr>
        <w:pStyle w:val="ListParagraph"/>
        <w:numPr>
          <w:ilvl w:val="1"/>
          <w:numId w:val="24"/>
        </w:numPr>
      </w:pPr>
      <w:r w:rsidRPr="00EC170D">
        <w:rPr>
          <w:noProof/>
        </w:rPr>
        <w:drawing>
          <wp:inline distT="0" distB="0" distL="0" distR="0" wp14:anchorId="38F1B953" wp14:editId="13C150CB">
            <wp:extent cx="2735572" cy="952774"/>
            <wp:effectExtent l="0" t="0" r="8255" b="0"/>
            <wp:docPr id="3366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9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495" cy="9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6EDF" w14:textId="20D0F5D7" w:rsidR="0024190B" w:rsidRPr="00EE3C7C" w:rsidRDefault="0024190B" w:rsidP="00683E15">
      <w:pPr>
        <w:rPr>
          <w:sz w:val="36"/>
          <w:szCs w:val="36"/>
        </w:rPr>
      </w:pPr>
      <w:r w:rsidRPr="00EE3C7C">
        <w:rPr>
          <w:sz w:val="36"/>
          <w:szCs w:val="36"/>
        </w:rPr>
        <w:t>VBA:</w:t>
      </w:r>
    </w:p>
    <w:p w14:paraId="7DE82C84" w14:textId="2D3AAE3C" w:rsidR="0024190B" w:rsidRDefault="0024190B" w:rsidP="00683E15">
      <w:r>
        <w:t>Dim is short for Dimension</w:t>
      </w:r>
    </w:p>
    <w:p w14:paraId="535F67BD" w14:textId="4D6835A9" w:rsidR="0024190B" w:rsidRDefault="0024190B" w:rsidP="00683E15">
      <w:r>
        <w:t>Variable declaration is telling the computer what kind of data can be stored (like a data input mask)</w:t>
      </w:r>
    </w:p>
    <w:p w14:paraId="3B088AB3" w14:textId="326A6C79" w:rsidR="0024190B" w:rsidRDefault="0024190B" w:rsidP="0024190B">
      <w:pPr>
        <w:pStyle w:val="ListParagraph"/>
        <w:numPr>
          <w:ilvl w:val="0"/>
          <w:numId w:val="25"/>
        </w:numPr>
      </w:pPr>
      <w:r>
        <w:t>Int is integer, double is digit with 2 spaces after the decimal point</w:t>
      </w:r>
    </w:p>
    <w:p w14:paraId="5155C9F3" w14:textId="77777777" w:rsidR="0024190B" w:rsidRDefault="0024190B" w:rsidP="00683E15"/>
    <w:p w14:paraId="0FBB7493" w14:textId="4A7C9134" w:rsidR="006D0FCD" w:rsidRDefault="0024190B" w:rsidP="00683E15">
      <w:r>
        <w:t>Variable assignment can store a fixed value (Numerical or text), or a changing value (</w:t>
      </w:r>
      <w:proofErr w:type="spellStart"/>
      <w:r>
        <w:t>ie</w:t>
      </w:r>
      <w:proofErr w:type="spellEnd"/>
      <w:r>
        <w:t>- count of iteration)</w:t>
      </w:r>
    </w:p>
    <w:p w14:paraId="38DD454A" w14:textId="77777777" w:rsidR="00EC170D" w:rsidRDefault="00EC170D" w:rsidP="00683E15"/>
    <w:p w14:paraId="710DF7BA" w14:textId="6826F04A" w:rsidR="0024190B" w:rsidRDefault="00EC170D" w:rsidP="00683E15">
      <w:r w:rsidRPr="00EC170D">
        <w:rPr>
          <w:noProof/>
        </w:rPr>
        <w:drawing>
          <wp:inline distT="0" distB="0" distL="0" distR="0" wp14:anchorId="0B142D11" wp14:editId="543AA05D">
            <wp:extent cx="5888759" cy="1258570"/>
            <wp:effectExtent l="19050" t="19050" r="17145" b="17780"/>
            <wp:docPr id="156594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47154" name=""/>
                    <pic:cNvPicPr/>
                  </pic:nvPicPr>
                  <pic:blipFill rotWithShape="1">
                    <a:blip r:embed="rId9"/>
                    <a:srcRect l="923" r="-1"/>
                    <a:stretch/>
                  </pic:blipFill>
                  <pic:spPr bwMode="auto">
                    <a:xfrm>
                      <a:off x="0" y="0"/>
                      <a:ext cx="5888759" cy="12585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43A16" w14:textId="77777777" w:rsidR="0024190B" w:rsidRDefault="0024190B" w:rsidP="00683E15"/>
    <w:p w14:paraId="711A8F83" w14:textId="712A574E" w:rsidR="0024190B" w:rsidRDefault="00EC170D" w:rsidP="00683E15">
      <w:r>
        <w:t>Syntax of a language is the grammar of the language</w:t>
      </w:r>
    </w:p>
    <w:p w14:paraId="66567891" w14:textId="217E986A" w:rsidR="0024190B" w:rsidRDefault="00EC170D" w:rsidP="00683E15">
      <w:r>
        <w:t>Object oriented programming has reusable code (helper code)</w:t>
      </w:r>
    </w:p>
    <w:p w14:paraId="6063AAC8" w14:textId="2CFFABB5" w:rsidR="00EC170D" w:rsidRDefault="00EC170D" w:rsidP="00EC170D">
      <w:pPr>
        <w:pStyle w:val="ListParagraph"/>
        <w:numPr>
          <w:ilvl w:val="0"/>
          <w:numId w:val="25"/>
        </w:numPr>
      </w:pPr>
      <w:r>
        <w:t>Back in the day there was just linear programming</w:t>
      </w:r>
    </w:p>
    <w:p w14:paraId="1208B77D" w14:textId="4AE6FA8B" w:rsidR="00EC170D" w:rsidRDefault="00EC170D" w:rsidP="00EC170D">
      <w:pPr>
        <w:pStyle w:val="ListParagraph"/>
        <w:numPr>
          <w:ilvl w:val="0"/>
          <w:numId w:val="25"/>
        </w:numPr>
      </w:pPr>
      <w:r>
        <w:t>And then came along functional programming too</w:t>
      </w:r>
    </w:p>
    <w:p w14:paraId="508C66A2" w14:textId="5E962E29" w:rsidR="00EC170D" w:rsidRDefault="00EC170D" w:rsidP="00683E15">
      <w:r>
        <w:t>Sub stands for Subroutine</w:t>
      </w:r>
    </w:p>
    <w:p w14:paraId="440F5B2D" w14:textId="77777777" w:rsidR="00683E15" w:rsidRDefault="00683E15" w:rsidP="00683E15"/>
    <w:p w14:paraId="38FF5DD5" w14:textId="62700C4E" w:rsidR="00EC170D" w:rsidRDefault="00540826" w:rsidP="00683E15">
      <w:r>
        <w:t xml:space="preserve"> Hello World!</w:t>
      </w:r>
    </w:p>
    <w:p w14:paraId="57D9BC1A" w14:textId="3CCC7E14" w:rsidR="00540826" w:rsidRDefault="00540826" w:rsidP="00683E15">
      <w:r w:rsidRPr="00540826">
        <w:rPr>
          <w:noProof/>
        </w:rPr>
        <w:drawing>
          <wp:inline distT="0" distB="0" distL="0" distR="0" wp14:anchorId="083F804D" wp14:editId="127D9F04">
            <wp:extent cx="1431059" cy="841289"/>
            <wp:effectExtent l="19050" t="19050" r="17145" b="16510"/>
            <wp:docPr id="115261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11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9399" cy="8461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2318E" w14:textId="77777777" w:rsidR="00FF6EB4" w:rsidRDefault="00FF6EB4" w:rsidP="00683E15"/>
    <w:p w14:paraId="5D40E504" w14:textId="77777777" w:rsidR="008B2AF0" w:rsidRDefault="008B2AF0" w:rsidP="00683E15">
      <w:pPr>
        <w:rPr>
          <w:u w:val="single"/>
        </w:rPr>
      </w:pPr>
    </w:p>
    <w:p w14:paraId="6C4D29E9" w14:textId="193D3C59" w:rsidR="00540826" w:rsidRPr="00FF6EB4" w:rsidRDefault="00DA7624" w:rsidP="00683E15">
      <w:pPr>
        <w:rPr>
          <w:u w:val="single"/>
        </w:rPr>
      </w:pPr>
      <w:r w:rsidRPr="00FF6EB4">
        <w:rPr>
          <w:u w:val="single"/>
        </w:rPr>
        <w:lastRenderedPageBreak/>
        <w:t>Making a new macro in a sheet:</w:t>
      </w:r>
    </w:p>
    <w:p w14:paraId="273AB364" w14:textId="5453727C" w:rsidR="00DA7624" w:rsidRDefault="00DA7624" w:rsidP="00683E15">
      <w:r>
        <w:t>Developer tab in ribbon, Visual Basic button on Left, Double-click the project you want to add script to, it’ll open up a box within the window</w:t>
      </w:r>
      <w:r w:rsidR="00EB4BC3">
        <w:t xml:space="preserve"> where you can type or copy/paste the VB code you want to add.</w:t>
      </w:r>
    </w:p>
    <w:p w14:paraId="2D2BE09A" w14:textId="77777777" w:rsidR="00540826" w:rsidRDefault="00540826" w:rsidP="00683E15"/>
    <w:p w14:paraId="442578A3" w14:textId="77777777" w:rsidR="00540826" w:rsidRDefault="00540826" w:rsidP="00683E15"/>
    <w:p w14:paraId="330D0EEC" w14:textId="3BDE1822" w:rsidR="00540826" w:rsidRDefault="00841123" w:rsidP="00683E15">
      <w:r w:rsidRPr="00EE3C7C">
        <w:rPr>
          <w:sz w:val="36"/>
          <w:szCs w:val="36"/>
        </w:rPr>
        <w:t xml:space="preserve">Cells and Ranges: </w:t>
      </w:r>
      <w:r w:rsidRPr="00841123">
        <w:rPr>
          <w:noProof/>
        </w:rPr>
        <w:drawing>
          <wp:inline distT="0" distB="0" distL="0" distR="0" wp14:anchorId="5250A0AD" wp14:editId="7583DF94">
            <wp:extent cx="5249008" cy="3591426"/>
            <wp:effectExtent l="19050" t="19050" r="27940" b="28575"/>
            <wp:docPr id="124281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11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914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794EB" w14:textId="189ABE67" w:rsidR="00540826" w:rsidRDefault="00841123" w:rsidP="00683E15">
      <w:r>
        <w:t>You can also define a range (Select cells and name in upper left corner of cell A1) and use it instead of F5:F7</w:t>
      </w:r>
    </w:p>
    <w:p w14:paraId="216DB303" w14:textId="77777777" w:rsidR="00540826" w:rsidRDefault="00540826" w:rsidP="00683E15"/>
    <w:p w14:paraId="2F95FA27" w14:textId="77777777" w:rsidR="00540826" w:rsidRDefault="00540826" w:rsidP="00683E15"/>
    <w:p w14:paraId="2333EDAD" w14:textId="77777777" w:rsidR="008B2AF0" w:rsidRDefault="008B2AF0" w:rsidP="008B2AF0">
      <w:pPr>
        <w:rPr>
          <w:b/>
          <w:bCs/>
          <w:sz w:val="52"/>
          <w:szCs w:val="52"/>
        </w:rPr>
      </w:pPr>
      <w:r w:rsidRPr="008B2AF0">
        <w:rPr>
          <w:b/>
          <w:bCs/>
          <w:sz w:val="52"/>
          <w:szCs w:val="52"/>
        </w:rPr>
        <w:t>Know the logic.</w:t>
      </w:r>
    </w:p>
    <w:p w14:paraId="1D9EBD9F" w14:textId="5A9BB9CE" w:rsidR="008B2AF0" w:rsidRPr="008B2AF0" w:rsidRDefault="008B2AF0" w:rsidP="008B2AF0">
      <w:pPr>
        <w:rPr>
          <w:b/>
          <w:bCs/>
          <w:sz w:val="52"/>
          <w:szCs w:val="52"/>
        </w:rPr>
      </w:pPr>
      <w:r w:rsidRPr="008B2AF0">
        <w:rPr>
          <w:b/>
          <w:bCs/>
          <w:sz w:val="52"/>
          <w:szCs w:val="52"/>
        </w:rPr>
        <w:t>Syntax changes language to language. Logic and Steps don’t really change.</w:t>
      </w:r>
    </w:p>
    <w:p w14:paraId="54380B28" w14:textId="77777777" w:rsidR="00540826" w:rsidRDefault="00540826" w:rsidP="00683E15"/>
    <w:p w14:paraId="07CFA325" w14:textId="77777777" w:rsidR="00577C0D" w:rsidRDefault="00577C0D" w:rsidP="00683E15"/>
    <w:p w14:paraId="2F573612" w14:textId="77777777" w:rsidR="00577C0D" w:rsidRDefault="00577C0D" w:rsidP="00683E15"/>
    <w:p w14:paraId="16C0FE56" w14:textId="77777777" w:rsidR="00577C0D" w:rsidRDefault="00577C0D" w:rsidP="00683E15"/>
    <w:p w14:paraId="1BBF6544" w14:textId="77777777" w:rsidR="00577C0D" w:rsidRDefault="00577C0D" w:rsidP="00683E15"/>
    <w:p w14:paraId="4DC58CD6" w14:textId="77777777" w:rsidR="00577C0D" w:rsidRDefault="00577C0D" w:rsidP="00683E15"/>
    <w:p w14:paraId="7FC52835" w14:textId="77777777" w:rsidR="00577C0D" w:rsidRDefault="00577C0D" w:rsidP="00683E15"/>
    <w:p w14:paraId="428FD4CF" w14:textId="77777777" w:rsidR="00577C0D" w:rsidRDefault="00577C0D" w:rsidP="00683E15"/>
    <w:p w14:paraId="1CF6D7E2" w14:textId="77777777" w:rsidR="00577C0D" w:rsidRDefault="00577C0D" w:rsidP="00683E15"/>
    <w:p w14:paraId="71FAEAFE" w14:textId="1F7AF55B" w:rsidR="00540826" w:rsidRDefault="00EE3C7C" w:rsidP="00683E15">
      <w:r w:rsidRPr="00EE3C7C">
        <w:rPr>
          <w:noProof/>
        </w:rPr>
        <w:lastRenderedPageBreak/>
        <w:drawing>
          <wp:inline distT="0" distB="0" distL="0" distR="0" wp14:anchorId="4B23665F" wp14:editId="2C7715A4">
            <wp:extent cx="4348234" cy="9221257"/>
            <wp:effectExtent l="19050" t="19050" r="14605" b="18415"/>
            <wp:docPr id="143640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05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137" cy="92274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445B1" w14:textId="235F381A" w:rsidR="00540826" w:rsidRPr="007A432A" w:rsidRDefault="007A432A" w:rsidP="00683E15">
      <w:pPr>
        <w:rPr>
          <w:sz w:val="52"/>
          <w:szCs w:val="52"/>
        </w:rPr>
      </w:pPr>
      <w:r w:rsidRPr="007A432A">
        <w:rPr>
          <w:sz w:val="36"/>
          <w:szCs w:val="36"/>
        </w:rPr>
        <w:lastRenderedPageBreak/>
        <w:t>Variables:</w:t>
      </w:r>
    </w:p>
    <w:p w14:paraId="665DDD27" w14:textId="2EAA12B8" w:rsidR="00540826" w:rsidRDefault="007A432A" w:rsidP="00683E15">
      <w:r>
        <w:t>Concatenation is a word for Combination</w:t>
      </w:r>
    </w:p>
    <w:p w14:paraId="490D8BA5" w14:textId="52FB1F43" w:rsidR="00540826" w:rsidRDefault="007A432A" w:rsidP="00683E15">
      <w:r>
        <w:t>Basic string variable- Assigns the text “Gandalf” as name.</w:t>
      </w:r>
    </w:p>
    <w:p w14:paraId="070898DA" w14:textId="7C2F5762" w:rsidR="007A432A" w:rsidRDefault="007A432A" w:rsidP="007A432A">
      <w:pPr>
        <w:pStyle w:val="ListParagraph"/>
        <w:numPr>
          <w:ilvl w:val="0"/>
          <w:numId w:val="26"/>
        </w:numPr>
      </w:pPr>
      <w:r>
        <w:t>You can edit the name at the top without having to edit every reference in the code</w:t>
      </w:r>
    </w:p>
    <w:p w14:paraId="5187EA62" w14:textId="3114655A" w:rsidR="007A432A" w:rsidRDefault="007A432A" w:rsidP="00683E15">
      <w:proofErr w:type="spellStart"/>
      <w:r>
        <w:t>Fullname</w:t>
      </w:r>
      <w:proofErr w:type="spellEnd"/>
      <w:r>
        <w:t xml:space="preserve"> combines name, a comma space, and title as one unit,</w:t>
      </w:r>
    </w:p>
    <w:p w14:paraId="4E58AC76" w14:textId="6379E445" w:rsidR="007A432A" w:rsidRDefault="007A432A" w:rsidP="00683E15">
      <w:proofErr w:type="spellStart"/>
      <w:r>
        <w:t>MsgBox</w:t>
      </w:r>
      <w:proofErr w:type="spellEnd"/>
      <w:r>
        <w:t>(</w:t>
      </w:r>
      <w:proofErr w:type="spellStart"/>
      <w:r>
        <w:t>fullname</w:t>
      </w:r>
      <w:proofErr w:type="spellEnd"/>
      <w:r>
        <w:t xml:space="preserve">) displays the value of </w:t>
      </w:r>
      <w:proofErr w:type="spellStart"/>
      <w:r>
        <w:t>fullname</w:t>
      </w:r>
      <w:proofErr w:type="spellEnd"/>
    </w:p>
    <w:p w14:paraId="1C39FC3F" w14:textId="3A95DFE9" w:rsidR="007A432A" w:rsidRDefault="007A432A" w:rsidP="00683E15">
      <w:proofErr w:type="spellStart"/>
      <w:r>
        <w:t>MsgBox</w:t>
      </w:r>
      <w:proofErr w:type="spellEnd"/>
      <w:r>
        <w:t xml:space="preserve"> (“I </w:t>
      </w:r>
      <w:proofErr w:type="gramStart"/>
      <w:r>
        <w:t>am ”</w:t>
      </w:r>
      <w:proofErr w:type="gramEnd"/>
      <w:r>
        <w:t xml:space="preserve"> + str(age1)</w:t>
      </w:r>
      <w:r w:rsidR="00EF5DDF">
        <w:t xml:space="preserve"> + “ years old.”</w:t>
      </w:r>
      <w:r>
        <w:t>)</w:t>
      </w:r>
      <w:r w:rsidR="00EF5DDF">
        <w:t xml:space="preserve"> requires age1 to be converted from numerical to string, which is why the code uses casting to convert it [declaring str(age1)]</w:t>
      </w:r>
    </w:p>
    <w:p w14:paraId="381C30F1" w14:textId="77777777" w:rsidR="007A432A" w:rsidRDefault="007A432A" w:rsidP="00683E15"/>
    <w:p w14:paraId="72AD54ED" w14:textId="211F58BF" w:rsidR="007A432A" w:rsidRDefault="007A432A" w:rsidP="00683E15">
      <w:r>
        <w:t>Boolean</w:t>
      </w:r>
      <w:r w:rsidR="00EF5DDF">
        <w:t xml:space="preserve"> stores true/false</w:t>
      </w:r>
    </w:p>
    <w:p w14:paraId="5C9C2172" w14:textId="1014C677" w:rsidR="007A432A" w:rsidRDefault="00EF5DDF" w:rsidP="00683E15">
      <w:r>
        <w:t xml:space="preserve">Variable </w:t>
      </w:r>
      <w:proofErr w:type="spellStart"/>
      <w:r>
        <w:t>money_grows_on_trees</w:t>
      </w:r>
      <w:proofErr w:type="spellEnd"/>
      <w:r>
        <w:t xml:space="preserve"> </w:t>
      </w:r>
      <w:proofErr w:type="gramStart"/>
      <w:r>
        <w:t>supplies</w:t>
      </w:r>
      <w:proofErr w:type="gramEnd"/>
      <w:r>
        <w:t xml:space="preserve"> a value of false</w:t>
      </w:r>
    </w:p>
    <w:p w14:paraId="69ABA98C" w14:textId="77777777" w:rsidR="00EF5DDF" w:rsidRDefault="00EF5DDF" w:rsidP="00683E15"/>
    <w:p w14:paraId="1B9C7790" w14:textId="5156FA4F" w:rsidR="00540826" w:rsidRDefault="007A432A" w:rsidP="00683E15">
      <w:r w:rsidRPr="007A432A">
        <w:rPr>
          <w:noProof/>
        </w:rPr>
        <w:drawing>
          <wp:inline distT="0" distB="0" distL="0" distR="0" wp14:anchorId="10CD7F78" wp14:editId="7530273A">
            <wp:extent cx="2924583" cy="5172797"/>
            <wp:effectExtent l="19050" t="19050" r="28575" b="27940"/>
            <wp:docPr id="10978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0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1727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D0471" w14:textId="77777777" w:rsidR="00540826" w:rsidRDefault="00540826" w:rsidP="00683E15"/>
    <w:p w14:paraId="19E2AF81" w14:textId="77777777" w:rsidR="00540826" w:rsidRDefault="00540826" w:rsidP="00683E15"/>
    <w:p w14:paraId="75E76C9A" w14:textId="77777777" w:rsidR="00540826" w:rsidRDefault="00540826" w:rsidP="00683E15"/>
    <w:p w14:paraId="532298B9" w14:textId="77777777" w:rsidR="00540826" w:rsidRDefault="00540826" w:rsidP="00683E15"/>
    <w:p w14:paraId="39AE5E20" w14:textId="4C817342" w:rsidR="00540826" w:rsidRPr="00CB6304" w:rsidRDefault="00A201EF" w:rsidP="00683E15">
      <w:pPr>
        <w:rPr>
          <w:sz w:val="40"/>
          <w:szCs w:val="40"/>
        </w:rPr>
      </w:pPr>
      <w:r w:rsidRPr="00CB6304">
        <w:rPr>
          <w:sz w:val="40"/>
          <w:szCs w:val="40"/>
        </w:rPr>
        <w:lastRenderedPageBreak/>
        <w:t>Total calculator solutions</w:t>
      </w:r>
      <w:r w:rsidR="00D51E33" w:rsidRPr="00CB6304">
        <w:rPr>
          <w:sz w:val="40"/>
          <w:szCs w:val="40"/>
        </w:rPr>
        <w:t>:</w:t>
      </w:r>
    </w:p>
    <w:p w14:paraId="1BE2D5B6" w14:textId="497628CC" w:rsidR="00A201EF" w:rsidRDefault="00A201EF" w:rsidP="00683E15">
      <w:r w:rsidRPr="00A201EF">
        <w:rPr>
          <w:noProof/>
        </w:rPr>
        <w:drawing>
          <wp:inline distT="0" distB="0" distL="0" distR="0" wp14:anchorId="5507EF9A" wp14:editId="7E6871AE">
            <wp:extent cx="3867690" cy="2400635"/>
            <wp:effectExtent l="19050" t="19050" r="19050" b="19050"/>
            <wp:docPr id="12897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6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006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5532B" w14:textId="77777777" w:rsidR="00540826" w:rsidRDefault="00540826" w:rsidP="00683E15"/>
    <w:p w14:paraId="17FECE25" w14:textId="77777777" w:rsidR="00CB6304" w:rsidRDefault="00CB6304" w:rsidP="00683E15"/>
    <w:p w14:paraId="4DB166F7" w14:textId="77777777" w:rsidR="00CB6304" w:rsidRDefault="00CB6304" w:rsidP="00683E15"/>
    <w:p w14:paraId="754BF5B8" w14:textId="77777777" w:rsidR="00CB6304" w:rsidRDefault="00CB6304" w:rsidP="00683E15"/>
    <w:p w14:paraId="72372F50" w14:textId="77777777" w:rsidR="00CB6304" w:rsidRDefault="00CB6304" w:rsidP="00683E15"/>
    <w:p w14:paraId="18B685F5" w14:textId="3E24C29D" w:rsidR="00540826" w:rsidRPr="00CB6304" w:rsidRDefault="0093045B" w:rsidP="00683E15">
      <w:pPr>
        <w:rPr>
          <w:sz w:val="40"/>
          <w:szCs w:val="40"/>
        </w:rPr>
      </w:pPr>
      <w:r w:rsidRPr="00CB6304">
        <w:rPr>
          <w:sz w:val="40"/>
          <w:szCs w:val="40"/>
        </w:rPr>
        <w:t>Arrays:</w:t>
      </w:r>
    </w:p>
    <w:p w14:paraId="38B4FCA9" w14:textId="50635317" w:rsidR="00540826" w:rsidRDefault="0093045B" w:rsidP="00683E15">
      <w:r w:rsidRPr="0093045B">
        <w:rPr>
          <w:noProof/>
        </w:rPr>
        <w:drawing>
          <wp:inline distT="0" distB="0" distL="0" distR="0" wp14:anchorId="0D7782A2" wp14:editId="51DA48B9">
            <wp:extent cx="2955059" cy="2497451"/>
            <wp:effectExtent l="19050" t="19050" r="17145" b="17780"/>
            <wp:docPr id="110702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23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8260" cy="25086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5CC7D" w14:textId="7A01F733" w:rsidR="00540826" w:rsidRDefault="0093045B" w:rsidP="00683E15">
      <w:r>
        <w:t>(#) qualifies a title to become an array</w:t>
      </w:r>
    </w:p>
    <w:p w14:paraId="06D2BE1F" w14:textId="00F79868" w:rsidR="0093045B" w:rsidRDefault="0093045B" w:rsidP="00683E15">
      <w:r>
        <w:t>In example above, the number 5 designates the size of the array (1x5)</w:t>
      </w:r>
    </w:p>
    <w:p w14:paraId="1A614D34" w14:textId="22F157FA" w:rsidR="00540826" w:rsidRDefault="00751737" w:rsidP="00683E15">
      <w:r>
        <w:t>VBA requires a number in there to designate the size of the array. Python does not.</w:t>
      </w:r>
    </w:p>
    <w:p w14:paraId="7D5C4D59" w14:textId="4381B62D" w:rsidR="00540826" w:rsidRDefault="00540826" w:rsidP="00683E15"/>
    <w:p w14:paraId="77C21272" w14:textId="77777777" w:rsidR="00CB6304" w:rsidRDefault="00CB6304" w:rsidP="00683E15"/>
    <w:p w14:paraId="2A5E50C3" w14:textId="77777777" w:rsidR="00CB6304" w:rsidRDefault="00CB6304" w:rsidP="00683E15"/>
    <w:p w14:paraId="4C5DC8B6" w14:textId="77777777" w:rsidR="00CB6304" w:rsidRDefault="00CB6304" w:rsidP="00683E15"/>
    <w:p w14:paraId="588EC954" w14:textId="77777777" w:rsidR="00CB6304" w:rsidRDefault="00CB6304" w:rsidP="00683E15"/>
    <w:p w14:paraId="25BD9B9C" w14:textId="77777777" w:rsidR="00CB6304" w:rsidRDefault="00CB6304" w:rsidP="00683E15"/>
    <w:p w14:paraId="523DF918" w14:textId="77777777" w:rsidR="00CB6304" w:rsidRDefault="00CB6304" w:rsidP="00683E15"/>
    <w:p w14:paraId="2F2D127D" w14:textId="30ED8B27" w:rsidR="00751737" w:rsidRPr="00CB6304" w:rsidRDefault="00751737" w:rsidP="00683E15">
      <w:pPr>
        <w:rPr>
          <w:sz w:val="40"/>
          <w:szCs w:val="40"/>
        </w:rPr>
      </w:pPr>
      <w:r w:rsidRPr="00CB6304">
        <w:rPr>
          <w:sz w:val="40"/>
          <w:szCs w:val="40"/>
        </w:rPr>
        <w:lastRenderedPageBreak/>
        <w:t>Splitting arrays:</w:t>
      </w:r>
    </w:p>
    <w:p w14:paraId="35007B70" w14:textId="585348C9" w:rsidR="00751737" w:rsidRDefault="00751737" w:rsidP="00683E15">
      <w:r w:rsidRPr="00751737">
        <w:rPr>
          <w:noProof/>
        </w:rPr>
        <w:drawing>
          <wp:inline distT="0" distB="0" distL="0" distR="0" wp14:anchorId="0E1C29DA" wp14:editId="156C8D93">
            <wp:extent cx="3590985" cy="1680441"/>
            <wp:effectExtent l="19050" t="19050" r="9525" b="15240"/>
            <wp:docPr id="18122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7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869" cy="16981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E022B" w14:textId="7C8D3A05" w:rsidR="00540826" w:rsidRDefault="00751737" w:rsidP="00683E15">
      <w:r>
        <w:t xml:space="preserve">In example above, </w:t>
      </w:r>
      <w:r w:rsidR="00F327CA">
        <w:t>“</w:t>
      </w:r>
      <w:r>
        <w:t>To</w:t>
      </w:r>
      <w:r w:rsidR="00F327CA">
        <w:t>”</w:t>
      </w:r>
      <w:r>
        <w:t xml:space="preserve"> is </w:t>
      </w:r>
      <w:proofErr w:type="gramStart"/>
      <w:r>
        <w:t>words(</w:t>
      </w:r>
      <w:proofErr w:type="gramEnd"/>
      <w:r>
        <w:t xml:space="preserve">0), </w:t>
      </w:r>
      <w:r w:rsidR="00F327CA">
        <w:t>“</w:t>
      </w:r>
      <w:r>
        <w:t>be</w:t>
      </w:r>
      <w:r w:rsidR="00F327CA">
        <w:t>”</w:t>
      </w:r>
      <w:r>
        <w:t xml:space="preserve"> is words(1) </w:t>
      </w:r>
      <w:r w:rsidR="00F327CA">
        <w:t>“</w:t>
      </w:r>
      <w:r>
        <w:t>or</w:t>
      </w:r>
      <w:r w:rsidR="00F327CA">
        <w:t>”</w:t>
      </w:r>
      <w:r>
        <w:t xml:space="preserve"> is words(2)</w:t>
      </w:r>
    </w:p>
    <w:p w14:paraId="3EF30F91" w14:textId="772C836A" w:rsidR="00761A36" w:rsidRDefault="00761A36" w:rsidP="00683E15">
      <w:r>
        <w:t>Split command splits the string into new units in the a</w:t>
      </w:r>
      <w:r w:rsidR="00B91D39">
        <w:t>rray.</w:t>
      </w:r>
    </w:p>
    <w:p w14:paraId="6B2C5DA8" w14:textId="13F08F1B" w:rsidR="00B91D39" w:rsidRDefault="00B91D39" w:rsidP="00683E15">
      <w:proofErr w:type="spellStart"/>
      <w:r>
        <w:t>MsgBox</w:t>
      </w:r>
      <w:proofErr w:type="spellEnd"/>
      <w:r>
        <w:t xml:space="preserve"> (Words(</w:t>
      </w:r>
      <w:r w:rsidRPr="00B91D39">
        <w:rPr>
          <w:i/>
          <w:iCs/>
        </w:rPr>
        <w:t>n</w:t>
      </w:r>
      <w:r>
        <w:t xml:space="preserve">)) makes a popup box that says the </w:t>
      </w:r>
      <w:r w:rsidRPr="00B91D39">
        <w:rPr>
          <w:i/>
          <w:iCs/>
        </w:rPr>
        <w:t>n</w:t>
      </w:r>
      <w:r>
        <w:t>th word</w:t>
      </w:r>
    </w:p>
    <w:p w14:paraId="20FEB75C" w14:textId="0416EECB" w:rsidR="000C673E" w:rsidRDefault="000C673E" w:rsidP="00683E15">
      <w:r>
        <w:t>Reg-Ex is a powerful word searching tool. (IE- big brother spying on your public posts online)</w:t>
      </w:r>
    </w:p>
    <w:p w14:paraId="6F814E50" w14:textId="1CC8BB4F" w:rsidR="000C673E" w:rsidRDefault="000C673E" w:rsidP="00683E15">
      <w:r>
        <w:t>Sentiment analysis- A task asking what words have people used most, and what is the general sentiment associated with the use of the word.</w:t>
      </w:r>
    </w:p>
    <w:p w14:paraId="25EEB1DF" w14:textId="4D871DB3" w:rsidR="000F1B6A" w:rsidRDefault="000F1B6A" w:rsidP="00683E15">
      <w:proofErr w:type="spellStart"/>
      <w:r>
        <w:t>Datasense</w:t>
      </w:r>
      <w:proofErr w:type="spellEnd"/>
      <w:r>
        <w:t xml:space="preserve"> is </w:t>
      </w:r>
      <w:r w:rsidR="00253144">
        <w:t>a tool for</w:t>
      </w:r>
      <w:r>
        <w:t xml:space="preserve"> predicting </w:t>
      </w:r>
      <w:r w:rsidR="00253144">
        <w:t>behavior (</w:t>
      </w:r>
      <w:proofErr w:type="spellStart"/>
      <w:r w:rsidR="00253144">
        <w:t>ie</w:t>
      </w:r>
      <w:proofErr w:type="spellEnd"/>
      <w:r w:rsidR="00253144">
        <w:t>: what will a person buy)</w:t>
      </w:r>
    </w:p>
    <w:p w14:paraId="564CC4A5" w14:textId="77777777" w:rsidR="00540826" w:rsidRDefault="00540826" w:rsidP="00683E15"/>
    <w:p w14:paraId="2060DAEF" w14:textId="6763AE85" w:rsidR="00540826" w:rsidRPr="00CB6304" w:rsidRDefault="00E32245" w:rsidP="00683E15">
      <w:pPr>
        <w:rPr>
          <w:sz w:val="40"/>
          <w:szCs w:val="40"/>
        </w:rPr>
      </w:pPr>
      <w:r w:rsidRPr="00CB6304">
        <w:rPr>
          <w:sz w:val="40"/>
          <w:szCs w:val="40"/>
        </w:rPr>
        <w:t>Conditionals:</w:t>
      </w:r>
    </w:p>
    <w:p w14:paraId="43F406A2" w14:textId="45265067" w:rsidR="00540826" w:rsidRDefault="00CB6304" w:rsidP="00683E15">
      <w:r w:rsidRPr="00CB6304">
        <w:rPr>
          <w:noProof/>
        </w:rPr>
        <w:drawing>
          <wp:inline distT="0" distB="0" distL="0" distR="0" wp14:anchorId="69E7580E" wp14:editId="771BE66B">
            <wp:extent cx="5943600" cy="4217035"/>
            <wp:effectExtent l="19050" t="19050" r="19050" b="12065"/>
            <wp:docPr id="66059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1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D00E8" w14:textId="2FB25495" w:rsidR="00540826" w:rsidRDefault="00E32245" w:rsidP="00683E15">
      <w:proofErr w:type="spellStart"/>
      <w:r>
        <w:t>ElseIf</w:t>
      </w:r>
      <w:proofErr w:type="spellEnd"/>
      <w:r>
        <w:t xml:space="preserve"> can be chained one after another into infinity. End with </w:t>
      </w:r>
      <w:proofErr w:type="spellStart"/>
      <w:r>
        <w:t>EndIf</w:t>
      </w:r>
      <w:proofErr w:type="spellEnd"/>
    </w:p>
    <w:p w14:paraId="61BE06BC" w14:textId="77777777" w:rsidR="00282516" w:rsidRDefault="00282516" w:rsidP="00683E15"/>
    <w:p w14:paraId="39AB709D" w14:textId="6611B8A9" w:rsidR="00540826" w:rsidRDefault="00540826" w:rsidP="00683E15">
      <w:r w:rsidRPr="00540826">
        <w:rPr>
          <w:noProof/>
        </w:rPr>
        <w:drawing>
          <wp:inline distT="0" distB="0" distL="0" distR="0" wp14:anchorId="50E61E69" wp14:editId="08B294FD">
            <wp:extent cx="5943600" cy="6538595"/>
            <wp:effectExtent l="19050" t="19050" r="19050" b="14605"/>
            <wp:docPr id="9783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31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85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BD423" w14:textId="77777777" w:rsidR="000A6C7F" w:rsidRDefault="000A6C7F" w:rsidP="00683E15"/>
    <w:p w14:paraId="0496B54D" w14:textId="77777777" w:rsidR="000A6C7F" w:rsidRDefault="000A6C7F" w:rsidP="00683E15"/>
    <w:p w14:paraId="7411FD68" w14:textId="77777777" w:rsidR="000A6C7F" w:rsidRDefault="000A6C7F" w:rsidP="00683E15"/>
    <w:p w14:paraId="0791F07F" w14:textId="77777777" w:rsidR="00683E15" w:rsidRDefault="00683E15" w:rsidP="00683E15"/>
    <w:p w14:paraId="6D6EBDF8" w14:textId="77777777" w:rsidR="00683E15" w:rsidRPr="00683E15" w:rsidRDefault="00683E15" w:rsidP="00683E15"/>
    <w:sectPr w:rsidR="00683E15" w:rsidRPr="0068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65410"/>
    <w:multiLevelType w:val="hybridMultilevel"/>
    <w:tmpl w:val="6E32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84101D6"/>
    <w:multiLevelType w:val="hybridMultilevel"/>
    <w:tmpl w:val="473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FA22493"/>
    <w:multiLevelType w:val="hybridMultilevel"/>
    <w:tmpl w:val="C9A4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1757365">
    <w:abstractNumId w:val="21"/>
  </w:num>
  <w:num w:numId="2" w16cid:durableId="982196978">
    <w:abstractNumId w:val="12"/>
  </w:num>
  <w:num w:numId="3" w16cid:durableId="1932546701">
    <w:abstractNumId w:val="10"/>
  </w:num>
  <w:num w:numId="4" w16cid:durableId="2070373187">
    <w:abstractNumId w:val="24"/>
  </w:num>
  <w:num w:numId="5" w16cid:durableId="1573273615">
    <w:abstractNumId w:val="13"/>
  </w:num>
  <w:num w:numId="6" w16cid:durableId="207575047">
    <w:abstractNumId w:val="17"/>
  </w:num>
  <w:num w:numId="7" w16cid:durableId="601107438">
    <w:abstractNumId w:val="19"/>
  </w:num>
  <w:num w:numId="8" w16cid:durableId="1488126706">
    <w:abstractNumId w:val="9"/>
  </w:num>
  <w:num w:numId="9" w16cid:durableId="1841264932">
    <w:abstractNumId w:val="7"/>
  </w:num>
  <w:num w:numId="10" w16cid:durableId="1022130521">
    <w:abstractNumId w:val="6"/>
  </w:num>
  <w:num w:numId="11" w16cid:durableId="465243514">
    <w:abstractNumId w:val="5"/>
  </w:num>
  <w:num w:numId="12" w16cid:durableId="1431656034">
    <w:abstractNumId w:val="4"/>
  </w:num>
  <w:num w:numId="13" w16cid:durableId="702752781">
    <w:abstractNumId w:val="8"/>
  </w:num>
  <w:num w:numId="14" w16cid:durableId="1901599808">
    <w:abstractNumId w:val="3"/>
  </w:num>
  <w:num w:numId="15" w16cid:durableId="1668361461">
    <w:abstractNumId w:val="2"/>
  </w:num>
  <w:num w:numId="16" w16cid:durableId="437718715">
    <w:abstractNumId w:val="1"/>
  </w:num>
  <w:num w:numId="17" w16cid:durableId="1717006625">
    <w:abstractNumId w:val="0"/>
  </w:num>
  <w:num w:numId="18" w16cid:durableId="1427536209">
    <w:abstractNumId w:val="14"/>
  </w:num>
  <w:num w:numId="19" w16cid:durableId="1885560115">
    <w:abstractNumId w:val="15"/>
  </w:num>
  <w:num w:numId="20" w16cid:durableId="1442921529">
    <w:abstractNumId w:val="22"/>
  </w:num>
  <w:num w:numId="21" w16cid:durableId="1701080143">
    <w:abstractNumId w:val="18"/>
  </w:num>
  <w:num w:numId="22" w16cid:durableId="889809515">
    <w:abstractNumId w:val="11"/>
  </w:num>
  <w:num w:numId="23" w16cid:durableId="1197280141">
    <w:abstractNumId w:val="25"/>
  </w:num>
  <w:num w:numId="24" w16cid:durableId="633213771">
    <w:abstractNumId w:val="23"/>
  </w:num>
  <w:num w:numId="25" w16cid:durableId="2049258353">
    <w:abstractNumId w:val="16"/>
  </w:num>
  <w:num w:numId="26" w16cid:durableId="7345458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15"/>
    <w:rsid w:val="000A6C7F"/>
    <w:rsid w:val="000C673E"/>
    <w:rsid w:val="000F1B6A"/>
    <w:rsid w:val="0024190B"/>
    <w:rsid w:val="00253144"/>
    <w:rsid w:val="00282516"/>
    <w:rsid w:val="003E4272"/>
    <w:rsid w:val="00540826"/>
    <w:rsid w:val="00577C0D"/>
    <w:rsid w:val="00645252"/>
    <w:rsid w:val="00683E15"/>
    <w:rsid w:val="006D0FCD"/>
    <w:rsid w:val="006D3D74"/>
    <w:rsid w:val="00751737"/>
    <w:rsid w:val="00761A36"/>
    <w:rsid w:val="007A432A"/>
    <w:rsid w:val="0083569A"/>
    <w:rsid w:val="00841123"/>
    <w:rsid w:val="008B2AF0"/>
    <w:rsid w:val="0093045B"/>
    <w:rsid w:val="00A201EF"/>
    <w:rsid w:val="00A9204E"/>
    <w:rsid w:val="00AD3A76"/>
    <w:rsid w:val="00B91D39"/>
    <w:rsid w:val="00CB6304"/>
    <w:rsid w:val="00D51E33"/>
    <w:rsid w:val="00DA7624"/>
    <w:rsid w:val="00E32245"/>
    <w:rsid w:val="00EB4BC3"/>
    <w:rsid w:val="00EC170D"/>
    <w:rsid w:val="00EE3C7C"/>
    <w:rsid w:val="00EF5DDF"/>
    <w:rsid w:val="00F327CA"/>
    <w:rsid w:val="00FE6419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757C"/>
  <w15:chartTrackingRefBased/>
  <w15:docId w15:val="{E81E2C22-D6F4-4C4E-B3F8-FACC900D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15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A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213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20</cp:revision>
  <dcterms:created xsi:type="dcterms:W3CDTF">2023-09-18T22:32:00Z</dcterms:created>
  <dcterms:modified xsi:type="dcterms:W3CDTF">2023-09-19T20:27:00Z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