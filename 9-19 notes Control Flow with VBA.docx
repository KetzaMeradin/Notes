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881F9" w14:textId="4880B62F" w:rsidR="00A9204E" w:rsidRPr="00623F2F" w:rsidRDefault="00623F2F" w:rsidP="00623F2F">
      <w:pPr>
        <w:jc w:val="center"/>
        <w:rPr>
          <w:b/>
          <w:bCs/>
          <w:color w:val="7030A0"/>
          <w:sz w:val="52"/>
          <w:szCs w:val="52"/>
          <w:u w:val="single"/>
        </w:rPr>
      </w:pPr>
      <w:r w:rsidRPr="00623F2F">
        <w:rPr>
          <w:b/>
          <w:bCs/>
          <w:color w:val="7030A0"/>
          <w:sz w:val="52"/>
          <w:szCs w:val="52"/>
          <w:u w:val="single"/>
        </w:rPr>
        <w:t>9-19-23 notes</w:t>
      </w:r>
    </w:p>
    <w:p w14:paraId="216CAB2B" w14:textId="36EF5654" w:rsidR="00623F2F" w:rsidRPr="00623F2F" w:rsidRDefault="00623F2F" w:rsidP="00623F2F">
      <w:pPr>
        <w:jc w:val="center"/>
        <w:rPr>
          <w:u w:val="single"/>
        </w:rPr>
      </w:pPr>
      <w:r>
        <w:rPr>
          <w:u w:val="single"/>
        </w:rPr>
        <w:t>Control Flow with VBA</w:t>
      </w:r>
    </w:p>
    <w:p w14:paraId="56310376" w14:textId="63240855" w:rsidR="00623F2F" w:rsidRPr="004636CF" w:rsidRDefault="004636CF" w:rsidP="00623F2F">
      <w:pPr>
        <w:rPr>
          <w:u w:val="single"/>
        </w:rPr>
      </w:pPr>
      <w:r w:rsidRPr="004636CF">
        <w:rPr>
          <w:u w:val="single"/>
        </w:rPr>
        <w:t xml:space="preserve">Goals </w:t>
      </w:r>
    </w:p>
    <w:p w14:paraId="482FFF1F" w14:textId="77777777" w:rsidR="004636CF" w:rsidRPr="004636CF" w:rsidRDefault="004636CF" w:rsidP="004636CF">
      <w:r w:rsidRPr="004636CF">
        <w:t>By the end of this lesson, you will be able to:</w:t>
      </w:r>
    </w:p>
    <w:p w14:paraId="745B22FF" w14:textId="77777777" w:rsidR="004636CF" w:rsidRPr="004636CF" w:rsidRDefault="004636CF" w:rsidP="004636CF">
      <w:pPr>
        <w:numPr>
          <w:ilvl w:val="0"/>
          <w:numId w:val="24"/>
        </w:numPr>
      </w:pPr>
      <w:r w:rsidRPr="004636CF">
        <w:t>Describe the basic syntax of a VBA for loop.</w:t>
      </w:r>
    </w:p>
    <w:p w14:paraId="675A8F90" w14:textId="77777777" w:rsidR="004636CF" w:rsidRPr="004636CF" w:rsidRDefault="004636CF" w:rsidP="004636CF">
      <w:pPr>
        <w:numPr>
          <w:ilvl w:val="0"/>
          <w:numId w:val="24"/>
        </w:numPr>
      </w:pPr>
      <w:r w:rsidRPr="004636CF">
        <w:t>Direct logic flow by using for loops and conditionals.</w:t>
      </w:r>
    </w:p>
    <w:p w14:paraId="18427C21" w14:textId="77777777" w:rsidR="004636CF" w:rsidRPr="004636CF" w:rsidRDefault="004636CF" w:rsidP="004636CF">
      <w:pPr>
        <w:numPr>
          <w:ilvl w:val="0"/>
          <w:numId w:val="24"/>
        </w:numPr>
      </w:pPr>
      <w:r w:rsidRPr="004636CF">
        <w:t>List the benefits of using nested for loops.</w:t>
      </w:r>
    </w:p>
    <w:p w14:paraId="49A0B848" w14:textId="77777777" w:rsidR="004636CF" w:rsidRPr="004636CF" w:rsidRDefault="004636CF" w:rsidP="004636CF">
      <w:pPr>
        <w:numPr>
          <w:ilvl w:val="0"/>
          <w:numId w:val="24"/>
        </w:numPr>
      </w:pPr>
      <w:r w:rsidRPr="004636CF">
        <w:t>Explain the basic process of using nested for loops.</w:t>
      </w:r>
    </w:p>
    <w:p w14:paraId="35CA8822" w14:textId="77777777" w:rsidR="004636CF" w:rsidRPr="004636CF" w:rsidRDefault="004636CF" w:rsidP="004636CF">
      <w:pPr>
        <w:numPr>
          <w:ilvl w:val="0"/>
          <w:numId w:val="24"/>
        </w:numPr>
      </w:pPr>
      <w:r w:rsidRPr="004636CF">
        <w:t>Comprehend fundamental coding skills, including syntax recollection, pattern recognition, problem decomposition, and debugging.</w:t>
      </w:r>
    </w:p>
    <w:p w14:paraId="2C990019" w14:textId="77777777" w:rsidR="004636CF" w:rsidRDefault="004636CF" w:rsidP="004636CF">
      <w:pPr>
        <w:pBdr>
          <w:bottom w:val="single" w:sz="4" w:space="1" w:color="auto"/>
        </w:pBdr>
      </w:pPr>
    </w:p>
    <w:p w14:paraId="5E83F771" w14:textId="77777777" w:rsidR="004636CF" w:rsidRDefault="004636CF" w:rsidP="00623F2F"/>
    <w:p w14:paraId="4E6EBF11" w14:textId="237A05B9" w:rsidR="004636CF" w:rsidRPr="00176D3A" w:rsidRDefault="00CD7BC7" w:rsidP="00623F2F">
      <w:pPr>
        <w:rPr>
          <w:b/>
          <w:bCs/>
          <w:sz w:val="32"/>
          <w:szCs w:val="32"/>
        </w:rPr>
      </w:pPr>
      <w:r w:rsidRPr="00176D3A">
        <w:rPr>
          <w:b/>
          <w:bCs/>
          <w:sz w:val="32"/>
          <w:szCs w:val="32"/>
        </w:rPr>
        <w:t>Budget Tracker</w:t>
      </w:r>
    </w:p>
    <w:p w14:paraId="2776908E" w14:textId="14BDED38" w:rsidR="00CD7BC7" w:rsidRDefault="00CD7BC7" w:rsidP="00623F2F">
      <w:r w:rsidRPr="00CD7BC7">
        <w:drawing>
          <wp:inline distT="0" distB="0" distL="0" distR="0" wp14:anchorId="5542365D" wp14:editId="29F40AA2">
            <wp:extent cx="5398696" cy="5448877"/>
            <wp:effectExtent l="19050" t="19050" r="12065" b="19050"/>
            <wp:docPr id="442622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22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5007" cy="54653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D76F18" w14:textId="77777777" w:rsidR="004636CF" w:rsidRDefault="004636CF" w:rsidP="00623F2F"/>
    <w:p w14:paraId="3C1ECA4D" w14:textId="3F7E5F45" w:rsidR="004636CF" w:rsidRDefault="00925EA2" w:rsidP="00623F2F">
      <w:r>
        <w:lastRenderedPageBreak/>
        <w:t>Loops:</w:t>
      </w:r>
    </w:p>
    <w:p w14:paraId="6C063237" w14:textId="6C4142A8" w:rsidR="00925EA2" w:rsidRDefault="00925EA2" w:rsidP="00623F2F">
      <w:r>
        <w:t xml:space="preserve">I </w:t>
      </w:r>
      <w:proofErr w:type="gramStart"/>
      <w:r>
        <w:t>stands</w:t>
      </w:r>
      <w:proofErr w:type="gramEnd"/>
      <w:r>
        <w:t xml:space="preserve"> for iterator</w:t>
      </w:r>
    </w:p>
    <w:p w14:paraId="0811746C" w14:textId="77777777" w:rsidR="00925EA2" w:rsidRDefault="00925EA2" w:rsidP="00623F2F"/>
    <w:p w14:paraId="367314F6" w14:textId="42FA517E" w:rsidR="004636CF" w:rsidRDefault="00925EA2" w:rsidP="00623F2F">
      <w:r w:rsidRPr="00925EA2">
        <w:drawing>
          <wp:inline distT="0" distB="0" distL="0" distR="0" wp14:anchorId="18152AB7" wp14:editId="6605E41A">
            <wp:extent cx="5906324" cy="1905266"/>
            <wp:effectExtent l="19050" t="19050" r="18415" b="19050"/>
            <wp:docPr id="1261790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903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90526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FA4E1E" w14:textId="3C60585A" w:rsidR="004636CF" w:rsidRDefault="00925EA2" w:rsidP="00623F2F">
      <w:r>
        <w:t xml:space="preserve">^Take care when reading </w:t>
      </w:r>
      <w:proofErr w:type="gramStart"/>
      <w:r>
        <w:t>Cells(</w:t>
      </w:r>
      <w:proofErr w:type="gramEnd"/>
      <w:r>
        <w:t>). One of those is the letter I, the other is the number 1</w:t>
      </w:r>
    </w:p>
    <w:p w14:paraId="23F93F82" w14:textId="77777777" w:rsidR="004636CF" w:rsidRDefault="004636CF" w:rsidP="00623F2F"/>
    <w:p w14:paraId="00963D39" w14:textId="77777777" w:rsidR="00925EA2" w:rsidRDefault="00925EA2" w:rsidP="00623F2F"/>
    <w:p w14:paraId="79ED8B0D" w14:textId="7B15BE01" w:rsidR="00925EA2" w:rsidRPr="00176D3A" w:rsidRDefault="00925EA2" w:rsidP="00623F2F">
      <w:pPr>
        <w:rPr>
          <w:b/>
          <w:bCs/>
          <w:sz w:val="32"/>
          <w:szCs w:val="32"/>
        </w:rPr>
      </w:pPr>
      <w:r w:rsidRPr="00176D3A">
        <w:rPr>
          <w:b/>
          <w:bCs/>
          <w:sz w:val="32"/>
          <w:szCs w:val="32"/>
        </w:rPr>
        <w:t>Chicken nuggets example:</w:t>
      </w:r>
    </w:p>
    <w:p w14:paraId="56D13DD1" w14:textId="7781B825" w:rsidR="00925EA2" w:rsidRDefault="00925EA2" w:rsidP="00623F2F">
      <w:r w:rsidRPr="00925EA2">
        <w:drawing>
          <wp:inline distT="0" distB="0" distL="0" distR="0" wp14:anchorId="46826BF6" wp14:editId="4C550DC5">
            <wp:extent cx="3829584" cy="2191056"/>
            <wp:effectExtent l="19050" t="19050" r="19050" b="19050"/>
            <wp:docPr id="34539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945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1910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A1E15D" w14:textId="77777777" w:rsidR="004636CF" w:rsidRDefault="004636CF" w:rsidP="00623F2F"/>
    <w:p w14:paraId="6A94B9E2" w14:textId="46CBFA90" w:rsidR="004636CF" w:rsidRDefault="0076577C" w:rsidP="00623F2F">
      <w:r>
        <w:t>Mine:</w:t>
      </w:r>
    </w:p>
    <w:p w14:paraId="714B1611" w14:textId="5D40B024" w:rsidR="004636CF" w:rsidRDefault="0076577C" w:rsidP="00623F2F">
      <w:r w:rsidRPr="0076577C">
        <w:drawing>
          <wp:inline distT="0" distB="0" distL="0" distR="0" wp14:anchorId="6E1E5A6B" wp14:editId="03CE8344">
            <wp:extent cx="3295650" cy="1526309"/>
            <wp:effectExtent l="19050" t="19050" r="19050" b="17145"/>
            <wp:docPr id="1698706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06438" name=""/>
                    <pic:cNvPicPr/>
                  </pic:nvPicPr>
                  <pic:blipFill rotWithShape="1">
                    <a:blip r:embed="rId11"/>
                    <a:srcRect t="4618"/>
                    <a:stretch/>
                  </pic:blipFill>
                  <pic:spPr bwMode="auto">
                    <a:xfrm>
                      <a:off x="0" y="0"/>
                      <a:ext cx="3296110" cy="15265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B4CB1" w14:textId="77777777" w:rsidR="0076577C" w:rsidRDefault="0076577C" w:rsidP="00623F2F"/>
    <w:p w14:paraId="465772D4" w14:textId="75AD9DBA" w:rsidR="0076577C" w:rsidRPr="0076577C" w:rsidRDefault="0076577C" w:rsidP="0076577C">
      <w:pPr>
        <w:rPr>
          <w:u w:val="single"/>
        </w:rPr>
      </w:pPr>
      <w:r w:rsidRPr="0076577C">
        <w:rPr>
          <w:u w:val="single"/>
        </w:rPr>
        <w:t xml:space="preserve">Reasons to use </w:t>
      </w:r>
      <w:proofErr w:type="gramStart"/>
      <w:r w:rsidRPr="0076577C">
        <w:rPr>
          <w:u w:val="single"/>
        </w:rPr>
        <w:t>For</w:t>
      </w:r>
      <w:proofErr w:type="gramEnd"/>
      <w:r w:rsidRPr="0076577C">
        <w:rPr>
          <w:u w:val="single"/>
        </w:rPr>
        <w:t xml:space="preserve"> rather than Range:</w:t>
      </w:r>
    </w:p>
    <w:p w14:paraId="6FD5004F" w14:textId="5DECF2F4" w:rsidR="0076577C" w:rsidRDefault="0076577C" w:rsidP="0076577C">
      <w:r>
        <w:t>You can define the number of loops at the beginning instead of having to type out the range</w:t>
      </w:r>
    </w:p>
    <w:p w14:paraId="0ACCE7A6" w14:textId="10516407" w:rsidR="004636CF" w:rsidRDefault="0076577C" w:rsidP="0076577C">
      <w:r>
        <w:t>You can have an increase coded in to the middle (column 2/B above)</w:t>
      </w:r>
    </w:p>
    <w:p w14:paraId="2582B6AB" w14:textId="77777777" w:rsidR="004636CF" w:rsidRDefault="004636CF" w:rsidP="00623F2F"/>
    <w:p w14:paraId="67D67B70" w14:textId="39DF69D8" w:rsidR="004636CF" w:rsidRPr="00176D3A" w:rsidRDefault="000575E7" w:rsidP="00623F2F">
      <w:pPr>
        <w:rPr>
          <w:b/>
          <w:bCs/>
          <w:sz w:val="32"/>
          <w:szCs w:val="32"/>
        </w:rPr>
      </w:pPr>
      <w:r w:rsidRPr="00176D3A">
        <w:rPr>
          <w:b/>
          <w:bCs/>
          <w:sz w:val="32"/>
          <w:szCs w:val="32"/>
        </w:rPr>
        <w:lastRenderedPageBreak/>
        <w:t xml:space="preserve">Mods </w:t>
      </w:r>
    </w:p>
    <w:p w14:paraId="2E1502EE" w14:textId="330CEFEF" w:rsidR="000575E7" w:rsidRDefault="000575E7" w:rsidP="00623F2F">
      <w:r w:rsidRPr="000575E7">
        <w:drawing>
          <wp:inline distT="0" distB="0" distL="0" distR="0" wp14:anchorId="125D6BAF" wp14:editId="7FAD63ED">
            <wp:extent cx="2753109" cy="2734057"/>
            <wp:effectExtent l="19050" t="19050" r="9525" b="28575"/>
            <wp:docPr id="92076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672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73405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F34D7" w14:textId="77777777" w:rsidR="000575E7" w:rsidRDefault="000575E7" w:rsidP="00623F2F">
      <w:r>
        <w:t>Mods are figuring out if there’s a remainder when you’re dividing.</w:t>
      </w:r>
    </w:p>
    <w:p w14:paraId="0D88D590" w14:textId="60ECD77C" w:rsidR="0076577C" w:rsidRDefault="000575E7" w:rsidP="00623F2F">
      <w:r>
        <w:t>Example: 5 divided by 2 yields 2 remainder 1</w:t>
      </w:r>
    </w:p>
    <w:p w14:paraId="37BDFD67" w14:textId="1C1C59FD" w:rsidR="000575E7" w:rsidRDefault="000575E7" w:rsidP="00623F2F"/>
    <w:p w14:paraId="72F11698" w14:textId="77777777" w:rsidR="000575E7" w:rsidRDefault="000575E7" w:rsidP="00623F2F"/>
    <w:p w14:paraId="6A20B528" w14:textId="77777777" w:rsidR="000575E7" w:rsidRDefault="000575E7" w:rsidP="00623F2F"/>
    <w:p w14:paraId="438EA973" w14:textId="77777777" w:rsidR="000575E7" w:rsidRDefault="000575E7" w:rsidP="00623F2F"/>
    <w:p w14:paraId="5E96A1F9" w14:textId="52BF456E" w:rsidR="000575E7" w:rsidRPr="00176D3A" w:rsidRDefault="000575E7" w:rsidP="00623F2F">
      <w:pPr>
        <w:rPr>
          <w:b/>
          <w:bCs/>
          <w:sz w:val="32"/>
          <w:szCs w:val="32"/>
        </w:rPr>
      </w:pPr>
      <w:r w:rsidRPr="00176D3A">
        <w:rPr>
          <w:b/>
          <w:bCs/>
          <w:sz w:val="32"/>
          <w:szCs w:val="32"/>
        </w:rPr>
        <w:t>Conditional Loops</w:t>
      </w:r>
    </w:p>
    <w:p w14:paraId="2123592A" w14:textId="1A2EF21A" w:rsidR="0076577C" w:rsidRDefault="000575E7" w:rsidP="00623F2F">
      <w:r w:rsidRPr="000575E7">
        <w:drawing>
          <wp:inline distT="0" distB="0" distL="0" distR="0" wp14:anchorId="160A8B04" wp14:editId="4947F8BA">
            <wp:extent cx="5943600" cy="3097530"/>
            <wp:effectExtent l="19050" t="19050" r="19050" b="26670"/>
            <wp:docPr id="199084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468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2D22F5" w14:textId="3867C80A" w:rsidR="0076577C" w:rsidRDefault="000575E7" w:rsidP="00623F2F">
      <w:r>
        <w:t>Example above uses mod to determine if the row is even, then types the phrase Even Row.</w:t>
      </w:r>
    </w:p>
    <w:p w14:paraId="312AEB12" w14:textId="2B44DFF7" w:rsidR="000575E7" w:rsidRDefault="000575E7" w:rsidP="00623F2F">
      <w:r>
        <w:t xml:space="preserve">If the </w:t>
      </w:r>
      <w:r w:rsidR="00327E6D">
        <w:t xml:space="preserve">remainder after dividing by 2 is 0 then it’s even, </w:t>
      </w:r>
      <w:r w:rsidR="002B40D1">
        <w:t>else it types the phrase Odd Row</w:t>
      </w:r>
    </w:p>
    <w:p w14:paraId="4394239A" w14:textId="77777777" w:rsidR="0076577C" w:rsidRDefault="0076577C" w:rsidP="00623F2F"/>
    <w:p w14:paraId="539E4672" w14:textId="77777777" w:rsidR="0076577C" w:rsidRDefault="0076577C" w:rsidP="00623F2F"/>
    <w:p w14:paraId="2188B69B" w14:textId="77777777" w:rsidR="0076577C" w:rsidRDefault="0076577C" w:rsidP="00623F2F"/>
    <w:p w14:paraId="5C84C860" w14:textId="7B07C63E" w:rsidR="0076577C" w:rsidRPr="00176D3A" w:rsidRDefault="0046643B" w:rsidP="00623F2F">
      <w:pPr>
        <w:rPr>
          <w:b/>
          <w:bCs/>
          <w:sz w:val="32"/>
          <w:szCs w:val="32"/>
        </w:rPr>
      </w:pPr>
      <w:proofErr w:type="spellStart"/>
      <w:r w:rsidRPr="00176D3A">
        <w:rPr>
          <w:b/>
          <w:bCs/>
          <w:sz w:val="32"/>
          <w:szCs w:val="32"/>
        </w:rPr>
        <w:t>FizzBuzz</w:t>
      </w:r>
      <w:proofErr w:type="spellEnd"/>
      <w:r w:rsidRPr="00176D3A">
        <w:rPr>
          <w:b/>
          <w:bCs/>
          <w:sz w:val="32"/>
          <w:szCs w:val="32"/>
        </w:rPr>
        <w:t xml:space="preserve"> </w:t>
      </w:r>
    </w:p>
    <w:p w14:paraId="64C6BC2A" w14:textId="4727AA15" w:rsidR="0076577C" w:rsidRDefault="0046643B" w:rsidP="00623F2F">
      <w:r w:rsidRPr="0046643B">
        <w:drawing>
          <wp:inline distT="0" distB="0" distL="0" distR="0" wp14:anchorId="57B4C8E2" wp14:editId="17B010FD">
            <wp:extent cx="3496163" cy="3315163"/>
            <wp:effectExtent l="19050" t="19050" r="28575" b="19050"/>
            <wp:docPr id="58253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316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31516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45C705" w14:textId="5ECFD246" w:rsidR="0046643B" w:rsidRDefault="0046643B" w:rsidP="00623F2F">
      <w:r>
        <w:t xml:space="preserve">Order is important. If you put the calculation for Fizz as the first check, it’ll never check for </w:t>
      </w:r>
      <w:proofErr w:type="spellStart"/>
      <w:r>
        <w:t>FizzBuzz</w:t>
      </w:r>
      <w:proofErr w:type="spellEnd"/>
    </w:p>
    <w:p w14:paraId="44E5F0B5" w14:textId="77777777" w:rsidR="0046643B" w:rsidRDefault="0046643B" w:rsidP="00623F2F"/>
    <w:p w14:paraId="51D443D7" w14:textId="77777777" w:rsidR="0046643B" w:rsidRDefault="0046643B" w:rsidP="00623F2F"/>
    <w:p w14:paraId="6EA63B81" w14:textId="77777777" w:rsidR="006B504C" w:rsidRDefault="006B504C">
      <w:r>
        <w:br w:type="page"/>
      </w:r>
    </w:p>
    <w:p w14:paraId="1CCE623E" w14:textId="647B70E0" w:rsidR="0046643B" w:rsidRPr="00176D3A" w:rsidRDefault="0046643B" w:rsidP="00623F2F">
      <w:pPr>
        <w:rPr>
          <w:b/>
          <w:bCs/>
          <w:sz w:val="32"/>
          <w:szCs w:val="32"/>
        </w:rPr>
      </w:pPr>
      <w:r w:rsidRPr="00176D3A">
        <w:rPr>
          <w:b/>
          <w:bCs/>
          <w:sz w:val="32"/>
          <w:szCs w:val="32"/>
        </w:rPr>
        <w:lastRenderedPageBreak/>
        <w:t>Lotto Search</w:t>
      </w:r>
    </w:p>
    <w:p w14:paraId="6985EDA4" w14:textId="4979F695" w:rsidR="0076577C" w:rsidRDefault="006B504C" w:rsidP="00623F2F">
      <w:r w:rsidRPr="006B504C">
        <w:drawing>
          <wp:inline distT="0" distB="0" distL="0" distR="0" wp14:anchorId="66F58406" wp14:editId="159A88B6">
            <wp:extent cx="6418695" cy="7720264"/>
            <wp:effectExtent l="19050" t="19050" r="20320" b="14605"/>
            <wp:docPr id="49591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157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9989" cy="77458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08B5F4" w14:textId="296B0A6C" w:rsidR="004636CF" w:rsidRDefault="006B504C" w:rsidP="00623F2F">
      <w:r>
        <w:t xml:space="preserve">Code is followed by: End If, </w:t>
      </w:r>
      <w:proofErr w:type="gramStart"/>
      <w:r>
        <w:t>Next</w:t>
      </w:r>
      <w:proofErr w:type="gramEnd"/>
      <w:r>
        <w:t xml:space="preserve"> I, end sub</w:t>
      </w:r>
    </w:p>
    <w:p w14:paraId="3DDD62F3" w14:textId="59E2BE1A" w:rsidR="006B504C" w:rsidRPr="006B504C" w:rsidRDefault="006B504C" w:rsidP="00623F2F">
      <w:pPr>
        <w:rPr>
          <w:u w:val="single"/>
        </w:rPr>
      </w:pPr>
      <w:r w:rsidRPr="006B504C">
        <w:rPr>
          <w:u w:val="single"/>
        </w:rPr>
        <w:lastRenderedPageBreak/>
        <w:t>Breakdown of the</w:t>
      </w:r>
      <w:r w:rsidR="00176D3A">
        <w:rPr>
          <w:u w:val="single"/>
        </w:rPr>
        <w:t xml:space="preserve"> </w:t>
      </w:r>
      <w:proofErr w:type="spellStart"/>
      <w:r w:rsidR="00176D3A">
        <w:rPr>
          <w:u w:val="single"/>
        </w:rPr>
        <w:t>LottoSearch</w:t>
      </w:r>
      <w:proofErr w:type="spellEnd"/>
      <w:r w:rsidRPr="006B504C">
        <w:rPr>
          <w:u w:val="single"/>
        </w:rPr>
        <w:t xml:space="preserve"> code</w:t>
      </w:r>
      <w:r w:rsidR="00176D3A">
        <w:rPr>
          <w:u w:val="single"/>
        </w:rPr>
        <w:t>:</w:t>
      </w:r>
    </w:p>
    <w:p w14:paraId="7FCB757C" w14:textId="4D5E833C" w:rsidR="004636CF" w:rsidRDefault="006B504C" w:rsidP="00623F2F">
      <w:r>
        <w:t>Variable declaration</w:t>
      </w:r>
    </w:p>
    <w:p w14:paraId="293EFD77" w14:textId="47EF6B26" w:rsidR="006B504C" w:rsidRDefault="006B504C" w:rsidP="00623F2F">
      <w:r>
        <w:t>Variable assignment</w:t>
      </w:r>
    </w:p>
    <w:p w14:paraId="42A67750" w14:textId="77777777" w:rsidR="006B504C" w:rsidRDefault="006B504C" w:rsidP="00623F2F"/>
    <w:p w14:paraId="26C9B99E" w14:textId="1F1CBB5C" w:rsidR="006B504C" w:rsidRDefault="006B504C" w:rsidP="00623F2F">
      <w:r>
        <w:t>Loops</w:t>
      </w:r>
    </w:p>
    <w:p w14:paraId="360DE43A" w14:textId="537512C9" w:rsidR="004636CF" w:rsidRDefault="006B504C" w:rsidP="006B504C">
      <w:pPr>
        <w:pStyle w:val="ListParagraph"/>
        <w:numPr>
          <w:ilvl w:val="0"/>
          <w:numId w:val="25"/>
        </w:numPr>
      </w:pPr>
      <w:r>
        <w:t>Read the number, compare to 1</w:t>
      </w:r>
      <w:r w:rsidRPr="006B504C">
        <w:rPr>
          <w:vertAlign w:val="superscript"/>
        </w:rPr>
        <w:t>st</w:t>
      </w:r>
      <w:r>
        <w:t>, 2</w:t>
      </w:r>
      <w:r w:rsidRPr="006B504C">
        <w:rPr>
          <w:vertAlign w:val="superscript"/>
        </w:rPr>
        <w:t>nd</w:t>
      </w:r>
      <w:r>
        <w:t>, 3</w:t>
      </w:r>
      <w:r w:rsidRPr="006B504C">
        <w:rPr>
          <w:vertAlign w:val="superscript"/>
        </w:rPr>
        <w:t>rd</w:t>
      </w:r>
      <w:r>
        <w:t xml:space="preserve"> place variable</w:t>
      </w:r>
    </w:p>
    <w:p w14:paraId="46C2BEEC" w14:textId="60F14CEF" w:rsidR="006B504C" w:rsidRDefault="006B504C" w:rsidP="006B504C">
      <w:pPr>
        <w:pStyle w:val="ListParagraph"/>
        <w:numPr>
          <w:ilvl w:val="0"/>
          <w:numId w:val="25"/>
        </w:numPr>
      </w:pPr>
      <w:r>
        <w:t>If successful, type the text in the box to the right</w:t>
      </w:r>
    </w:p>
    <w:p w14:paraId="2E8C17CE" w14:textId="50A5BB0D" w:rsidR="006B504C" w:rsidRDefault="006B504C" w:rsidP="006B504C">
      <w:pPr>
        <w:pStyle w:val="ListParagraph"/>
        <w:numPr>
          <w:ilvl w:val="0"/>
          <w:numId w:val="25"/>
        </w:numPr>
      </w:pPr>
      <w:r>
        <w:t>End if</w:t>
      </w:r>
    </w:p>
    <w:p w14:paraId="5546C5FB" w14:textId="3B0C6105" w:rsidR="006B504C" w:rsidRDefault="006B504C" w:rsidP="006B504C">
      <w:pPr>
        <w:pStyle w:val="ListParagraph"/>
        <w:numPr>
          <w:ilvl w:val="0"/>
          <w:numId w:val="25"/>
        </w:numPr>
      </w:pPr>
      <w:r>
        <w:t xml:space="preserve">Move to next record (next </w:t>
      </w:r>
      <w:proofErr w:type="spellStart"/>
      <w:r>
        <w:t>i</w:t>
      </w:r>
      <w:proofErr w:type="spellEnd"/>
      <w:r>
        <w:t>)</w:t>
      </w:r>
    </w:p>
    <w:p w14:paraId="50645C42" w14:textId="03067DB1" w:rsidR="006B504C" w:rsidRDefault="006B504C" w:rsidP="006B504C">
      <w:pPr>
        <w:pStyle w:val="ListParagraph"/>
        <w:numPr>
          <w:ilvl w:val="0"/>
          <w:numId w:val="25"/>
        </w:numPr>
      </w:pPr>
      <w:r>
        <w:t>Loop through again except looking for the runners-up</w:t>
      </w:r>
    </w:p>
    <w:p w14:paraId="72F17FDB" w14:textId="77777777" w:rsidR="004636CF" w:rsidRDefault="004636CF" w:rsidP="00623F2F"/>
    <w:p w14:paraId="12E71202" w14:textId="5CC1DDCF" w:rsidR="004636CF" w:rsidRDefault="00436291" w:rsidP="00623F2F">
      <w:r>
        <w:t xml:space="preserve">Else will only have a single action after it. It’s the last check. If you need multiple checks, use </w:t>
      </w:r>
      <w:proofErr w:type="spellStart"/>
      <w:r>
        <w:t>ElseIf</w:t>
      </w:r>
      <w:proofErr w:type="spellEnd"/>
      <w:r>
        <w:t xml:space="preserve">. </w:t>
      </w:r>
      <w:proofErr w:type="spellStart"/>
      <w:r>
        <w:t>ElseIf</w:t>
      </w:r>
      <w:proofErr w:type="spellEnd"/>
      <w:r>
        <w:t xml:space="preserve"> can also be used as the last check, followed by </w:t>
      </w:r>
      <w:proofErr w:type="spellStart"/>
      <w:r>
        <w:t>EndIf</w:t>
      </w:r>
      <w:proofErr w:type="spellEnd"/>
    </w:p>
    <w:p w14:paraId="39E0E5EF" w14:textId="77777777" w:rsidR="004636CF" w:rsidRDefault="004636CF" w:rsidP="00623F2F"/>
    <w:p w14:paraId="0B58B310" w14:textId="77777777" w:rsidR="004636CF" w:rsidRDefault="004636CF" w:rsidP="00623F2F"/>
    <w:p w14:paraId="6AD9D3E7" w14:textId="77777777" w:rsidR="00176D3A" w:rsidRDefault="00176D3A" w:rsidP="00623F2F"/>
    <w:p w14:paraId="2F0CEE88" w14:textId="015B63AF" w:rsidR="00176D3A" w:rsidRPr="00176D3A" w:rsidRDefault="00176D3A" w:rsidP="00623F2F">
      <w:pPr>
        <w:rPr>
          <w:b/>
          <w:bCs/>
          <w:sz w:val="32"/>
          <w:szCs w:val="32"/>
        </w:rPr>
      </w:pPr>
      <w:r w:rsidRPr="00176D3A">
        <w:rPr>
          <w:b/>
          <w:bCs/>
          <w:sz w:val="32"/>
          <w:szCs w:val="32"/>
        </w:rPr>
        <w:t>Nested For Loops</w:t>
      </w:r>
    </w:p>
    <w:p w14:paraId="1E4F317B" w14:textId="0C053F54" w:rsidR="004636CF" w:rsidRDefault="00176D3A" w:rsidP="00623F2F">
      <w:r w:rsidRPr="00176D3A">
        <w:drawing>
          <wp:inline distT="0" distB="0" distL="0" distR="0" wp14:anchorId="405B208E" wp14:editId="39AA2D21">
            <wp:extent cx="5943600" cy="3121660"/>
            <wp:effectExtent l="19050" t="19050" r="19050" b="21590"/>
            <wp:docPr id="88041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177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160F0D" w14:textId="6F11CCB8" w:rsidR="004636CF" w:rsidRDefault="009A5EA8" w:rsidP="00623F2F">
      <w:r>
        <w:t>Nested loops make the computer remember where it is.</w:t>
      </w:r>
    </w:p>
    <w:p w14:paraId="23BE28F8" w14:textId="75A1D7E8" w:rsidR="004636CF" w:rsidRDefault="009A5EA8" w:rsidP="00623F2F">
      <w:r>
        <w:t xml:space="preserve">Example: I </w:t>
      </w:r>
      <w:proofErr w:type="gramStart"/>
      <w:r>
        <w:t>is</w:t>
      </w:r>
      <w:proofErr w:type="gramEnd"/>
      <w:r>
        <w:t xml:space="preserve"> 1, J is 1 equated to row 1, column 1. It spits out the value of the cell in the message box</w:t>
      </w:r>
    </w:p>
    <w:p w14:paraId="54024259" w14:textId="77777777" w:rsidR="009A5EA8" w:rsidRDefault="009A5EA8" w:rsidP="00623F2F"/>
    <w:p w14:paraId="34705495" w14:textId="12B0BA87" w:rsidR="009A5EA8" w:rsidRDefault="009A5EA8" w:rsidP="00623F2F">
      <w:r>
        <w:t>Computer will complete inner loops before moving on in outer loops.</w:t>
      </w:r>
    </w:p>
    <w:p w14:paraId="33920DC8" w14:textId="77777777" w:rsidR="004636CF" w:rsidRDefault="004636CF" w:rsidP="00623F2F"/>
    <w:p w14:paraId="5A3BEC01" w14:textId="75D870D9" w:rsidR="004636CF" w:rsidRDefault="009A5EA8" w:rsidP="00623F2F">
      <w:r>
        <w:t>Questions: What does the &amp; do in VBA? What does the vertical line between J and Cells(</w:t>
      </w:r>
      <w:proofErr w:type="spellStart"/>
      <w:proofErr w:type="gramStart"/>
      <w:r>
        <w:t>I,j</w:t>
      </w:r>
      <w:proofErr w:type="spellEnd"/>
      <w:proofErr w:type="gramEnd"/>
      <w:r>
        <w:t>).value</w:t>
      </w:r>
    </w:p>
    <w:p w14:paraId="32AF961A" w14:textId="1F4B0DE4" w:rsidR="00541FEC" w:rsidRDefault="00541FEC" w:rsidP="00623F2F">
      <w:r>
        <w:t>&amp; concatenates the value (franken-smooshes it)</w:t>
      </w:r>
    </w:p>
    <w:p w14:paraId="7DC00CB0" w14:textId="190F4B11" w:rsidR="00541FEC" w:rsidRDefault="00541FEC" w:rsidP="00623F2F">
      <w:r>
        <w:t xml:space="preserve">Apple &amp; </w:t>
      </w:r>
      <w:proofErr w:type="gramStart"/>
      <w:r>
        <w:t>“ “</w:t>
      </w:r>
      <w:proofErr w:type="gramEnd"/>
      <w:r>
        <w:t xml:space="preserve"> &amp; Orange yields “Apple Orange”</w:t>
      </w:r>
    </w:p>
    <w:p w14:paraId="1D76DE90" w14:textId="5EE26DDF" w:rsidR="00541FEC" w:rsidRDefault="00541FEC" w:rsidP="00623F2F">
      <w:r w:rsidRPr="00541FEC">
        <w:drawing>
          <wp:inline distT="0" distB="0" distL="0" distR="0" wp14:anchorId="2F9DF9E0" wp14:editId="6D02CD0B">
            <wp:extent cx="1576966" cy="581313"/>
            <wp:effectExtent l="19050" t="19050" r="23495" b="28575"/>
            <wp:docPr id="157115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596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8839" cy="5893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6C196C" w14:textId="4FCEC084" w:rsidR="00CD7BC7" w:rsidRPr="009A5EA8" w:rsidRDefault="009A5EA8" w:rsidP="00623F2F">
      <w:pPr>
        <w:rPr>
          <w:b/>
          <w:bCs/>
          <w:sz w:val="32"/>
          <w:szCs w:val="32"/>
        </w:rPr>
      </w:pPr>
      <w:r w:rsidRPr="009A5EA8">
        <w:rPr>
          <w:b/>
          <w:bCs/>
          <w:sz w:val="32"/>
          <w:szCs w:val="32"/>
        </w:rPr>
        <w:lastRenderedPageBreak/>
        <w:t>Crypto Kennel:</w:t>
      </w:r>
    </w:p>
    <w:p w14:paraId="0F25BB75" w14:textId="58FBE9DF" w:rsidR="00CD7BC7" w:rsidRDefault="009A5EA8" w:rsidP="00623F2F">
      <w:r w:rsidRPr="009A5EA8">
        <w:drawing>
          <wp:inline distT="0" distB="0" distL="0" distR="0" wp14:anchorId="5347FEFB" wp14:editId="66451E9A">
            <wp:extent cx="5943600" cy="5521325"/>
            <wp:effectExtent l="19050" t="19050" r="19050" b="22225"/>
            <wp:docPr id="137776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636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13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2E24F" w14:textId="77777777" w:rsidR="00176D3A" w:rsidRDefault="00176D3A" w:rsidP="00623F2F"/>
    <w:p w14:paraId="435A8AAC" w14:textId="77777777" w:rsidR="00176D3A" w:rsidRDefault="00176D3A" w:rsidP="00623F2F"/>
    <w:p w14:paraId="637DBFF6" w14:textId="77777777" w:rsidR="00176D3A" w:rsidRDefault="00176D3A" w:rsidP="00623F2F"/>
    <w:p w14:paraId="547ED8BB" w14:textId="77777777" w:rsidR="00176D3A" w:rsidRDefault="00176D3A" w:rsidP="00623F2F"/>
    <w:p w14:paraId="62AC4EB9" w14:textId="77777777" w:rsidR="00541FEC" w:rsidRDefault="00541FEC"/>
    <w:p w14:paraId="62B91DC9" w14:textId="77777777" w:rsidR="00541FEC" w:rsidRDefault="00541FEC"/>
    <w:p w14:paraId="2BA5633C" w14:textId="77777777" w:rsidR="00541FEC" w:rsidRDefault="00541FEC"/>
    <w:p w14:paraId="674FCA2B" w14:textId="77777777" w:rsidR="00541FEC" w:rsidRDefault="00541FEC"/>
    <w:p w14:paraId="0B74A040" w14:textId="77777777" w:rsidR="00541FEC" w:rsidRDefault="00541FEC"/>
    <w:p w14:paraId="3B3124C2" w14:textId="77777777" w:rsidR="00541FEC" w:rsidRDefault="00541FEC"/>
    <w:p w14:paraId="4F45B7F1" w14:textId="77777777" w:rsidR="00541FEC" w:rsidRDefault="00541FEC"/>
    <w:p w14:paraId="016CA0BA" w14:textId="77777777" w:rsidR="00541FEC" w:rsidRDefault="00541FEC"/>
    <w:p w14:paraId="2D07FC0E" w14:textId="77777777" w:rsidR="00541FEC" w:rsidRDefault="00541FEC"/>
    <w:p w14:paraId="4C801DAD" w14:textId="265D6839" w:rsidR="00541FEC" w:rsidRDefault="00541FEC">
      <w:r>
        <w:br w:type="page"/>
      </w:r>
    </w:p>
    <w:p w14:paraId="5B375C3F" w14:textId="77777777" w:rsidR="00176D3A" w:rsidRDefault="00176D3A" w:rsidP="00623F2F"/>
    <w:p w14:paraId="2A3FB832" w14:textId="315A7457" w:rsidR="00176D3A" w:rsidRPr="00541FEC" w:rsidRDefault="00541FEC" w:rsidP="00623F2F">
      <w:pPr>
        <w:rPr>
          <w:b/>
          <w:bCs/>
          <w:sz w:val="32"/>
          <w:szCs w:val="32"/>
        </w:rPr>
      </w:pPr>
      <w:r w:rsidRPr="00541FEC">
        <w:rPr>
          <w:b/>
          <w:bCs/>
          <w:sz w:val="32"/>
          <w:szCs w:val="32"/>
        </w:rPr>
        <w:t>Declaring variables:</w:t>
      </w:r>
    </w:p>
    <w:p w14:paraId="75703752" w14:textId="42A38845" w:rsidR="00176D3A" w:rsidRDefault="00541FEC" w:rsidP="00623F2F">
      <w:r>
        <w:t>Dim____ as Long</w:t>
      </w:r>
    </w:p>
    <w:p w14:paraId="67C68241" w14:textId="04257F34" w:rsidR="00541FEC" w:rsidRDefault="00541FEC" w:rsidP="00623F2F">
      <w:r>
        <w:t>Dim____ as</w:t>
      </w:r>
      <w:r>
        <w:t xml:space="preserve"> Integer</w:t>
      </w:r>
    </w:p>
    <w:p w14:paraId="4A563CF3" w14:textId="31A54A66" w:rsidR="00176D3A" w:rsidRDefault="00541FEC" w:rsidP="00623F2F">
      <w:r>
        <w:t xml:space="preserve">Dim____ as </w:t>
      </w:r>
      <w:r>
        <w:t>Short</w:t>
      </w:r>
    </w:p>
    <w:p w14:paraId="18551D78" w14:textId="0C34858F" w:rsidR="00176D3A" w:rsidRDefault="00541FEC" w:rsidP="00623F2F">
      <w:r>
        <w:t>^different ways that data can be stored. Why use Long when you can use integer (Which holds smaller values than Short even)</w:t>
      </w:r>
    </w:p>
    <w:p w14:paraId="19C7810E" w14:textId="43450375" w:rsidR="00176D3A" w:rsidRDefault="00541FEC" w:rsidP="00623F2F">
      <w:r>
        <w:t>Back in the day, the space that data took up was a much greater percentage of what was available than nowadays. Storing a value in the smallest type saved space and compiling time.</w:t>
      </w:r>
    </w:p>
    <w:p w14:paraId="6B242E88" w14:textId="77777777" w:rsidR="00176D3A" w:rsidRDefault="00176D3A" w:rsidP="00623F2F"/>
    <w:p w14:paraId="0E53F819" w14:textId="77777777" w:rsidR="00176D3A" w:rsidRDefault="00176D3A" w:rsidP="00623F2F"/>
    <w:p w14:paraId="2A9C98A0" w14:textId="77777777" w:rsidR="00176D3A" w:rsidRDefault="00176D3A" w:rsidP="00623F2F"/>
    <w:p w14:paraId="67B0F8AB" w14:textId="77777777" w:rsidR="00176D3A" w:rsidRDefault="00176D3A" w:rsidP="00623F2F"/>
    <w:p w14:paraId="4A3D18BC" w14:textId="77777777" w:rsidR="00176D3A" w:rsidRDefault="00176D3A" w:rsidP="00623F2F"/>
    <w:p w14:paraId="5A9BCCC2" w14:textId="77777777" w:rsidR="00176D3A" w:rsidRDefault="00176D3A" w:rsidP="00623F2F"/>
    <w:p w14:paraId="13951735" w14:textId="77777777" w:rsidR="00176D3A" w:rsidRDefault="00176D3A" w:rsidP="00623F2F"/>
    <w:p w14:paraId="1FFE7898" w14:textId="77777777" w:rsidR="00176D3A" w:rsidRDefault="00176D3A" w:rsidP="00623F2F"/>
    <w:p w14:paraId="44C6B795" w14:textId="77777777" w:rsidR="00176D3A" w:rsidRDefault="00176D3A" w:rsidP="00623F2F"/>
    <w:p w14:paraId="39FFE9EE" w14:textId="0AF1C456" w:rsidR="00CD7BC7" w:rsidRDefault="00CD7BC7" w:rsidP="00623F2F">
      <w:r w:rsidRPr="00CD7BC7">
        <w:lastRenderedPageBreak/>
        <w:drawing>
          <wp:inline distT="0" distB="0" distL="0" distR="0" wp14:anchorId="7805D3B5" wp14:editId="1297B700">
            <wp:extent cx="4972744" cy="5201376"/>
            <wp:effectExtent l="0" t="0" r="0" b="0"/>
            <wp:docPr id="100837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703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13F04DE"/>
    <w:multiLevelType w:val="hybridMultilevel"/>
    <w:tmpl w:val="B7ACE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0F4EFD"/>
    <w:multiLevelType w:val="multilevel"/>
    <w:tmpl w:val="0898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90788057">
    <w:abstractNumId w:val="19"/>
  </w:num>
  <w:num w:numId="2" w16cid:durableId="1096362517">
    <w:abstractNumId w:val="12"/>
  </w:num>
  <w:num w:numId="3" w16cid:durableId="2019307936">
    <w:abstractNumId w:val="10"/>
  </w:num>
  <w:num w:numId="4" w16cid:durableId="134839402">
    <w:abstractNumId w:val="23"/>
  </w:num>
  <w:num w:numId="5" w16cid:durableId="2098596311">
    <w:abstractNumId w:val="13"/>
  </w:num>
  <w:num w:numId="6" w16cid:durableId="1208687105">
    <w:abstractNumId w:val="16"/>
  </w:num>
  <w:num w:numId="7" w16cid:durableId="691567143">
    <w:abstractNumId w:val="18"/>
  </w:num>
  <w:num w:numId="8" w16cid:durableId="2006010549">
    <w:abstractNumId w:val="9"/>
  </w:num>
  <w:num w:numId="9" w16cid:durableId="853963023">
    <w:abstractNumId w:val="7"/>
  </w:num>
  <w:num w:numId="10" w16cid:durableId="1051806385">
    <w:abstractNumId w:val="6"/>
  </w:num>
  <w:num w:numId="11" w16cid:durableId="949555522">
    <w:abstractNumId w:val="5"/>
  </w:num>
  <w:num w:numId="12" w16cid:durableId="1335374932">
    <w:abstractNumId w:val="4"/>
  </w:num>
  <w:num w:numId="13" w16cid:durableId="121965711">
    <w:abstractNumId w:val="8"/>
  </w:num>
  <w:num w:numId="14" w16cid:durableId="1692998117">
    <w:abstractNumId w:val="3"/>
  </w:num>
  <w:num w:numId="15" w16cid:durableId="1223324423">
    <w:abstractNumId w:val="2"/>
  </w:num>
  <w:num w:numId="16" w16cid:durableId="240217792">
    <w:abstractNumId w:val="1"/>
  </w:num>
  <w:num w:numId="17" w16cid:durableId="1059331108">
    <w:abstractNumId w:val="0"/>
  </w:num>
  <w:num w:numId="18" w16cid:durableId="1404059428">
    <w:abstractNumId w:val="14"/>
  </w:num>
  <w:num w:numId="19" w16cid:durableId="903952092">
    <w:abstractNumId w:val="15"/>
  </w:num>
  <w:num w:numId="20" w16cid:durableId="898320721">
    <w:abstractNumId w:val="20"/>
  </w:num>
  <w:num w:numId="21" w16cid:durableId="22827524">
    <w:abstractNumId w:val="17"/>
  </w:num>
  <w:num w:numId="22" w16cid:durableId="1234897582">
    <w:abstractNumId w:val="11"/>
  </w:num>
  <w:num w:numId="23" w16cid:durableId="1599562438">
    <w:abstractNumId w:val="24"/>
  </w:num>
  <w:num w:numId="24" w16cid:durableId="1258441903">
    <w:abstractNumId w:val="22"/>
  </w:num>
  <w:num w:numId="25" w16cid:durableId="143289259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3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2F"/>
    <w:rsid w:val="000575E7"/>
    <w:rsid w:val="00176D3A"/>
    <w:rsid w:val="002B40D1"/>
    <w:rsid w:val="00327E6D"/>
    <w:rsid w:val="00436291"/>
    <w:rsid w:val="004636CF"/>
    <w:rsid w:val="0046643B"/>
    <w:rsid w:val="00541FEC"/>
    <w:rsid w:val="00623F2F"/>
    <w:rsid w:val="00645252"/>
    <w:rsid w:val="006B504C"/>
    <w:rsid w:val="006D3D74"/>
    <w:rsid w:val="0076577C"/>
    <w:rsid w:val="0083569A"/>
    <w:rsid w:val="00925EA2"/>
    <w:rsid w:val="009A5EA8"/>
    <w:rsid w:val="00A9204E"/>
    <w:rsid w:val="00CD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07F9"/>
  <w15:chartTrackingRefBased/>
  <w15:docId w15:val="{48D8E059-7FF3-4303-9FA2-CF6F03B1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6B5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2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rystyne\AppData\Local\Microsoft\Office\16.0\DTS\en-US%7b32F98188-7946-4DB0-85D2-FAEDA137E31B%7d\%7b24850AF5-B284-4A8E-86DF-1BBABD2BCFD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{24850AF5-B284-4A8E-86DF-1BBABD2BCFD9}tf02786999_win32.dotx</Template>
  <TotalTime>127</TotalTime>
  <Pages>9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Khrystyne</dc:creator>
  <cp:keywords/>
  <dc:description/>
  <cp:lastModifiedBy>Khrystyne Clifton</cp:lastModifiedBy>
  <cp:revision>5</cp:revision>
  <dcterms:created xsi:type="dcterms:W3CDTF">2023-09-19T20:34:00Z</dcterms:created>
  <dcterms:modified xsi:type="dcterms:W3CDTF">2023-09-20T00:41:00Z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