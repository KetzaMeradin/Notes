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DCB1" w14:textId="6CBC6D66" w:rsidR="00A9204E" w:rsidRPr="0099526F" w:rsidRDefault="0099526F" w:rsidP="0099526F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99526F">
        <w:rPr>
          <w:b/>
          <w:bCs/>
          <w:color w:val="7030A0"/>
          <w:sz w:val="52"/>
          <w:szCs w:val="52"/>
          <w:u w:val="single"/>
        </w:rPr>
        <w:t>10-12-23 notes</w:t>
      </w:r>
    </w:p>
    <w:p w14:paraId="0F515952" w14:textId="770F38D7" w:rsidR="0099526F" w:rsidRPr="00660FD1" w:rsidRDefault="00660FD1" w:rsidP="0099526F">
      <w:pPr>
        <w:jc w:val="center"/>
        <w:rPr>
          <w:u w:val="single"/>
        </w:rPr>
      </w:pPr>
      <w:r>
        <w:rPr>
          <w:u w:val="single"/>
        </w:rPr>
        <w:t>Plotting with Pandas</w:t>
      </w:r>
    </w:p>
    <w:p w14:paraId="280FEC90" w14:textId="5B46B203" w:rsidR="0099526F" w:rsidRDefault="00660FD1">
      <w:r>
        <w:t>Goals:</w:t>
      </w:r>
    </w:p>
    <w:p w14:paraId="65DB294F" w14:textId="77777777" w:rsidR="00660FD1" w:rsidRPr="00660FD1" w:rsidRDefault="00660FD1" w:rsidP="00660FD1">
      <w:r w:rsidRPr="00660FD1">
        <w:t>By the end of this lesson, you will be able to:</w:t>
      </w:r>
    </w:p>
    <w:p w14:paraId="23CCA6C7" w14:textId="77777777" w:rsidR="00660FD1" w:rsidRPr="00660FD1" w:rsidRDefault="00660FD1" w:rsidP="00660FD1">
      <w:pPr>
        <w:numPr>
          <w:ilvl w:val="0"/>
          <w:numId w:val="24"/>
        </w:numPr>
      </w:pPr>
      <w:r w:rsidRPr="00660FD1">
        <w:t>Create plots by using the </w:t>
      </w:r>
      <w:proofErr w:type="spellStart"/>
      <w:r w:rsidRPr="00660FD1">
        <w:t>DataFrame.plot</w:t>
      </w:r>
      <w:proofErr w:type="spellEnd"/>
      <w:r w:rsidRPr="00660FD1">
        <w:t>() method.</w:t>
      </w:r>
    </w:p>
    <w:p w14:paraId="7D26DA0F" w14:textId="77777777" w:rsidR="00660FD1" w:rsidRPr="00660FD1" w:rsidRDefault="00660FD1" w:rsidP="00660FD1">
      <w:pPr>
        <w:numPr>
          <w:ilvl w:val="0"/>
          <w:numId w:val="24"/>
        </w:numPr>
      </w:pPr>
      <w:r w:rsidRPr="00660FD1">
        <w:t>Summarize the advantages and disadvantages of creating charts by using the </w:t>
      </w:r>
      <w:proofErr w:type="spellStart"/>
      <w:r w:rsidRPr="00660FD1">
        <w:t>DataFrame.plot</w:t>
      </w:r>
      <w:proofErr w:type="spellEnd"/>
      <w:r w:rsidRPr="00660FD1">
        <w:t>() method.</w:t>
      </w:r>
    </w:p>
    <w:p w14:paraId="56887360" w14:textId="77777777" w:rsidR="00660FD1" w:rsidRPr="00660FD1" w:rsidRDefault="00660FD1" w:rsidP="00660FD1">
      <w:pPr>
        <w:numPr>
          <w:ilvl w:val="0"/>
          <w:numId w:val="24"/>
        </w:numPr>
      </w:pPr>
      <w:r w:rsidRPr="00660FD1">
        <w:t>Use Pandas to analyze a complex dataset and chart the corresponding visualizations.</w:t>
      </w:r>
    </w:p>
    <w:p w14:paraId="13EDC67A" w14:textId="77777777" w:rsidR="00660FD1" w:rsidRDefault="00660FD1" w:rsidP="00660FD1">
      <w:pPr>
        <w:pBdr>
          <w:bottom w:val="single" w:sz="4" w:space="1" w:color="auto"/>
        </w:pBdr>
      </w:pPr>
    </w:p>
    <w:p w14:paraId="5A2108CF" w14:textId="75EC197F" w:rsidR="0099526F" w:rsidRDefault="00E25F3E">
      <w:r>
        <w:t>5:45-</w:t>
      </w:r>
      <w:r w:rsidR="00A01765">
        <w:t>6:08pm-</w:t>
      </w:r>
      <w:r>
        <w:t xml:space="preserve"> </w:t>
      </w:r>
      <w:proofErr w:type="spellStart"/>
      <w:r>
        <w:t>PyCitySchools</w:t>
      </w:r>
      <w:proofErr w:type="spellEnd"/>
      <w:r>
        <w:t xml:space="preserve"> walkthrough.</w:t>
      </w:r>
    </w:p>
    <w:p w14:paraId="3AC62E10" w14:textId="4E2EB032" w:rsidR="00660FD1" w:rsidRDefault="00136926">
      <w:pPr>
        <w:rPr>
          <w:b/>
          <w:bCs/>
          <w:u w:val="single"/>
        </w:rPr>
      </w:pPr>
      <w:r>
        <w:t xml:space="preserve">Carson- </w:t>
      </w:r>
      <w:r w:rsidRPr="00136926">
        <w:rPr>
          <w:b/>
          <w:bCs/>
          <w:u w:val="single"/>
        </w:rPr>
        <w:t>Squirrel beer</w:t>
      </w:r>
    </w:p>
    <w:p w14:paraId="388C956F" w14:textId="6E56651A" w:rsidR="00F434A7" w:rsidRPr="00F434A7" w:rsidRDefault="00F434A7">
      <w:pPr>
        <w:rPr>
          <w:b/>
          <w:bCs/>
          <w:sz w:val="24"/>
          <w:szCs w:val="24"/>
        </w:rPr>
      </w:pPr>
      <w:r w:rsidRPr="00F434A7">
        <w:rPr>
          <w:b/>
          <w:bCs/>
          <w:sz w:val="24"/>
          <w:szCs w:val="24"/>
        </w:rPr>
        <w:t>Instructor Average Rainfall solution:</w:t>
      </w:r>
    </w:p>
    <w:p w14:paraId="75804393" w14:textId="17E147CF" w:rsidR="00975666" w:rsidRDefault="00975666">
      <w:r w:rsidRPr="00975666">
        <w:drawing>
          <wp:inline distT="0" distB="0" distL="0" distR="0" wp14:anchorId="4ABDD442" wp14:editId="0D1A0AF1">
            <wp:extent cx="5181600" cy="4807778"/>
            <wp:effectExtent l="19050" t="19050" r="19050" b="12065"/>
            <wp:docPr id="7781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85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139" cy="48231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2FB7B" w14:textId="585C5F11" w:rsidR="00660FD1" w:rsidRDefault="00975666">
      <w:r w:rsidRPr="00975666">
        <w:drawing>
          <wp:inline distT="0" distB="0" distL="0" distR="0" wp14:anchorId="34FC22E5" wp14:editId="14FE27D8">
            <wp:extent cx="5663932" cy="1009650"/>
            <wp:effectExtent l="19050" t="19050" r="13335" b="19050"/>
            <wp:docPr id="147365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50239" name=""/>
                    <pic:cNvPicPr/>
                  </pic:nvPicPr>
                  <pic:blipFill rotWithShape="1">
                    <a:blip r:embed="rId9"/>
                    <a:srcRect t="73448"/>
                    <a:stretch/>
                  </pic:blipFill>
                  <pic:spPr bwMode="auto">
                    <a:xfrm>
                      <a:off x="0" y="0"/>
                      <a:ext cx="5756950" cy="102623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3CA69" w14:textId="15392AEA" w:rsidR="00660FD1" w:rsidRDefault="00975666">
      <w:r w:rsidRPr="00975666">
        <w:lastRenderedPageBreak/>
        <w:drawing>
          <wp:inline distT="0" distB="0" distL="0" distR="0" wp14:anchorId="4D301339" wp14:editId="0A0F8242">
            <wp:extent cx="6276975" cy="2650278"/>
            <wp:effectExtent l="19050" t="19050" r="9525" b="17145"/>
            <wp:docPr id="51851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13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579" cy="26589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F639F" w14:textId="77777777" w:rsidR="0099526F" w:rsidRDefault="0099526F"/>
    <w:p w14:paraId="35466F34" w14:textId="6873BD8D" w:rsidR="00660FD1" w:rsidRPr="007A06A0" w:rsidRDefault="007A06A0">
      <w:pPr>
        <w:rPr>
          <w:b/>
          <w:bCs/>
          <w:sz w:val="32"/>
          <w:szCs w:val="32"/>
        </w:rPr>
      </w:pPr>
      <w:r w:rsidRPr="007A06A0">
        <w:rPr>
          <w:b/>
          <w:bCs/>
          <w:sz w:val="32"/>
          <w:szCs w:val="32"/>
        </w:rPr>
        <w:t>Settlements Solution:</w:t>
      </w:r>
    </w:p>
    <w:p w14:paraId="7F86CCA1" w14:textId="54F847E0" w:rsidR="007A06A0" w:rsidRDefault="007A06A0">
      <w:r w:rsidRPr="007A06A0">
        <w:drawing>
          <wp:inline distT="0" distB="0" distL="0" distR="0" wp14:anchorId="53EA4D4B" wp14:editId="3BB73CAD">
            <wp:extent cx="5943600" cy="4435475"/>
            <wp:effectExtent l="19050" t="19050" r="19050" b="22225"/>
            <wp:docPr id="142571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15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E60C7" w14:textId="77777777" w:rsidR="00660FD1" w:rsidRDefault="00660FD1"/>
    <w:p w14:paraId="242551DE" w14:textId="77777777" w:rsidR="00660FD1" w:rsidRDefault="00660FD1"/>
    <w:p w14:paraId="2D015387" w14:textId="77777777" w:rsidR="00660FD1" w:rsidRDefault="00660FD1"/>
    <w:p w14:paraId="1B0F0F33" w14:textId="3E40B225" w:rsidR="00660FD1" w:rsidRPr="00F434A7" w:rsidRDefault="00F434A7">
      <w:pPr>
        <w:rPr>
          <w:b/>
          <w:bCs/>
          <w:sz w:val="32"/>
          <w:szCs w:val="32"/>
        </w:rPr>
      </w:pPr>
      <w:r w:rsidRPr="00F434A7">
        <w:rPr>
          <w:b/>
          <w:bCs/>
          <w:sz w:val="32"/>
          <w:szCs w:val="32"/>
        </w:rPr>
        <w:lastRenderedPageBreak/>
        <w:t>Unemployment chart solution:</w:t>
      </w:r>
    </w:p>
    <w:p w14:paraId="08072D44" w14:textId="23E1EDB3" w:rsidR="00660FD1" w:rsidRDefault="00F434A7">
      <w:r w:rsidRPr="00F434A7">
        <w:drawing>
          <wp:inline distT="0" distB="0" distL="0" distR="0" wp14:anchorId="2D68A19A" wp14:editId="4D22FC58">
            <wp:extent cx="5943600" cy="748665"/>
            <wp:effectExtent l="0" t="0" r="0" b="0"/>
            <wp:docPr id="25386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63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2C1E" w14:textId="0BDE82F5" w:rsidR="00660FD1" w:rsidRDefault="00F434A7">
      <w:r>
        <w:t>^Apply the year to the combined table, like a filter, and calculate the average for each year</w:t>
      </w:r>
    </w:p>
    <w:p w14:paraId="282B51A7" w14:textId="77777777" w:rsidR="00660FD1" w:rsidRDefault="00660FD1"/>
    <w:p w14:paraId="34F86F4B" w14:textId="4C0AFFB5" w:rsidR="00F434A7" w:rsidRPr="00F434A7" w:rsidRDefault="00F434A7">
      <w:pPr>
        <w:rPr>
          <w:b/>
          <w:bCs/>
          <w:sz w:val="32"/>
          <w:szCs w:val="32"/>
        </w:rPr>
      </w:pPr>
      <w:r w:rsidRPr="00F434A7">
        <w:rPr>
          <w:b/>
          <w:bCs/>
          <w:sz w:val="32"/>
          <w:szCs w:val="32"/>
        </w:rPr>
        <w:t>Traveling Companions Solution</w:t>
      </w:r>
      <w:r>
        <w:rPr>
          <w:b/>
          <w:bCs/>
          <w:sz w:val="32"/>
          <w:szCs w:val="32"/>
        </w:rPr>
        <w:t xml:space="preserve"> (Merge-a-thon)</w:t>
      </w:r>
      <w:r w:rsidRPr="00F434A7">
        <w:rPr>
          <w:b/>
          <w:bCs/>
          <w:sz w:val="32"/>
          <w:szCs w:val="32"/>
        </w:rPr>
        <w:t>:</w:t>
      </w:r>
    </w:p>
    <w:p w14:paraId="2E65D627" w14:textId="03E0DB0E" w:rsidR="00222130" w:rsidRPr="00222130" w:rsidRDefault="00222130">
      <w:pPr>
        <w:rPr>
          <w:b/>
          <w:bCs/>
          <w:sz w:val="28"/>
          <w:szCs w:val="28"/>
          <w:highlight w:val="darkGray"/>
          <w:u w:val="single"/>
        </w:rPr>
      </w:pPr>
      <w:r w:rsidRPr="00222130">
        <w:rPr>
          <w:b/>
          <w:bCs/>
          <w:sz w:val="28"/>
          <w:szCs w:val="28"/>
          <w:highlight w:val="darkGray"/>
          <w:u w:val="single"/>
        </w:rPr>
        <w:t>Part 1:</w:t>
      </w:r>
    </w:p>
    <w:p w14:paraId="01870BCF" w14:textId="6ABB4C2A" w:rsidR="00F434A7" w:rsidRDefault="00F434A7">
      <w:r w:rsidRPr="00F434A7">
        <w:drawing>
          <wp:inline distT="0" distB="0" distL="0" distR="0" wp14:anchorId="6A225AC3" wp14:editId="3F814E5F">
            <wp:extent cx="5943600" cy="702310"/>
            <wp:effectExtent l="0" t="0" r="0" b="2540"/>
            <wp:docPr id="157251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18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09BA" w14:textId="5AC49A53" w:rsidR="00660FD1" w:rsidRDefault="00F434A7">
      <w:r w:rsidRPr="00F434A7">
        <w:drawing>
          <wp:inline distT="0" distB="0" distL="0" distR="0" wp14:anchorId="4361516C" wp14:editId="784A16BF">
            <wp:extent cx="5943600" cy="3173730"/>
            <wp:effectExtent l="0" t="0" r="0" b="7620"/>
            <wp:docPr id="190270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9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6F9" w14:textId="64C682E2" w:rsidR="00660FD1" w:rsidRDefault="00F434A7">
      <w:r w:rsidRPr="00F434A7">
        <w:drawing>
          <wp:inline distT="0" distB="0" distL="0" distR="0" wp14:anchorId="2E97FD1B" wp14:editId="76F62581">
            <wp:extent cx="5943600" cy="1689100"/>
            <wp:effectExtent l="0" t="0" r="0" b="6350"/>
            <wp:docPr id="38584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2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C946" w14:textId="3DD377D9" w:rsidR="00660FD1" w:rsidRDefault="00222130">
      <w:r>
        <w:t xml:space="preserve">^ </w:t>
      </w:r>
      <w:r w:rsidRPr="00222130">
        <w:t xml:space="preserve">ACCOCIATE is spelled with 2 Cs in the original column names. It caught me up for a moment, thought </w:t>
      </w:r>
      <w:proofErr w:type="spellStart"/>
      <w:r w:rsidRPr="00222130">
        <w:t>i'd</w:t>
      </w:r>
      <w:proofErr w:type="spellEnd"/>
      <w:r w:rsidRPr="00222130">
        <w:t xml:space="preserve"> share so no one else has to finagle it</w:t>
      </w:r>
    </w:p>
    <w:p w14:paraId="17F38B5F" w14:textId="77777777" w:rsidR="00660FD1" w:rsidRDefault="00660FD1"/>
    <w:p w14:paraId="48D31D77" w14:textId="77777777" w:rsidR="00660FD1" w:rsidRDefault="00660FD1"/>
    <w:p w14:paraId="43672926" w14:textId="14F95A83" w:rsidR="00136926" w:rsidRPr="00222130" w:rsidRDefault="00222130">
      <w:pPr>
        <w:rPr>
          <w:b/>
          <w:bCs/>
          <w:sz w:val="28"/>
          <w:szCs w:val="28"/>
          <w:u w:val="single"/>
        </w:rPr>
      </w:pPr>
      <w:r w:rsidRPr="00222130">
        <w:rPr>
          <w:b/>
          <w:bCs/>
          <w:sz w:val="28"/>
          <w:szCs w:val="28"/>
          <w:highlight w:val="darkGray"/>
          <w:u w:val="single"/>
        </w:rPr>
        <w:lastRenderedPageBreak/>
        <w:t>Part 2:</w:t>
      </w:r>
    </w:p>
    <w:p w14:paraId="5F26EBD5" w14:textId="2E9C2512" w:rsidR="00136926" w:rsidRDefault="00222130">
      <w:r w:rsidRPr="00222130">
        <w:drawing>
          <wp:inline distT="0" distB="0" distL="0" distR="0" wp14:anchorId="3746E8A0" wp14:editId="365707BC">
            <wp:extent cx="5182323" cy="562053"/>
            <wp:effectExtent l="0" t="0" r="0" b="9525"/>
            <wp:docPr id="190945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56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8F8F" w14:textId="2BD879B7" w:rsidR="00136926" w:rsidRDefault="00222130">
      <w:proofErr w:type="gramStart"/>
      <w:r>
        <w:t>^.</w:t>
      </w:r>
      <w:proofErr w:type="spellStart"/>
      <w:r>
        <w:t>select</w:t>
      </w:r>
      <w:proofErr w:type="gramEnd"/>
      <w:r>
        <w:t>_dtypes</w:t>
      </w:r>
      <w:proofErr w:type="spellEnd"/>
      <w:r>
        <w:t xml:space="preserve"> says to select only records with numbers (int or float). Convert to </w:t>
      </w:r>
      <w:proofErr w:type="spellStart"/>
      <w:proofErr w:type="gramStart"/>
      <w:r>
        <w:t>numpy.number</w:t>
      </w:r>
      <w:proofErr w:type="spellEnd"/>
      <w:proofErr w:type="gramEnd"/>
      <w:r>
        <w:t>, then you can run mathematical operations on it.</w:t>
      </w:r>
    </w:p>
    <w:p w14:paraId="0F5F0C17" w14:textId="77777777" w:rsidR="00136926" w:rsidRDefault="00136926"/>
    <w:p w14:paraId="06975EF8" w14:textId="039F819A" w:rsidR="00136926" w:rsidRDefault="00060586">
      <w:r w:rsidRPr="00060586">
        <w:drawing>
          <wp:inline distT="0" distB="0" distL="0" distR="0" wp14:anchorId="193B960A" wp14:editId="09D04D08">
            <wp:extent cx="5943600" cy="2117090"/>
            <wp:effectExtent l="19050" t="19050" r="19050" b="16510"/>
            <wp:docPr id="78753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7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450D" w14:textId="77777777" w:rsidR="00136926" w:rsidRDefault="00136926"/>
    <w:p w14:paraId="49BD6491" w14:textId="77777777" w:rsidR="00136926" w:rsidRDefault="00136926"/>
    <w:p w14:paraId="6EE1EE18" w14:textId="77777777" w:rsidR="00136926" w:rsidRDefault="00136926"/>
    <w:p w14:paraId="538B4BDF" w14:textId="77777777" w:rsidR="00136926" w:rsidRDefault="00136926"/>
    <w:p w14:paraId="40F2E447" w14:textId="77777777" w:rsidR="00136926" w:rsidRDefault="00136926"/>
    <w:p w14:paraId="5925697A" w14:textId="77777777" w:rsidR="00136926" w:rsidRDefault="00136926"/>
    <w:p w14:paraId="07784B66" w14:textId="77777777" w:rsidR="00136926" w:rsidRDefault="00136926"/>
    <w:p w14:paraId="3645B88C" w14:textId="77777777" w:rsidR="00222130" w:rsidRDefault="00222130"/>
    <w:p w14:paraId="57B61543" w14:textId="77777777" w:rsidR="00222130" w:rsidRDefault="00222130"/>
    <w:p w14:paraId="4F18A2DB" w14:textId="77777777" w:rsidR="00222130" w:rsidRDefault="00222130"/>
    <w:p w14:paraId="3E65D7FE" w14:textId="77777777" w:rsidR="00136926" w:rsidRDefault="00136926"/>
    <w:p w14:paraId="1FBE1513" w14:textId="77777777" w:rsidR="00136926" w:rsidRDefault="00136926"/>
    <w:p w14:paraId="2E00549D" w14:textId="77777777" w:rsidR="00136926" w:rsidRDefault="00136926"/>
    <w:p w14:paraId="4511732A" w14:textId="77777777" w:rsidR="00136926" w:rsidRDefault="00136926"/>
    <w:p w14:paraId="24A65FD3" w14:textId="77777777" w:rsidR="007A06A0" w:rsidRDefault="007A06A0"/>
    <w:p w14:paraId="0A82A002" w14:textId="77777777" w:rsidR="007A06A0" w:rsidRDefault="007A06A0"/>
    <w:p w14:paraId="6E2F748B" w14:textId="77777777" w:rsidR="007A06A0" w:rsidRDefault="007A06A0"/>
    <w:p w14:paraId="0FF2E944" w14:textId="77777777" w:rsidR="007A06A0" w:rsidRDefault="007A06A0"/>
    <w:p w14:paraId="0BAF933D" w14:textId="77777777" w:rsidR="007A06A0" w:rsidRDefault="007A06A0"/>
    <w:p w14:paraId="2AA77625" w14:textId="77777777" w:rsidR="007A06A0" w:rsidRDefault="007A06A0"/>
    <w:p w14:paraId="53E283E6" w14:textId="77777777" w:rsidR="007A06A0" w:rsidRDefault="007A06A0"/>
    <w:sectPr w:rsidR="007A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5630FF"/>
    <w:multiLevelType w:val="multilevel"/>
    <w:tmpl w:val="CD6E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9515329">
    <w:abstractNumId w:val="20"/>
  </w:num>
  <w:num w:numId="2" w16cid:durableId="153374081">
    <w:abstractNumId w:val="12"/>
  </w:num>
  <w:num w:numId="3" w16cid:durableId="634334454">
    <w:abstractNumId w:val="10"/>
  </w:num>
  <w:num w:numId="4" w16cid:durableId="882794394">
    <w:abstractNumId w:val="22"/>
  </w:num>
  <w:num w:numId="5" w16cid:durableId="1639141851">
    <w:abstractNumId w:val="13"/>
  </w:num>
  <w:num w:numId="6" w16cid:durableId="570625487">
    <w:abstractNumId w:val="17"/>
  </w:num>
  <w:num w:numId="7" w16cid:durableId="1300260755">
    <w:abstractNumId w:val="19"/>
  </w:num>
  <w:num w:numId="8" w16cid:durableId="334580008">
    <w:abstractNumId w:val="9"/>
  </w:num>
  <w:num w:numId="9" w16cid:durableId="27949409">
    <w:abstractNumId w:val="7"/>
  </w:num>
  <w:num w:numId="10" w16cid:durableId="716201137">
    <w:abstractNumId w:val="6"/>
  </w:num>
  <w:num w:numId="11" w16cid:durableId="310793665">
    <w:abstractNumId w:val="5"/>
  </w:num>
  <w:num w:numId="12" w16cid:durableId="1695769709">
    <w:abstractNumId w:val="4"/>
  </w:num>
  <w:num w:numId="13" w16cid:durableId="342245658">
    <w:abstractNumId w:val="8"/>
  </w:num>
  <w:num w:numId="14" w16cid:durableId="953633335">
    <w:abstractNumId w:val="3"/>
  </w:num>
  <w:num w:numId="15" w16cid:durableId="1753627724">
    <w:abstractNumId w:val="2"/>
  </w:num>
  <w:num w:numId="16" w16cid:durableId="365057874">
    <w:abstractNumId w:val="1"/>
  </w:num>
  <w:num w:numId="17" w16cid:durableId="85880649">
    <w:abstractNumId w:val="0"/>
  </w:num>
  <w:num w:numId="18" w16cid:durableId="705102728">
    <w:abstractNumId w:val="15"/>
  </w:num>
  <w:num w:numId="19" w16cid:durableId="389886578">
    <w:abstractNumId w:val="16"/>
  </w:num>
  <w:num w:numId="20" w16cid:durableId="1572079912">
    <w:abstractNumId w:val="21"/>
  </w:num>
  <w:num w:numId="21" w16cid:durableId="1269579941">
    <w:abstractNumId w:val="18"/>
  </w:num>
  <w:num w:numId="22" w16cid:durableId="251818927">
    <w:abstractNumId w:val="11"/>
  </w:num>
  <w:num w:numId="23" w16cid:durableId="2130466697">
    <w:abstractNumId w:val="23"/>
  </w:num>
  <w:num w:numId="24" w16cid:durableId="10169987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6F"/>
    <w:rsid w:val="00060586"/>
    <w:rsid w:val="00136926"/>
    <w:rsid w:val="00222130"/>
    <w:rsid w:val="00645252"/>
    <w:rsid w:val="00660FD1"/>
    <w:rsid w:val="006D3D74"/>
    <w:rsid w:val="007A06A0"/>
    <w:rsid w:val="0083569A"/>
    <w:rsid w:val="00975666"/>
    <w:rsid w:val="0099526F"/>
    <w:rsid w:val="00A01765"/>
    <w:rsid w:val="00A9204E"/>
    <w:rsid w:val="00E25F3E"/>
    <w:rsid w:val="00E668A9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9158"/>
  <w15:chartTrackingRefBased/>
  <w15:docId w15:val="{4898BCF0-D65E-440D-9867-1F94BD0A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223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2</cp:revision>
  <dcterms:created xsi:type="dcterms:W3CDTF">2023-10-12T21:45:00Z</dcterms:created>
  <dcterms:modified xsi:type="dcterms:W3CDTF">2023-10-13T01:52:00Z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