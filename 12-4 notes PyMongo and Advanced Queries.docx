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506B" w14:textId="21504E98" w:rsidR="00A9204E" w:rsidRPr="00A52C7B" w:rsidRDefault="00A52C7B" w:rsidP="00A52C7B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1</w:t>
      </w:r>
      <w:r w:rsidR="00D336B5">
        <w:rPr>
          <w:b/>
          <w:bCs/>
          <w:color w:val="7030A0"/>
          <w:sz w:val="52"/>
          <w:szCs w:val="52"/>
          <w:u w:val="single"/>
        </w:rPr>
        <w:t>2</w:t>
      </w:r>
      <w:r>
        <w:rPr>
          <w:b/>
          <w:bCs/>
          <w:color w:val="7030A0"/>
          <w:sz w:val="52"/>
          <w:szCs w:val="52"/>
          <w:u w:val="single"/>
        </w:rPr>
        <w:t>-</w:t>
      </w:r>
      <w:r w:rsidR="00D336B5">
        <w:rPr>
          <w:b/>
          <w:bCs/>
          <w:color w:val="7030A0"/>
          <w:sz w:val="52"/>
          <w:szCs w:val="52"/>
          <w:u w:val="single"/>
        </w:rPr>
        <w:t>4</w:t>
      </w:r>
      <w:r>
        <w:rPr>
          <w:b/>
          <w:bCs/>
          <w:color w:val="7030A0"/>
          <w:sz w:val="52"/>
          <w:szCs w:val="52"/>
          <w:u w:val="single"/>
        </w:rPr>
        <w:t xml:space="preserve"> notes</w:t>
      </w:r>
    </w:p>
    <w:p w14:paraId="0CFB8369" w14:textId="1687BA29" w:rsidR="00A52C7B" w:rsidRPr="00A52C7B" w:rsidRDefault="00A52C7B" w:rsidP="00A52C7B">
      <w:pPr>
        <w:jc w:val="center"/>
        <w:rPr>
          <w:u w:val="single"/>
        </w:rPr>
      </w:pPr>
      <w:proofErr w:type="spellStart"/>
      <w:r>
        <w:rPr>
          <w:u w:val="single"/>
        </w:rPr>
        <w:t>PyMongo</w:t>
      </w:r>
      <w:proofErr w:type="spellEnd"/>
      <w:r>
        <w:rPr>
          <w:u w:val="single"/>
        </w:rPr>
        <w:t xml:space="preserve"> and Advanced Queries</w:t>
      </w:r>
    </w:p>
    <w:p w14:paraId="4B1B33D2" w14:textId="40B04CF7" w:rsidR="00A52C7B" w:rsidRDefault="00503468">
      <w:r>
        <w:t>Goals:</w:t>
      </w:r>
    </w:p>
    <w:p w14:paraId="36B52DBF" w14:textId="77777777" w:rsidR="00503468" w:rsidRPr="00503468" w:rsidRDefault="00503468" w:rsidP="00503468">
      <w:pPr>
        <w:numPr>
          <w:ilvl w:val="0"/>
          <w:numId w:val="24"/>
        </w:numPr>
      </w:pPr>
      <w:r w:rsidRPr="00503468">
        <w:t xml:space="preserve">Use the </w:t>
      </w:r>
      <w:proofErr w:type="spellStart"/>
      <w:r w:rsidRPr="00503468">
        <w:t>PyMongo</w:t>
      </w:r>
      <w:proofErr w:type="spellEnd"/>
      <w:r w:rsidRPr="00503468">
        <w:t xml:space="preserve"> library to interface with MongoDB and perform basic CRUD operations.</w:t>
      </w:r>
    </w:p>
    <w:p w14:paraId="5FA8C9FB" w14:textId="77777777" w:rsidR="00503468" w:rsidRPr="00503468" w:rsidRDefault="00503468" w:rsidP="00503468">
      <w:pPr>
        <w:numPr>
          <w:ilvl w:val="0"/>
          <w:numId w:val="24"/>
        </w:numPr>
      </w:pPr>
      <w:r w:rsidRPr="00503468">
        <w:t>Select specific fields when retrieving documents from MongoDB.</w:t>
      </w:r>
    </w:p>
    <w:p w14:paraId="69599AF7" w14:textId="77777777" w:rsidR="00503468" w:rsidRPr="00503468" w:rsidRDefault="00503468" w:rsidP="00503468">
      <w:pPr>
        <w:numPr>
          <w:ilvl w:val="0"/>
          <w:numId w:val="24"/>
        </w:numPr>
      </w:pPr>
      <w:r w:rsidRPr="00503468">
        <w:t>Use comparison operators to find documents in MongoDB.</w:t>
      </w:r>
    </w:p>
    <w:p w14:paraId="2D9AEE71" w14:textId="77777777" w:rsidR="00503468" w:rsidRPr="00503468" w:rsidRDefault="00503468" w:rsidP="00503468">
      <w:pPr>
        <w:numPr>
          <w:ilvl w:val="0"/>
          <w:numId w:val="24"/>
        </w:numPr>
      </w:pPr>
      <w:r w:rsidRPr="00503468">
        <w:t xml:space="preserve">Use sort and limit with </w:t>
      </w:r>
      <w:proofErr w:type="spellStart"/>
      <w:r w:rsidRPr="00503468">
        <w:t>PyMongo</w:t>
      </w:r>
      <w:proofErr w:type="spellEnd"/>
      <w:r w:rsidRPr="00503468">
        <w:t xml:space="preserve"> when retrieving documents from MongoDB.</w:t>
      </w:r>
    </w:p>
    <w:p w14:paraId="0939ABDA" w14:textId="264E9BB7" w:rsidR="00503468" w:rsidRDefault="00921981" w:rsidP="00921981">
      <w:pPr>
        <w:pBdr>
          <w:top w:val="single" w:sz="4" w:space="1" w:color="auto"/>
        </w:pBdr>
      </w:pPr>
      <w:proofErr w:type="spellStart"/>
      <w:r>
        <w:t>PyMongo</w:t>
      </w:r>
      <w:proofErr w:type="spellEnd"/>
      <w:r>
        <w:t xml:space="preserve"> is a library that allows</w:t>
      </w:r>
      <w:r>
        <w:t xml:space="preserve"> </w:t>
      </w:r>
      <w:r>
        <w:t>interaction with a MongoDB</w:t>
      </w:r>
      <w:r>
        <w:t xml:space="preserve"> </w:t>
      </w:r>
      <w:r>
        <w:t>database through Python.</w:t>
      </w:r>
      <w:r>
        <w:t xml:space="preserve"> </w:t>
      </w:r>
      <w:r>
        <w:t>It is a native driver for MongoDB.</w:t>
      </w:r>
    </w:p>
    <w:p w14:paraId="2A22A419" w14:textId="0DAABC6F" w:rsidR="00A52C7B" w:rsidRDefault="00921981">
      <w:r w:rsidRPr="00921981">
        <w:drawing>
          <wp:inline distT="0" distB="0" distL="0" distR="0" wp14:anchorId="6A0BA5EB" wp14:editId="38299108">
            <wp:extent cx="3419475" cy="977984"/>
            <wp:effectExtent l="19050" t="19050" r="9525" b="12700"/>
            <wp:docPr id="78293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30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432" cy="9865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A12E2" w14:textId="1A697E31" w:rsidR="00A52C7B" w:rsidRDefault="00921981">
      <w:r>
        <w:t>^ Establish a connection to the server.</w:t>
      </w:r>
    </w:p>
    <w:p w14:paraId="5712ACCC" w14:textId="3DD95E41" w:rsidR="00921981" w:rsidRDefault="00921981" w:rsidP="00921981">
      <w:r>
        <w:t xml:space="preserve">ALWAYS MAKE SURE THE SERVER IS UP AND RUNNING </w:t>
      </w:r>
      <w:r>
        <w:t xml:space="preserve">FIRST </w:t>
      </w:r>
      <w:r>
        <w:t>(open Mongo Compass and connect)</w:t>
      </w:r>
    </w:p>
    <w:p w14:paraId="6CB0D5CA" w14:textId="4CF7D0D4" w:rsidR="00A52C7B" w:rsidRDefault="00921981">
      <w:r w:rsidRPr="00921981">
        <w:drawing>
          <wp:inline distT="0" distB="0" distL="0" distR="0" wp14:anchorId="5A132842" wp14:editId="0F459B56">
            <wp:extent cx="3327912" cy="1676400"/>
            <wp:effectExtent l="19050" t="19050" r="25400" b="19050"/>
            <wp:docPr id="118599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97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469" cy="16837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59E61" w14:textId="328351E4" w:rsidR="00A52C7B" w:rsidRDefault="00921981">
      <w:r w:rsidRPr="00921981">
        <w:drawing>
          <wp:inline distT="0" distB="0" distL="0" distR="0" wp14:anchorId="72E97590" wp14:editId="65E79E9C">
            <wp:extent cx="3286125" cy="2161260"/>
            <wp:effectExtent l="19050" t="19050" r="9525" b="10795"/>
            <wp:docPr id="145027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75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041" cy="21737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20FEF" w14:textId="4702C544" w:rsidR="00A52C7B" w:rsidRDefault="00921981">
      <w:r w:rsidRPr="00921981">
        <w:drawing>
          <wp:inline distT="0" distB="0" distL="0" distR="0" wp14:anchorId="505699F8" wp14:editId="5D714274">
            <wp:extent cx="3286125" cy="1992037"/>
            <wp:effectExtent l="19050" t="19050" r="9525" b="27305"/>
            <wp:docPr id="31488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6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106" cy="19962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6E73E" w14:textId="75A5998B" w:rsidR="00A52C7B" w:rsidRDefault="00527CB4">
      <w:r>
        <w:lastRenderedPageBreak/>
        <w:t>Set vs push for updating- Set is for one record at a time, whereas Push can be used for ma</w:t>
      </w:r>
      <w:r w:rsidR="00DF4C79">
        <w:t>ny at once.</w:t>
      </w:r>
    </w:p>
    <w:p w14:paraId="337440C3" w14:textId="493AF816" w:rsidR="00A52C7B" w:rsidRDefault="005521A8">
      <w:r>
        <w:t>Unset- used to remove a field from a record.</w:t>
      </w:r>
    </w:p>
    <w:p w14:paraId="2DFE58C9" w14:textId="77777777" w:rsidR="00A52C7B" w:rsidRDefault="00A52C7B"/>
    <w:p w14:paraId="6514474D" w14:textId="01ECD4A7" w:rsidR="00A52C7B" w:rsidRPr="00906002" w:rsidRDefault="00906002">
      <w:pPr>
        <w:rPr>
          <w:b/>
          <w:bCs/>
          <w:sz w:val="32"/>
          <w:szCs w:val="32"/>
        </w:rPr>
      </w:pPr>
      <w:r w:rsidRPr="00906002">
        <w:rPr>
          <w:b/>
          <w:bCs/>
          <w:sz w:val="32"/>
          <w:szCs w:val="32"/>
        </w:rPr>
        <w:t>Mongo Grove Solution:</w:t>
      </w:r>
    </w:p>
    <w:p w14:paraId="19915AD7" w14:textId="4C915642" w:rsidR="00906002" w:rsidRDefault="00906002">
      <w:r w:rsidRPr="00906002">
        <w:drawing>
          <wp:inline distT="0" distB="0" distL="0" distR="0" wp14:anchorId="59DBB960" wp14:editId="1F99063F">
            <wp:extent cx="5620385" cy="3400425"/>
            <wp:effectExtent l="19050" t="19050" r="18415" b="28575"/>
            <wp:docPr id="13528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58381" name=""/>
                    <pic:cNvPicPr/>
                  </pic:nvPicPr>
                  <pic:blipFill rotWithShape="1">
                    <a:blip r:embed="rId12"/>
                    <a:srcRect b="37155"/>
                    <a:stretch/>
                  </pic:blipFill>
                  <pic:spPr bwMode="auto">
                    <a:xfrm>
                      <a:off x="0" y="0"/>
                      <a:ext cx="5620534" cy="34005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3CA09" w14:textId="0C7B3C17" w:rsidR="00D24559" w:rsidRDefault="00D24559">
      <w:r w:rsidRPr="00D24559">
        <w:drawing>
          <wp:inline distT="0" distB="0" distL="0" distR="0" wp14:anchorId="6EBD04C9" wp14:editId="2DC97FEF">
            <wp:extent cx="5544324" cy="3019846"/>
            <wp:effectExtent l="19050" t="19050" r="18415" b="28575"/>
            <wp:docPr id="135683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30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1984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2389A67" w14:textId="67525FD3" w:rsidR="00A52C7B" w:rsidRDefault="00906002">
      <w:r>
        <w:t>^ IN [2] makes both the database and a collection.</w:t>
      </w:r>
    </w:p>
    <w:p w14:paraId="595BF4E6" w14:textId="77777777" w:rsidR="009547A0" w:rsidRDefault="009547A0"/>
    <w:p w14:paraId="1DFE8372" w14:textId="77777777" w:rsidR="009547A0" w:rsidRDefault="009547A0"/>
    <w:p w14:paraId="143EDCD8" w14:textId="77777777" w:rsidR="009547A0" w:rsidRDefault="009547A0"/>
    <w:p w14:paraId="1E023166" w14:textId="77777777" w:rsidR="009547A0" w:rsidRDefault="009547A0"/>
    <w:p w14:paraId="58C73602" w14:textId="77777777" w:rsidR="009547A0" w:rsidRDefault="009547A0"/>
    <w:p w14:paraId="75616E7F" w14:textId="77777777" w:rsidR="009547A0" w:rsidRDefault="009547A0"/>
    <w:p w14:paraId="6193967D" w14:textId="77777777" w:rsidR="009547A0" w:rsidRDefault="009547A0"/>
    <w:p w14:paraId="2323E639" w14:textId="77777777" w:rsidR="009547A0" w:rsidRDefault="009547A0"/>
    <w:p w14:paraId="425A4BCE" w14:textId="77777777" w:rsidR="00141F17" w:rsidRDefault="00141F17"/>
    <w:p w14:paraId="505AFAED" w14:textId="222195F5" w:rsidR="009547A0" w:rsidRPr="00660DB6" w:rsidRDefault="00660DB6">
      <w:pPr>
        <w:rPr>
          <w:b/>
          <w:bCs/>
          <w:sz w:val="32"/>
          <w:szCs w:val="32"/>
        </w:rPr>
      </w:pPr>
      <w:r w:rsidRPr="00660DB6">
        <w:rPr>
          <w:b/>
          <w:bCs/>
          <w:sz w:val="32"/>
          <w:szCs w:val="32"/>
        </w:rPr>
        <w:lastRenderedPageBreak/>
        <w:t>Intro to Mongo Solution:</w:t>
      </w:r>
    </w:p>
    <w:p w14:paraId="642E6EC5" w14:textId="6AFE5C93" w:rsidR="00660DB6" w:rsidRDefault="00660DB6">
      <w:r w:rsidRPr="00660DB6">
        <w:drawing>
          <wp:inline distT="0" distB="0" distL="0" distR="0" wp14:anchorId="3B326BAA" wp14:editId="02D7D76D">
            <wp:extent cx="5943600" cy="5029200"/>
            <wp:effectExtent l="19050" t="19050" r="19050" b="19050"/>
            <wp:docPr id="25953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34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53FB170" w14:textId="77777777" w:rsidR="009547A0" w:rsidRDefault="009547A0"/>
    <w:p w14:paraId="2CBC6F1E" w14:textId="77777777" w:rsidR="00141F17" w:rsidRDefault="00141F17"/>
    <w:p w14:paraId="1201E81F" w14:textId="77777777" w:rsidR="00141F17" w:rsidRDefault="00141F17"/>
    <w:p w14:paraId="2716A6CB" w14:textId="77777777" w:rsidR="00141F17" w:rsidRDefault="00141F17"/>
    <w:p w14:paraId="23DDF350" w14:textId="77777777" w:rsidR="00141F17" w:rsidRDefault="00141F17"/>
    <w:p w14:paraId="7170E8F4" w14:textId="77777777" w:rsidR="00141F17" w:rsidRDefault="00141F17"/>
    <w:p w14:paraId="5D6E1D5A" w14:textId="77777777" w:rsidR="00141F17" w:rsidRDefault="00141F17"/>
    <w:p w14:paraId="272BF2BE" w14:textId="77777777" w:rsidR="00141F17" w:rsidRDefault="00141F17"/>
    <w:p w14:paraId="5C23207B" w14:textId="77777777" w:rsidR="00141F17" w:rsidRDefault="00141F17"/>
    <w:p w14:paraId="44AF1CD2" w14:textId="77777777" w:rsidR="00141F17" w:rsidRDefault="00141F17"/>
    <w:p w14:paraId="269D73E1" w14:textId="77777777" w:rsidR="00141F17" w:rsidRDefault="00141F17"/>
    <w:p w14:paraId="3E14BA3A" w14:textId="77777777" w:rsidR="00141F17" w:rsidRDefault="00141F17"/>
    <w:p w14:paraId="756D5B68" w14:textId="77777777" w:rsidR="00141F17" w:rsidRDefault="00141F17"/>
    <w:p w14:paraId="076AA18A" w14:textId="77777777" w:rsidR="00141F17" w:rsidRDefault="00141F17"/>
    <w:p w14:paraId="13AD6A74" w14:textId="77777777" w:rsidR="00141F17" w:rsidRDefault="00141F17"/>
    <w:p w14:paraId="7CC29842" w14:textId="77777777" w:rsidR="00141F17" w:rsidRDefault="00141F17"/>
    <w:p w14:paraId="5C470499" w14:textId="77777777" w:rsidR="00141F17" w:rsidRDefault="00141F17"/>
    <w:p w14:paraId="27676CDC" w14:textId="77777777" w:rsidR="00141F17" w:rsidRDefault="00141F17"/>
    <w:p w14:paraId="260FABA9" w14:textId="77777777" w:rsidR="00141F17" w:rsidRDefault="00141F17"/>
    <w:p w14:paraId="29C71BA3" w14:textId="77777777" w:rsidR="00141F17" w:rsidRDefault="00141F17"/>
    <w:p w14:paraId="6E0B6F6C" w14:textId="77777777" w:rsidR="00141F17" w:rsidRDefault="00141F17"/>
    <w:p w14:paraId="733CED65" w14:textId="77777777" w:rsidR="00141F17" w:rsidRDefault="00141F17"/>
    <w:p w14:paraId="02F56DE0" w14:textId="3B41A2DC" w:rsidR="009547A0" w:rsidRPr="00141F17" w:rsidRDefault="00141F17">
      <w:pPr>
        <w:rPr>
          <w:b/>
          <w:bCs/>
          <w:sz w:val="32"/>
          <w:szCs w:val="32"/>
        </w:rPr>
      </w:pPr>
      <w:r w:rsidRPr="00141F17">
        <w:rPr>
          <w:b/>
          <w:bCs/>
          <w:sz w:val="32"/>
          <w:szCs w:val="32"/>
        </w:rPr>
        <w:lastRenderedPageBreak/>
        <w:t>Selecting Fields Solution:</w:t>
      </w:r>
    </w:p>
    <w:p w14:paraId="21B2011C" w14:textId="3FBD9FE3" w:rsidR="00141F17" w:rsidRDefault="00141F17">
      <w:r w:rsidRPr="00141F17">
        <w:drawing>
          <wp:inline distT="0" distB="0" distL="0" distR="0" wp14:anchorId="68AB97C9" wp14:editId="670F56DE">
            <wp:extent cx="5125165" cy="5801535"/>
            <wp:effectExtent l="19050" t="19050" r="18415" b="27940"/>
            <wp:docPr id="97754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48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8015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E8DB966" w14:textId="77777777" w:rsidR="009547A0" w:rsidRDefault="009547A0"/>
    <w:p w14:paraId="11453640" w14:textId="77777777" w:rsidR="00C03EC1" w:rsidRDefault="00C03EC1"/>
    <w:p w14:paraId="32CC40BF" w14:textId="77777777" w:rsidR="00C03EC1" w:rsidRDefault="00C03EC1"/>
    <w:p w14:paraId="0A3CEB7A" w14:textId="77777777" w:rsidR="00C03EC1" w:rsidRDefault="00C03EC1"/>
    <w:p w14:paraId="66C2D8A0" w14:textId="77777777" w:rsidR="00C03EC1" w:rsidRDefault="00C03EC1"/>
    <w:p w14:paraId="215D7D20" w14:textId="77777777" w:rsidR="00C03EC1" w:rsidRDefault="00C03EC1"/>
    <w:p w14:paraId="07B613ED" w14:textId="77777777" w:rsidR="00C03EC1" w:rsidRDefault="00C03EC1"/>
    <w:p w14:paraId="4B6DB7D5" w14:textId="77777777" w:rsidR="00C03EC1" w:rsidRDefault="00C03EC1"/>
    <w:p w14:paraId="61B3F791" w14:textId="77777777" w:rsidR="00C03EC1" w:rsidRDefault="00C03EC1"/>
    <w:p w14:paraId="76E87A42" w14:textId="77777777" w:rsidR="00C03EC1" w:rsidRDefault="00C03EC1"/>
    <w:p w14:paraId="5B4F660B" w14:textId="77777777" w:rsidR="00C03EC1" w:rsidRDefault="00C03EC1"/>
    <w:p w14:paraId="046B08D1" w14:textId="77777777" w:rsidR="00C03EC1" w:rsidRDefault="00C03EC1"/>
    <w:p w14:paraId="788431AE" w14:textId="77777777" w:rsidR="00C03EC1" w:rsidRDefault="00C03EC1"/>
    <w:p w14:paraId="0C20B3F2" w14:textId="77777777" w:rsidR="00C03EC1" w:rsidRDefault="00C03EC1"/>
    <w:p w14:paraId="778E490D" w14:textId="77777777" w:rsidR="00C03EC1" w:rsidRDefault="00C03EC1"/>
    <w:p w14:paraId="07AB21EB" w14:textId="77777777" w:rsidR="00C03EC1" w:rsidRDefault="00C03EC1"/>
    <w:p w14:paraId="160DCA5C" w14:textId="77777777" w:rsidR="00C03EC1" w:rsidRDefault="00C03EC1"/>
    <w:p w14:paraId="15CA5F23" w14:textId="397A246D" w:rsidR="00C03EC1" w:rsidRPr="00C03EC1" w:rsidRDefault="00C03EC1">
      <w:pPr>
        <w:rPr>
          <w:b/>
          <w:bCs/>
          <w:sz w:val="32"/>
          <w:szCs w:val="32"/>
        </w:rPr>
      </w:pPr>
      <w:r w:rsidRPr="00C03EC1">
        <w:rPr>
          <w:b/>
          <w:bCs/>
          <w:sz w:val="32"/>
          <w:szCs w:val="32"/>
        </w:rPr>
        <w:lastRenderedPageBreak/>
        <w:t>Air Fields Solution:</w:t>
      </w:r>
    </w:p>
    <w:p w14:paraId="6F6D65C6" w14:textId="238178A1" w:rsidR="00C03EC1" w:rsidRDefault="00C03EC1">
      <w:r w:rsidRPr="00C03EC1">
        <w:drawing>
          <wp:inline distT="0" distB="0" distL="0" distR="0" wp14:anchorId="38FD7F4C" wp14:editId="71FB3F11">
            <wp:extent cx="5943600" cy="4707255"/>
            <wp:effectExtent l="19050" t="19050" r="19050" b="17145"/>
            <wp:docPr id="182079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4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0B4BD28" w14:textId="77777777" w:rsidR="00C03EC1" w:rsidRDefault="00C03EC1"/>
    <w:p w14:paraId="37451272" w14:textId="77777777" w:rsidR="00C03EC1" w:rsidRDefault="00C03EC1"/>
    <w:p w14:paraId="34F496D8" w14:textId="77777777" w:rsidR="00C03EC1" w:rsidRDefault="00C03EC1"/>
    <w:p w14:paraId="56350A89" w14:textId="77777777" w:rsidR="009547A0" w:rsidRDefault="009547A0"/>
    <w:p w14:paraId="3BA82734" w14:textId="77777777" w:rsidR="009547A0" w:rsidRDefault="009547A0"/>
    <w:p w14:paraId="14AFE32E" w14:textId="77777777" w:rsidR="009547A0" w:rsidRDefault="009547A0"/>
    <w:p w14:paraId="51BCDBBA" w14:textId="77777777" w:rsidR="009547A0" w:rsidRDefault="009547A0"/>
    <w:p w14:paraId="04C1F0E8" w14:textId="77777777" w:rsidR="009547A0" w:rsidRDefault="009547A0"/>
    <w:p w14:paraId="00FD955C" w14:textId="77777777" w:rsidR="009547A0" w:rsidRDefault="009547A0"/>
    <w:sectPr w:rsidR="009547A0" w:rsidSect="00A52C7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E4D7F4D"/>
    <w:multiLevelType w:val="multilevel"/>
    <w:tmpl w:val="E2F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1238938">
    <w:abstractNumId w:val="19"/>
  </w:num>
  <w:num w:numId="2" w16cid:durableId="91322934">
    <w:abstractNumId w:val="12"/>
  </w:num>
  <w:num w:numId="3" w16cid:durableId="1709572755">
    <w:abstractNumId w:val="10"/>
  </w:num>
  <w:num w:numId="4" w16cid:durableId="1171413819">
    <w:abstractNumId w:val="22"/>
  </w:num>
  <w:num w:numId="5" w16cid:durableId="776369896">
    <w:abstractNumId w:val="13"/>
  </w:num>
  <w:num w:numId="6" w16cid:durableId="2135445985">
    <w:abstractNumId w:val="16"/>
  </w:num>
  <w:num w:numId="7" w16cid:durableId="2128502831">
    <w:abstractNumId w:val="18"/>
  </w:num>
  <w:num w:numId="8" w16cid:durableId="28384251">
    <w:abstractNumId w:val="9"/>
  </w:num>
  <w:num w:numId="9" w16cid:durableId="1325235396">
    <w:abstractNumId w:val="7"/>
  </w:num>
  <w:num w:numId="10" w16cid:durableId="1624311216">
    <w:abstractNumId w:val="6"/>
  </w:num>
  <w:num w:numId="11" w16cid:durableId="1727333604">
    <w:abstractNumId w:val="5"/>
  </w:num>
  <w:num w:numId="12" w16cid:durableId="1660189507">
    <w:abstractNumId w:val="4"/>
  </w:num>
  <w:num w:numId="13" w16cid:durableId="1172334799">
    <w:abstractNumId w:val="8"/>
  </w:num>
  <w:num w:numId="14" w16cid:durableId="2090156184">
    <w:abstractNumId w:val="3"/>
  </w:num>
  <w:num w:numId="15" w16cid:durableId="171267498">
    <w:abstractNumId w:val="2"/>
  </w:num>
  <w:num w:numId="16" w16cid:durableId="1354771695">
    <w:abstractNumId w:val="1"/>
  </w:num>
  <w:num w:numId="17" w16cid:durableId="814832528">
    <w:abstractNumId w:val="0"/>
  </w:num>
  <w:num w:numId="18" w16cid:durableId="505899613">
    <w:abstractNumId w:val="14"/>
  </w:num>
  <w:num w:numId="19" w16cid:durableId="1801993079">
    <w:abstractNumId w:val="15"/>
  </w:num>
  <w:num w:numId="20" w16cid:durableId="1717700291">
    <w:abstractNumId w:val="20"/>
  </w:num>
  <w:num w:numId="21" w16cid:durableId="165678227">
    <w:abstractNumId w:val="17"/>
  </w:num>
  <w:num w:numId="22" w16cid:durableId="1755318171">
    <w:abstractNumId w:val="11"/>
  </w:num>
  <w:num w:numId="23" w16cid:durableId="1400860632">
    <w:abstractNumId w:val="23"/>
  </w:num>
  <w:num w:numId="24" w16cid:durableId="6983604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7B"/>
    <w:rsid w:val="00087FBC"/>
    <w:rsid w:val="00141F17"/>
    <w:rsid w:val="00503468"/>
    <w:rsid w:val="00527CB4"/>
    <w:rsid w:val="005521A8"/>
    <w:rsid w:val="00645252"/>
    <w:rsid w:val="00660DB6"/>
    <w:rsid w:val="006D3D74"/>
    <w:rsid w:val="0083569A"/>
    <w:rsid w:val="00906002"/>
    <w:rsid w:val="00921981"/>
    <w:rsid w:val="009547A0"/>
    <w:rsid w:val="00A52C7B"/>
    <w:rsid w:val="00A9204E"/>
    <w:rsid w:val="00C03EC1"/>
    <w:rsid w:val="00D24559"/>
    <w:rsid w:val="00D336B5"/>
    <w:rsid w:val="00DF4C79"/>
    <w:rsid w:val="00E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4778"/>
  <w15:chartTrackingRefBased/>
  <w15:docId w15:val="{F7B7BF34-171D-47BF-8AB0-B21638B8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233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7</cp:revision>
  <dcterms:created xsi:type="dcterms:W3CDTF">2023-11-30T23:29:00Z</dcterms:created>
  <dcterms:modified xsi:type="dcterms:W3CDTF">2023-12-05T02:39:00Z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