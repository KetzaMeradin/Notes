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15C9" w14:textId="02E49CF5" w:rsidR="00A9204E" w:rsidRPr="00BB4FB7" w:rsidRDefault="00BB4FB7" w:rsidP="00BB4FB7">
      <w:pPr>
        <w:jc w:val="center"/>
        <w:rPr>
          <w:b/>
          <w:bCs/>
          <w:color w:val="7030A0"/>
          <w:sz w:val="52"/>
          <w:szCs w:val="52"/>
          <w:u w:val="single"/>
        </w:rPr>
      </w:pPr>
      <w:r>
        <w:rPr>
          <w:b/>
          <w:bCs/>
          <w:color w:val="7030A0"/>
          <w:sz w:val="52"/>
          <w:szCs w:val="52"/>
          <w:u w:val="single"/>
        </w:rPr>
        <w:t>12-21 notes</w:t>
      </w:r>
    </w:p>
    <w:p w14:paraId="6AD102E8" w14:textId="792E891D" w:rsidR="00BB4FB7" w:rsidRDefault="00BB4FB7" w:rsidP="00BB4FB7">
      <w:pPr>
        <w:jc w:val="center"/>
      </w:pPr>
      <w:r>
        <w:t>Data Visualization with Leaflet</w:t>
      </w:r>
    </w:p>
    <w:p w14:paraId="38D09EB7" w14:textId="777D20E3" w:rsidR="00BB4FB7" w:rsidRDefault="00BB4FB7">
      <w:r>
        <w:t>Goals:</w:t>
      </w:r>
    </w:p>
    <w:p w14:paraId="791F3176" w14:textId="77777777" w:rsidR="00BB4FB7" w:rsidRPr="00BB4FB7" w:rsidRDefault="00BB4FB7" w:rsidP="00BB4FB7">
      <w:pPr>
        <w:numPr>
          <w:ilvl w:val="0"/>
          <w:numId w:val="24"/>
        </w:numPr>
      </w:pPr>
      <w:r w:rsidRPr="00BB4FB7">
        <w:t>Explain the benefits of visualizing data with maps.</w:t>
      </w:r>
    </w:p>
    <w:p w14:paraId="3CB9836A" w14:textId="77777777" w:rsidR="00BB4FB7" w:rsidRPr="00BB4FB7" w:rsidRDefault="00BB4FB7" w:rsidP="00BB4FB7">
      <w:pPr>
        <w:numPr>
          <w:ilvl w:val="0"/>
          <w:numId w:val="24"/>
        </w:numPr>
      </w:pPr>
      <w:r w:rsidRPr="00BB4FB7">
        <w:t>Create maps and plot data with the Leaflet.js library.</w:t>
      </w:r>
    </w:p>
    <w:p w14:paraId="33F3439D" w14:textId="77777777" w:rsidR="00BB4FB7" w:rsidRPr="00BB4FB7" w:rsidRDefault="00BB4FB7" w:rsidP="00BB4FB7">
      <w:pPr>
        <w:numPr>
          <w:ilvl w:val="0"/>
          <w:numId w:val="24"/>
        </w:numPr>
      </w:pPr>
      <w:r w:rsidRPr="00BB4FB7">
        <w:t xml:space="preserve">Parse data from the </w:t>
      </w:r>
      <w:proofErr w:type="spellStart"/>
      <w:r w:rsidRPr="00BB4FB7">
        <w:t>GeoJSON</w:t>
      </w:r>
      <w:proofErr w:type="spellEnd"/>
      <w:r w:rsidRPr="00BB4FB7">
        <w:t xml:space="preserve"> format to create map-based data visualizations.</w:t>
      </w:r>
    </w:p>
    <w:p w14:paraId="1675AA2A" w14:textId="77777777" w:rsidR="00BB4FB7" w:rsidRPr="00BB4FB7" w:rsidRDefault="00BB4FB7" w:rsidP="00BB4FB7">
      <w:pPr>
        <w:numPr>
          <w:ilvl w:val="0"/>
          <w:numId w:val="24"/>
        </w:numPr>
      </w:pPr>
      <w:r w:rsidRPr="00BB4FB7">
        <w:t>Describe the concepts of layers and layer controls and how they are applied to add interactivity to maps.</w:t>
      </w:r>
    </w:p>
    <w:p w14:paraId="04472D30" w14:textId="30494828" w:rsidR="00BB4FB7" w:rsidRDefault="00BE7381" w:rsidP="00C80E6D">
      <w:pPr>
        <w:pBdr>
          <w:top w:val="single" w:sz="4" w:space="1" w:color="auto"/>
          <w:bottom w:val="single" w:sz="4" w:space="1" w:color="auto"/>
        </w:pBdr>
      </w:pPr>
      <w:r>
        <w:t xml:space="preserve">Stu Event Final (Activity in module 14.3) will be useful for Module 14 </w:t>
      </w:r>
      <w:r w:rsidR="008959F1">
        <w:t>challenge.</w:t>
      </w:r>
    </w:p>
    <w:p w14:paraId="4EED6390" w14:textId="574735B1" w:rsidR="00BB4FB7" w:rsidRDefault="00C80E6D">
      <w:r>
        <w:t>To borrow from leaflet- Style Sheet and 7:14pm in the recording</w:t>
      </w:r>
    </w:p>
    <w:p w14:paraId="74143A79" w14:textId="6B3E771E" w:rsidR="00C80E6D" w:rsidRDefault="00C80E6D" w:rsidP="00C80E6D">
      <w:pPr>
        <w:pStyle w:val="ListParagraph"/>
        <w:numPr>
          <w:ilvl w:val="0"/>
          <w:numId w:val="25"/>
        </w:numPr>
      </w:pPr>
      <w:r>
        <w:t>Standard piece of code when you’re using leaflet</w:t>
      </w:r>
    </w:p>
    <w:p w14:paraId="29BE8237" w14:textId="23FDCA7A" w:rsidR="00BB4FB7" w:rsidRDefault="00C7269D" w:rsidP="00C7269D">
      <w:pPr>
        <w:pStyle w:val="ListParagraph"/>
        <w:numPr>
          <w:ilvl w:val="0"/>
          <w:numId w:val="25"/>
        </w:numPr>
      </w:pPr>
      <w:proofErr w:type="gramStart"/>
      <w:r w:rsidRPr="00C7269D">
        <w:t>&lt;!--</w:t>
      </w:r>
      <w:proofErr w:type="gramEnd"/>
      <w:r w:rsidRPr="00C7269D">
        <w:t xml:space="preserve"> Leaflet CSS --&gt;</w:t>
      </w:r>
      <w:r w:rsidRPr="00C7269D">
        <w:cr/>
        <w:t xml:space="preserve">  &lt;link </w:t>
      </w:r>
      <w:proofErr w:type="spellStart"/>
      <w:r w:rsidRPr="00C7269D">
        <w:t>rel</w:t>
      </w:r>
      <w:proofErr w:type="spellEnd"/>
      <w:r w:rsidRPr="00C7269D">
        <w:t xml:space="preserve">="stylesheet" </w:t>
      </w:r>
      <w:proofErr w:type="spellStart"/>
      <w:r w:rsidRPr="00C7269D">
        <w:t>href</w:t>
      </w:r>
      <w:proofErr w:type="spellEnd"/>
      <w:r w:rsidRPr="00C7269D">
        <w:t>="https://unpkg.com/leaflet@1.9.4/</w:t>
      </w:r>
      <w:proofErr w:type="spellStart"/>
      <w:r w:rsidRPr="00C7269D">
        <w:t>dist</w:t>
      </w:r>
      <w:proofErr w:type="spellEnd"/>
      <w:r w:rsidRPr="00C7269D">
        <w:t>/leaflet.css"</w:t>
      </w:r>
      <w:r w:rsidRPr="00C7269D">
        <w:cr/>
        <w:t xml:space="preserve">    integrity="sha256-p4NxAoJBhIIN+hmNHrzRCf9tD/miZyoHS5obTRR9BMY="</w:t>
      </w:r>
      <w:r w:rsidRPr="00C7269D">
        <w:cr/>
        <w:t xml:space="preserve">    </w:t>
      </w:r>
      <w:proofErr w:type="spellStart"/>
      <w:r w:rsidRPr="00C7269D">
        <w:t>crossorigin</w:t>
      </w:r>
      <w:proofErr w:type="spellEnd"/>
      <w:r w:rsidRPr="00C7269D">
        <w:t>="" /&gt;</w:t>
      </w:r>
      <w:r w:rsidRPr="00C7269D">
        <w:cr/>
      </w:r>
      <w:r w:rsidRPr="00C7269D">
        <w:cr/>
        <w:t xml:space="preserve">  </w:t>
      </w:r>
      <w:proofErr w:type="gramStart"/>
      <w:r w:rsidRPr="00C7269D">
        <w:t>&lt;!--</w:t>
      </w:r>
      <w:proofErr w:type="gramEnd"/>
      <w:r w:rsidRPr="00C7269D">
        <w:t xml:space="preserve"> Leaflet JavaScript code --&gt;</w:t>
      </w:r>
      <w:r w:rsidRPr="00C7269D">
        <w:cr/>
        <w:t xml:space="preserve">  &lt;script </w:t>
      </w:r>
      <w:proofErr w:type="spellStart"/>
      <w:r w:rsidRPr="00C7269D">
        <w:t>src</w:t>
      </w:r>
      <w:proofErr w:type="spellEnd"/>
      <w:r w:rsidRPr="00C7269D">
        <w:t>="https://unpkg.com/leaflet@1.9.4/</w:t>
      </w:r>
      <w:proofErr w:type="spellStart"/>
      <w:r w:rsidRPr="00C7269D">
        <w:t>dist</w:t>
      </w:r>
      <w:proofErr w:type="spellEnd"/>
      <w:r w:rsidRPr="00C7269D">
        <w:t>/leaflet.js"</w:t>
      </w:r>
      <w:r w:rsidRPr="00C7269D">
        <w:cr/>
        <w:t xml:space="preserve">    integrity="sha256-20nQCchB9co0qIjJZRGuk2/Z9VM+kNiyxNV1lvTlZBo="</w:t>
      </w:r>
      <w:r w:rsidRPr="00C7269D">
        <w:cr/>
        <w:t xml:space="preserve">    </w:t>
      </w:r>
      <w:proofErr w:type="spellStart"/>
      <w:r w:rsidRPr="00C7269D">
        <w:t>crossorigin</w:t>
      </w:r>
      <w:proofErr w:type="spellEnd"/>
      <w:r w:rsidRPr="00C7269D">
        <w:t>=""&gt;&lt;/script&gt;</w:t>
      </w:r>
    </w:p>
    <w:p w14:paraId="78B1D1CD" w14:textId="61BE8F73" w:rsidR="00BB4FB7" w:rsidRDefault="00921525">
      <w:r>
        <w:t xml:space="preserve">Add </w:t>
      </w:r>
      <w:r w:rsidR="005462D2">
        <w:t xml:space="preserve">a tile layer </w:t>
      </w:r>
      <w:r>
        <w:t>to Logic.js file:</w:t>
      </w:r>
    </w:p>
    <w:p w14:paraId="32A59509" w14:textId="77777777" w:rsidR="00981DCB" w:rsidRPr="00981DCB" w:rsidRDefault="00981DCB" w:rsidP="00981D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DCB">
        <w:rPr>
          <w:rFonts w:ascii="Consolas" w:eastAsia="Times New Roman" w:hAnsi="Consolas" w:cs="Times New Roman"/>
          <w:color w:val="6A9955"/>
          <w:sz w:val="21"/>
          <w:szCs w:val="21"/>
        </w:rPr>
        <w:t>// Add a tile layer.</w:t>
      </w:r>
    </w:p>
    <w:p w14:paraId="15534101" w14:textId="77777777" w:rsidR="00981DCB" w:rsidRPr="00981DCB" w:rsidRDefault="00981DCB" w:rsidP="00981D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DCB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981DC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1DCB">
        <w:rPr>
          <w:rFonts w:ascii="Consolas" w:eastAsia="Times New Roman" w:hAnsi="Consolas" w:cs="Times New Roman"/>
          <w:color w:val="DCDCAA"/>
          <w:sz w:val="21"/>
          <w:szCs w:val="21"/>
        </w:rPr>
        <w:t>tileLayer</w:t>
      </w:r>
      <w:r w:rsidRPr="00981D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1DCB">
        <w:rPr>
          <w:rFonts w:ascii="Consolas" w:eastAsia="Times New Roman" w:hAnsi="Consolas" w:cs="Times New Roman"/>
          <w:color w:val="CE9178"/>
          <w:sz w:val="21"/>
          <w:szCs w:val="21"/>
        </w:rPr>
        <w:t>'https://{s</w:t>
      </w:r>
      <w:proofErr w:type="gramStart"/>
      <w:r w:rsidRPr="00981DCB">
        <w:rPr>
          <w:rFonts w:ascii="Consolas" w:eastAsia="Times New Roman" w:hAnsi="Consolas" w:cs="Times New Roman"/>
          <w:color w:val="CE9178"/>
          <w:sz w:val="21"/>
          <w:szCs w:val="21"/>
        </w:rPr>
        <w:t>}.tile.openstreetmap.org</w:t>
      </w:r>
      <w:proofErr w:type="gramEnd"/>
      <w:r w:rsidRPr="00981DCB">
        <w:rPr>
          <w:rFonts w:ascii="Consolas" w:eastAsia="Times New Roman" w:hAnsi="Consolas" w:cs="Times New Roman"/>
          <w:color w:val="CE9178"/>
          <w:sz w:val="21"/>
          <w:szCs w:val="21"/>
        </w:rPr>
        <w:t>/{z}/{x}/{y}.png'</w:t>
      </w:r>
      <w:r w:rsidRPr="00981DCB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35F188D3" w14:textId="77777777" w:rsidR="00981DCB" w:rsidRPr="00981DCB" w:rsidRDefault="00981DCB" w:rsidP="00981D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D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1DCB">
        <w:rPr>
          <w:rFonts w:ascii="Consolas" w:eastAsia="Times New Roman" w:hAnsi="Consolas" w:cs="Times New Roman"/>
          <w:color w:val="9CDCFE"/>
          <w:sz w:val="21"/>
          <w:szCs w:val="21"/>
        </w:rPr>
        <w:t>attribution:</w:t>
      </w:r>
      <w:r w:rsidRPr="00981D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1D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'&amp;copy; &lt;a </w:t>
      </w:r>
      <w:proofErr w:type="spellStart"/>
      <w:r w:rsidRPr="00981DCB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981DCB">
        <w:rPr>
          <w:rFonts w:ascii="Consolas" w:eastAsia="Times New Roman" w:hAnsi="Consolas" w:cs="Times New Roman"/>
          <w:color w:val="CE9178"/>
          <w:sz w:val="21"/>
          <w:szCs w:val="21"/>
        </w:rPr>
        <w:t>="https://www.openstreetmap.org/copyright"&gt;OpenStreetMap&lt;/a&gt; contributors'</w:t>
      </w:r>
    </w:p>
    <w:p w14:paraId="0E1AC8BE" w14:textId="77777777" w:rsidR="00981DCB" w:rsidRDefault="00981DCB" w:rsidP="00981D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D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Start"/>
      <w:r w:rsidRPr="00981DC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981DCB">
        <w:rPr>
          <w:rFonts w:ascii="Consolas" w:eastAsia="Times New Roman" w:hAnsi="Consolas" w:cs="Times New Roman"/>
          <w:color w:val="DCDCAA"/>
          <w:sz w:val="21"/>
          <w:szCs w:val="21"/>
        </w:rPr>
        <w:t>addTo</w:t>
      </w:r>
      <w:proofErr w:type="spellEnd"/>
      <w:proofErr w:type="gramEnd"/>
      <w:r w:rsidRPr="00981D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81DCB">
        <w:rPr>
          <w:rFonts w:ascii="Consolas" w:eastAsia="Times New Roman" w:hAnsi="Consolas" w:cs="Times New Roman"/>
          <w:color w:val="9CDCFE"/>
          <w:sz w:val="21"/>
          <w:szCs w:val="21"/>
        </w:rPr>
        <w:t>myMap</w:t>
      </w:r>
      <w:proofErr w:type="spellEnd"/>
      <w:r w:rsidRPr="00981DC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B89DD0" w14:textId="77777777" w:rsidR="00DD54AE" w:rsidRPr="00E94A8B" w:rsidRDefault="00DD54AE" w:rsidP="00DD54AE">
      <w:pPr>
        <w:rPr>
          <w:rFonts w:cstheme="minorHAnsi"/>
          <w:b/>
          <w:bCs/>
        </w:rPr>
      </w:pPr>
    </w:p>
    <w:p w14:paraId="66F92879" w14:textId="77777777" w:rsidR="00DD54AE" w:rsidRPr="00E94A8B" w:rsidRDefault="00DD54AE" w:rsidP="00DD54AE">
      <w:pPr>
        <w:rPr>
          <w:rFonts w:eastAsia="Times New Roman" w:cstheme="minorHAnsi"/>
          <w:color w:val="CCCCCC"/>
        </w:rPr>
      </w:pPr>
    </w:p>
    <w:p w14:paraId="418C88E2" w14:textId="77777777" w:rsidR="00DD54AE" w:rsidRPr="00E94A8B" w:rsidRDefault="00DD54AE" w:rsidP="00DD54AE">
      <w:pPr>
        <w:rPr>
          <w:rFonts w:eastAsia="Times New Roman" w:cstheme="minorHAnsi"/>
          <w:color w:val="CCCCCC"/>
        </w:rPr>
      </w:pPr>
    </w:p>
    <w:p w14:paraId="18EFDF4A" w14:textId="77777777" w:rsidR="00DD54AE" w:rsidRPr="00E94A8B" w:rsidRDefault="00DD54AE" w:rsidP="00DD54AE">
      <w:pPr>
        <w:rPr>
          <w:rFonts w:eastAsia="Times New Roman" w:cstheme="minorHAnsi"/>
          <w:color w:val="CCCCCC"/>
        </w:rPr>
      </w:pPr>
    </w:p>
    <w:p w14:paraId="06C57ED5" w14:textId="0D2E7949" w:rsidR="00DD54AE" w:rsidRPr="00E94A8B" w:rsidRDefault="00E94A8B" w:rsidP="00DD54AE">
      <w:pPr>
        <w:rPr>
          <w:rFonts w:eastAsia="Times New Roman" w:cstheme="minorHAnsi"/>
          <w:b/>
          <w:bCs/>
          <w:u w:val="single"/>
        </w:rPr>
      </w:pPr>
      <w:r w:rsidRPr="00E94A8B">
        <w:rPr>
          <w:rFonts w:eastAsia="Times New Roman" w:cstheme="minorHAnsi"/>
          <w:b/>
          <w:bCs/>
          <w:sz w:val="40"/>
          <w:szCs w:val="40"/>
          <w:highlight w:val="darkGray"/>
          <w:u w:val="single"/>
        </w:rPr>
        <w:t>Basically, it’s all about Layers.</w:t>
      </w:r>
    </w:p>
    <w:p w14:paraId="3A601D91" w14:textId="77777777" w:rsidR="00DD54AE" w:rsidRPr="00E94A8B" w:rsidRDefault="00DD54AE" w:rsidP="00DD54AE">
      <w:pPr>
        <w:rPr>
          <w:rFonts w:eastAsia="Times New Roman" w:cstheme="minorHAnsi"/>
          <w:color w:val="CCCCCC"/>
        </w:rPr>
      </w:pPr>
    </w:p>
    <w:p w14:paraId="18445956" w14:textId="77777777" w:rsidR="00DD54AE" w:rsidRPr="00981DCB" w:rsidRDefault="00DD54AE" w:rsidP="00DD54AE">
      <w:pPr>
        <w:rPr>
          <w:rFonts w:eastAsia="Times New Roman" w:cstheme="minorHAnsi"/>
          <w:color w:val="CCCCCC"/>
        </w:rPr>
      </w:pPr>
    </w:p>
    <w:p w14:paraId="707C5897" w14:textId="154E8758" w:rsidR="00BB4FB7" w:rsidRPr="00DD54AE" w:rsidRDefault="00DD54AE">
      <w:pPr>
        <w:rPr>
          <w:b/>
          <w:bCs/>
          <w:sz w:val="32"/>
          <w:szCs w:val="32"/>
        </w:rPr>
      </w:pPr>
      <w:r w:rsidRPr="00DD54AE">
        <w:rPr>
          <w:b/>
          <w:bCs/>
          <w:sz w:val="32"/>
          <w:szCs w:val="32"/>
        </w:rPr>
        <w:t>Stu City Markers Solution:</w:t>
      </w:r>
    </w:p>
    <w:p w14:paraId="0842F90E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6A9955"/>
          <w:sz w:val="21"/>
          <w:szCs w:val="21"/>
        </w:rPr>
        <w:t>// Create a map object.</w:t>
      </w:r>
    </w:p>
    <w:p w14:paraId="0C593461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myMap</w:t>
      </w:r>
      <w:proofErr w:type="spellEnd"/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5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D54AE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54A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54AE">
        <w:rPr>
          <w:rFonts w:ascii="Consolas" w:eastAsia="Times New Roman" w:hAnsi="Consolas" w:cs="Times New Roman"/>
          <w:color w:val="CE9178"/>
          <w:sz w:val="21"/>
          <w:szCs w:val="21"/>
        </w:rPr>
        <w:t>"map"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553B19BF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center: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D54AE">
        <w:rPr>
          <w:rFonts w:ascii="Consolas" w:eastAsia="Times New Roman" w:hAnsi="Consolas" w:cs="Times New Roman"/>
          <w:color w:val="B5CEA8"/>
          <w:sz w:val="21"/>
          <w:szCs w:val="21"/>
        </w:rPr>
        <w:t>37.0902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54A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54AE">
        <w:rPr>
          <w:rFonts w:ascii="Consolas" w:eastAsia="Times New Roman" w:hAnsi="Consolas" w:cs="Times New Roman"/>
          <w:color w:val="B5CEA8"/>
          <w:sz w:val="21"/>
          <w:szCs w:val="21"/>
        </w:rPr>
        <w:t>95.7129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57578A2E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zoom: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54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545CDFBA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9FFB452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B567C9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6A9955"/>
          <w:sz w:val="21"/>
          <w:szCs w:val="21"/>
        </w:rPr>
        <w:t>// Add a tile layer.</w:t>
      </w:r>
    </w:p>
    <w:p w14:paraId="175B5420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54AE">
        <w:rPr>
          <w:rFonts w:ascii="Consolas" w:eastAsia="Times New Roman" w:hAnsi="Consolas" w:cs="Times New Roman"/>
          <w:color w:val="DCDCAA"/>
          <w:sz w:val="21"/>
          <w:szCs w:val="21"/>
        </w:rPr>
        <w:t>tileLayer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54AE">
        <w:rPr>
          <w:rFonts w:ascii="Consolas" w:eastAsia="Times New Roman" w:hAnsi="Consolas" w:cs="Times New Roman"/>
          <w:color w:val="CE9178"/>
          <w:sz w:val="21"/>
          <w:szCs w:val="21"/>
        </w:rPr>
        <w:t>'https://{s</w:t>
      </w:r>
      <w:proofErr w:type="gramStart"/>
      <w:r w:rsidRPr="00DD54AE">
        <w:rPr>
          <w:rFonts w:ascii="Consolas" w:eastAsia="Times New Roman" w:hAnsi="Consolas" w:cs="Times New Roman"/>
          <w:color w:val="CE9178"/>
          <w:sz w:val="21"/>
          <w:szCs w:val="21"/>
        </w:rPr>
        <w:t>}.tile.openstreetmap.org</w:t>
      </w:r>
      <w:proofErr w:type="gramEnd"/>
      <w:r w:rsidRPr="00DD54AE">
        <w:rPr>
          <w:rFonts w:ascii="Consolas" w:eastAsia="Times New Roman" w:hAnsi="Consolas" w:cs="Times New Roman"/>
          <w:color w:val="CE9178"/>
          <w:sz w:val="21"/>
          <w:szCs w:val="21"/>
        </w:rPr>
        <w:t>/{z}/{x}/{y}.png'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25B71BC1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attribution: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54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'&amp;copy; &lt;a </w:t>
      </w:r>
      <w:proofErr w:type="spellStart"/>
      <w:r w:rsidRPr="00DD54AE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DD54AE">
        <w:rPr>
          <w:rFonts w:ascii="Consolas" w:eastAsia="Times New Roman" w:hAnsi="Consolas" w:cs="Times New Roman"/>
          <w:color w:val="CE9178"/>
          <w:sz w:val="21"/>
          <w:szCs w:val="21"/>
        </w:rPr>
        <w:t>="https://www.openstreetmap.org/copyright"&gt;OpenStreetMap&lt;/a&gt; contributors'</w:t>
      </w:r>
    </w:p>
    <w:p w14:paraId="7CB08391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Start"/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DD54AE">
        <w:rPr>
          <w:rFonts w:ascii="Consolas" w:eastAsia="Times New Roman" w:hAnsi="Consolas" w:cs="Times New Roman"/>
          <w:color w:val="DCDCAA"/>
          <w:sz w:val="21"/>
          <w:szCs w:val="21"/>
        </w:rPr>
        <w:t>addTo</w:t>
      </w:r>
      <w:proofErr w:type="spellEnd"/>
      <w:proofErr w:type="gramEnd"/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myMap</w:t>
      </w:r>
      <w:proofErr w:type="spellEnd"/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B44452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ADADF9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6A9955"/>
          <w:sz w:val="21"/>
          <w:szCs w:val="21"/>
        </w:rPr>
        <w:t>// City markers</w:t>
      </w:r>
    </w:p>
    <w:p w14:paraId="71F7D510" w14:textId="00454758" w:rsidR="00DD54AE" w:rsidRPr="00DD54AE" w:rsidRDefault="000C773C" w:rsidP="000C773C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^ Tile layer line URL has </w:t>
      </w:r>
      <w:proofErr w:type="spellStart"/>
      <w:r w:rsidRPr="000C773C">
        <w:rPr>
          <w:rFonts w:ascii="Consolas" w:eastAsia="Times New Roman" w:hAnsi="Consolas" w:cs="Times New Roman"/>
          <w:i/>
          <w:iCs/>
          <w:sz w:val="21"/>
          <w:szCs w:val="21"/>
          <w:u w:val="single"/>
        </w:rPr>
        <w:t>zxy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 not </w:t>
      </w:r>
      <w:proofErr w:type="spellStart"/>
      <w:r w:rsidRPr="000C773C">
        <w:rPr>
          <w:rFonts w:ascii="Consolas" w:eastAsia="Times New Roman" w:hAnsi="Consolas" w:cs="Times New Roman"/>
          <w:i/>
          <w:iCs/>
          <w:sz w:val="21"/>
          <w:szCs w:val="21"/>
          <w:u w:val="single"/>
        </w:rPr>
        <w:t>zyx</w:t>
      </w:r>
      <w:proofErr w:type="spellEnd"/>
    </w:p>
    <w:p w14:paraId="4BB5BC13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Add code to create a marker for each of the following cities and to add it to the map.</w:t>
      </w:r>
    </w:p>
    <w:p w14:paraId="15FD0916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523EDA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5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</w:p>
    <w:p w14:paraId="1941EAF8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D54AE">
        <w:rPr>
          <w:rFonts w:ascii="Consolas" w:eastAsia="Times New Roman" w:hAnsi="Consolas" w:cs="Times New Roman"/>
          <w:color w:val="B5CEA8"/>
          <w:sz w:val="21"/>
          <w:szCs w:val="21"/>
        </w:rPr>
        <w:t>40.7128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54A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54AE">
        <w:rPr>
          <w:rFonts w:ascii="Consolas" w:eastAsia="Times New Roman" w:hAnsi="Consolas" w:cs="Times New Roman"/>
          <w:color w:val="B5CEA8"/>
          <w:sz w:val="21"/>
          <w:szCs w:val="21"/>
        </w:rPr>
        <w:t>74.0060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0DFE14C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54AE">
        <w:rPr>
          <w:rFonts w:ascii="Consolas" w:eastAsia="Times New Roman" w:hAnsi="Consolas" w:cs="Times New Roman"/>
          <w:color w:val="CE9178"/>
          <w:sz w:val="21"/>
          <w:szCs w:val="21"/>
        </w:rPr>
        <w:t>"NYC"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D2D2BC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population: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54AE">
        <w:rPr>
          <w:rFonts w:ascii="Consolas" w:eastAsia="Times New Roman" w:hAnsi="Consolas" w:cs="Times New Roman"/>
          <w:color w:val="B5CEA8"/>
          <w:sz w:val="21"/>
          <w:szCs w:val="21"/>
        </w:rPr>
        <w:t>8550405</w:t>
      </w:r>
    </w:p>
    <w:p w14:paraId="6DEB63FD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7A67DE1D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DC0EC74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location: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DD54AE">
        <w:rPr>
          <w:rFonts w:ascii="Consolas" w:eastAsia="Times New Roman" w:hAnsi="Consolas" w:cs="Times New Roman"/>
          <w:color w:val="B5CEA8"/>
          <w:sz w:val="21"/>
          <w:szCs w:val="21"/>
        </w:rPr>
        <w:t>41.8781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D54A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D54AE">
        <w:rPr>
          <w:rFonts w:ascii="Consolas" w:eastAsia="Times New Roman" w:hAnsi="Consolas" w:cs="Times New Roman"/>
          <w:color w:val="B5CEA8"/>
          <w:sz w:val="21"/>
          <w:szCs w:val="21"/>
        </w:rPr>
        <w:t>87.6298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D3C09F6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54AE">
        <w:rPr>
          <w:rFonts w:ascii="Consolas" w:eastAsia="Times New Roman" w:hAnsi="Consolas" w:cs="Times New Roman"/>
          <w:color w:val="CE9178"/>
          <w:sz w:val="21"/>
          <w:szCs w:val="21"/>
        </w:rPr>
        <w:t>"Chicago"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570AE5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population: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54AE">
        <w:rPr>
          <w:rFonts w:ascii="Consolas" w:eastAsia="Times New Roman" w:hAnsi="Consolas" w:cs="Times New Roman"/>
          <w:color w:val="B5CEA8"/>
          <w:sz w:val="21"/>
          <w:szCs w:val="21"/>
        </w:rPr>
        <w:t>2296224</w:t>
      </w:r>
    </w:p>
    <w:p w14:paraId="2D49B5A7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}];</w:t>
      </w:r>
    </w:p>
    <w:p w14:paraId="7FCAA5ED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4C6245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D54A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4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54A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4A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62BD92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54A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5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cities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C0F4EFA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D54AE">
        <w:rPr>
          <w:rFonts w:ascii="Consolas" w:eastAsia="Times New Roman" w:hAnsi="Consolas" w:cs="Times New Roman"/>
          <w:color w:val="4FC1FF"/>
          <w:sz w:val="21"/>
          <w:szCs w:val="21"/>
        </w:rPr>
        <w:t>L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54AE">
        <w:rPr>
          <w:rFonts w:ascii="Consolas" w:eastAsia="Times New Roman" w:hAnsi="Consolas" w:cs="Times New Roman"/>
          <w:color w:val="DCDCAA"/>
          <w:sz w:val="21"/>
          <w:szCs w:val="21"/>
        </w:rPr>
        <w:t>marker</w:t>
      </w:r>
      <w:proofErr w:type="spellEnd"/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55847F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DD54AE">
        <w:rPr>
          <w:rFonts w:ascii="Consolas" w:eastAsia="Times New Roman" w:hAnsi="Consolas" w:cs="Times New Roman"/>
          <w:color w:val="DCDCAA"/>
          <w:sz w:val="21"/>
          <w:szCs w:val="21"/>
        </w:rPr>
        <w:t>bindPopup</w:t>
      </w:r>
      <w:proofErr w:type="spellEnd"/>
      <w:proofErr w:type="gramEnd"/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D54AE">
        <w:rPr>
          <w:rFonts w:ascii="Consolas" w:eastAsia="Times New Roman" w:hAnsi="Consolas" w:cs="Times New Roman"/>
          <w:color w:val="CE9178"/>
          <w:sz w:val="21"/>
          <w:szCs w:val="21"/>
        </w:rPr>
        <w:t>`&lt;h1&gt;</w:t>
      </w:r>
      <w:r w:rsidRPr="00DD54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DD5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D54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54AE">
        <w:rPr>
          <w:rFonts w:ascii="Consolas" w:eastAsia="Times New Roman" w:hAnsi="Consolas" w:cs="Times New Roman"/>
          <w:color w:val="CE9178"/>
          <w:sz w:val="21"/>
          <w:szCs w:val="21"/>
        </w:rPr>
        <w:t>&lt;/h1&gt;&lt;</w:t>
      </w:r>
      <w:proofErr w:type="spellStart"/>
      <w:r w:rsidRPr="00DD54AE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DD54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&gt;&lt;h3&gt;Population </w:t>
      </w:r>
      <w:r w:rsidRPr="00DD54A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DD5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r w:rsidRPr="00DD5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54AE">
        <w:rPr>
          <w:rFonts w:ascii="Consolas" w:eastAsia="Times New Roman" w:hAnsi="Consolas" w:cs="Times New Roman"/>
          <w:color w:val="DCDCAA"/>
          <w:sz w:val="21"/>
          <w:szCs w:val="21"/>
        </w:rPr>
        <w:t>toLocaleString</w:t>
      </w:r>
      <w:proofErr w:type="spellEnd"/>
      <w:r w:rsidRPr="00DD54A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D54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D54AE">
        <w:rPr>
          <w:rFonts w:ascii="Consolas" w:eastAsia="Times New Roman" w:hAnsi="Consolas" w:cs="Times New Roman"/>
          <w:color w:val="CE9178"/>
          <w:sz w:val="21"/>
          <w:szCs w:val="21"/>
        </w:rPr>
        <w:t>&gt;&lt;/h3&gt;&lt;/</w:t>
      </w:r>
      <w:proofErr w:type="spellStart"/>
      <w:r w:rsidRPr="00DD54AE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DD54AE">
        <w:rPr>
          <w:rFonts w:ascii="Consolas" w:eastAsia="Times New Roman" w:hAnsi="Consolas" w:cs="Times New Roman"/>
          <w:color w:val="CE9178"/>
          <w:sz w:val="21"/>
          <w:szCs w:val="21"/>
        </w:rPr>
        <w:t>&gt;`</w:t>
      </w: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C8AE09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DD54AE">
        <w:rPr>
          <w:rFonts w:ascii="Consolas" w:eastAsia="Times New Roman" w:hAnsi="Consolas" w:cs="Times New Roman"/>
          <w:color w:val="DCDCAA"/>
          <w:sz w:val="21"/>
          <w:szCs w:val="21"/>
        </w:rPr>
        <w:t>addTo</w:t>
      </w:r>
      <w:proofErr w:type="spellEnd"/>
      <w:proofErr w:type="gramEnd"/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D54AE">
        <w:rPr>
          <w:rFonts w:ascii="Consolas" w:eastAsia="Times New Roman" w:hAnsi="Consolas" w:cs="Times New Roman"/>
          <w:color w:val="9CDCFE"/>
          <w:sz w:val="21"/>
          <w:szCs w:val="21"/>
        </w:rPr>
        <w:t>myMap</w:t>
      </w:r>
      <w:proofErr w:type="spellEnd"/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C98E6D" w14:textId="77777777" w:rsidR="00DD54AE" w:rsidRPr="00DD54AE" w:rsidRDefault="00DD54AE" w:rsidP="00DD54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54A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DD36CE" w14:textId="77777777" w:rsidR="00DD54AE" w:rsidRDefault="00DD54AE"/>
    <w:p w14:paraId="0623D5EC" w14:textId="77777777" w:rsidR="00BB4FB7" w:rsidRDefault="00BB4FB7"/>
    <w:p w14:paraId="5179BC02" w14:textId="28D39D2B" w:rsidR="00BB4FB7" w:rsidRDefault="00DD54AE">
      <w:r>
        <w:t>Ins Other Markers Solution:</w:t>
      </w:r>
    </w:p>
    <w:p w14:paraId="02AE0B28" w14:textId="15902776" w:rsidR="00BB4FB7" w:rsidRDefault="00DD54AE">
      <w:r w:rsidRPr="00DD54AE">
        <w:drawing>
          <wp:inline distT="0" distB="0" distL="0" distR="0" wp14:anchorId="56468BC5" wp14:editId="05E5F298">
            <wp:extent cx="2953162" cy="1333686"/>
            <wp:effectExtent l="19050" t="19050" r="19050" b="19050"/>
            <wp:docPr id="135330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03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336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AA642A" w14:textId="4E3707F1" w:rsidR="00BB4FB7" w:rsidRDefault="000B3F41">
      <w:r w:rsidRPr="000B3F41">
        <w:drawing>
          <wp:inline distT="0" distB="0" distL="0" distR="0" wp14:anchorId="30388217" wp14:editId="0860A6C0">
            <wp:extent cx="2381582" cy="2305372"/>
            <wp:effectExtent l="19050" t="19050" r="19050" b="19050"/>
            <wp:docPr id="126539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95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053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EA444B" w14:textId="77777777" w:rsidR="00BB4FB7" w:rsidRDefault="00BB4FB7"/>
    <w:p w14:paraId="5594FCBC" w14:textId="77777777" w:rsidR="00BB4FB7" w:rsidRDefault="00BB4FB7"/>
    <w:p w14:paraId="4780B0BE" w14:textId="77777777" w:rsidR="00BB4FB7" w:rsidRDefault="00BB4FB7"/>
    <w:p w14:paraId="13A14F94" w14:textId="77777777" w:rsidR="00BB4FB7" w:rsidRDefault="00BB4FB7"/>
    <w:p w14:paraId="0F90EDA2" w14:textId="77777777" w:rsidR="0077300D" w:rsidRDefault="0077300D"/>
    <w:p w14:paraId="7EA6B7D9" w14:textId="77777777" w:rsidR="0077300D" w:rsidRDefault="0077300D"/>
    <w:p w14:paraId="4C673ECE" w14:textId="08EA9E2D" w:rsidR="0077300D" w:rsidRPr="00E94A8B" w:rsidRDefault="00E94A8B">
      <w:pPr>
        <w:rPr>
          <w:b/>
          <w:bCs/>
          <w:sz w:val="32"/>
          <w:szCs w:val="32"/>
        </w:rPr>
      </w:pPr>
      <w:r w:rsidRPr="00E94A8B">
        <w:rPr>
          <w:b/>
          <w:bCs/>
          <w:sz w:val="32"/>
          <w:szCs w:val="32"/>
        </w:rPr>
        <w:lastRenderedPageBreak/>
        <w:t>Stu country GDP Solution:</w:t>
      </w:r>
    </w:p>
    <w:p w14:paraId="6C7E3FA7" w14:textId="1105C343" w:rsidR="00E94A8B" w:rsidRDefault="00E94A8B">
      <w:r w:rsidRPr="00E94A8B">
        <w:drawing>
          <wp:inline distT="0" distB="0" distL="0" distR="0" wp14:anchorId="2520A7A0" wp14:editId="4ED8C76D">
            <wp:extent cx="5943600" cy="3164840"/>
            <wp:effectExtent l="19050" t="19050" r="19050" b="16510"/>
            <wp:docPr id="29149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7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5DAD1" w14:textId="77777777" w:rsidR="0077300D" w:rsidRDefault="0077300D"/>
    <w:p w14:paraId="7A7D1C2F" w14:textId="77777777" w:rsidR="0077300D" w:rsidRDefault="0077300D"/>
    <w:p w14:paraId="5775A14C" w14:textId="5BA7933B" w:rsidR="0077300D" w:rsidRDefault="00C12691">
      <w:r w:rsidRPr="00C12691">
        <w:rPr>
          <w:highlight w:val="darkGray"/>
        </w:rPr>
        <w:t>You can group layers together.</w:t>
      </w:r>
    </w:p>
    <w:p w14:paraId="2F66319D" w14:textId="0DFA0AF1" w:rsidR="0077300D" w:rsidRDefault="00C12691">
      <w:r w:rsidRPr="00C12691">
        <w:drawing>
          <wp:inline distT="0" distB="0" distL="0" distR="0" wp14:anchorId="4C827294" wp14:editId="162C7301">
            <wp:extent cx="5943600" cy="2379980"/>
            <wp:effectExtent l="19050" t="19050" r="19050" b="20320"/>
            <wp:docPr id="10161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3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63D8C" w14:textId="3D616833" w:rsidR="0077300D" w:rsidRDefault="00F149AA" w:rsidP="00F149AA">
      <w:pPr>
        <w:ind w:left="540" w:hanging="540"/>
      </w:pPr>
      <w:proofErr w:type="spellStart"/>
      <w:r>
        <w:t>Ie</w:t>
      </w:r>
      <w:proofErr w:type="spellEnd"/>
      <w:r>
        <w:t xml:space="preserve">: You can switch between topographic map and </w:t>
      </w:r>
      <w:r w:rsidR="004C1DA6">
        <w:t>(</w:t>
      </w:r>
      <w:r>
        <w:t>normal country lines</w:t>
      </w:r>
      <w:r w:rsidR="004C1DA6">
        <w:t>/</w:t>
      </w:r>
      <w:proofErr w:type="spellStart"/>
      <w:r w:rsidR="004C1DA6">
        <w:t>streetview</w:t>
      </w:r>
      <w:proofErr w:type="spellEnd"/>
      <w:r w:rsidR="004C1DA6">
        <w:t>)</w:t>
      </w:r>
      <w:r>
        <w:t xml:space="preserve"> map</w:t>
      </w:r>
      <w:r w:rsidR="004C1DA6">
        <w:t>s</w:t>
      </w:r>
      <w:r>
        <w:t>, you can click a radio button to toggle markers on or off.</w:t>
      </w:r>
    </w:p>
    <w:p w14:paraId="3C24DC54" w14:textId="77777777" w:rsidR="0077300D" w:rsidRDefault="0077300D"/>
    <w:p w14:paraId="4F0F8CD0" w14:textId="77777777" w:rsidR="0077300D" w:rsidRDefault="0077300D"/>
    <w:p w14:paraId="06F8609B" w14:textId="77777777" w:rsidR="0077300D" w:rsidRDefault="0077300D"/>
    <w:p w14:paraId="472388D8" w14:textId="77777777" w:rsidR="0077300D" w:rsidRDefault="0077300D"/>
    <w:p w14:paraId="3D6EE77E" w14:textId="77777777" w:rsidR="0077300D" w:rsidRDefault="0077300D"/>
    <w:p w14:paraId="21A9BF99" w14:textId="77777777" w:rsidR="0077300D" w:rsidRDefault="0077300D"/>
    <w:p w14:paraId="02A65FD3" w14:textId="77777777" w:rsidR="0077300D" w:rsidRDefault="0077300D"/>
    <w:p w14:paraId="55B6E035" w14:textId="77777777" w:rsidR="0077300D" w:rsidRDefault="0077300D"/>
    <w:p w14:paraId="7A67EA59" w14:textId="77777777" w:rsidR="0077300D" w:rsidRDefault="0077300D"/>
    <w:p w14:paraId="470003CF" w14:textId="77777777" w:rsidR="0077300D" w:rsidRDefault="0077300D"/>
    <w:p w14:paraId="7A157D87" w14:textId="77777777" w:rsidR="0077300D" w:rsidRDefault="0077300D"/>
    <w:p w14:paraId="5EF36391" w14:textId="77777777" w:rsidR="0077300D" w:rsidRDefault="0077300D"/>
    <w:p w14:paraId="3256BE72" w14:textId="77777777" w:rsidR="0077300D" w:rsidRDefault="0077300D"/>
    <w:p w14:paraId="37CBFC0E" w14:textId="77777777" w:rsidR="0077300D" w:rsidRDefault="0077300D"/>
    <w:p w14:paraId="12634B6C" w14:textId="77777777" w:rsidR="0077300D" w:rsidRDefault="0077300D"/>
    <w:p w14:paraId="7172F5B1" w14:textId="77777777" w:rsidR="0077300D" w:rsidRDefault="0077300D"/>
    <w:p w14:paraId="1204E2E3" w14:textId="77777777" w:rsidR="0077300D" w:rsidRDefault="0077300D"/>
    <w:p w14:paraId="4CAED1EF" w14:textId="77777777" w:rsidR="0077300D" w:rsidRDefault="0077300D"/>
    <w:p w14:paraId="68D30F9C" w14:textId="77777777" w:rsidR="0077300D" w:rsidRDefault="0077300D"/>
    <w:p w14:paraId="2C38C387" w14:textId="77777777" w:rsidR="0077300D" w:rsidRDefault="0077300D"/>
    <w:p w14:paraId="77D0A707" w14:textId="77777777" w:rsidR="0077300D" w:rsidRDefault="0077300D"/>
    <w:p w14:paraId="50E0E84D" w14:textId="77777777" w:rsidR="0077300D" w:rsidRDefault="0077300D"/>
    <w:p w14:paraId="33C9510F" w14:textId="77777777" w:rsidR="0077300D" w:rsidRDefault="0077300D"/>
    <w:sectPr w:rsidR="0077300D" w:rsidSect="00BB4FB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DB34E0"/>
    <w:multiLevelType w:val="hybridMultilevel"/>
    <w:tmpl w:val="D68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B6E0EA1"/>
    <w:multiLevelType w:val="multilevel"/>
    <w:tmpl w:val="DB82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0270104">
    <w:abstractNumId w:val="21"/>
  </w:num>
  <w:num w:numId="2" w16cid:durableId="2055495475">
    <w:abstractNumId w:val="12"/>
  </w:num>
  <w:num w:numId="3" w16cid:durableId="2018267117">
    <w:abstractNumId w:val="10"/>
  </w:num>
  <w:num w:numId="4" w16cid:durableId="777717762">
    <w:abstractNumId w:val="23"/>
  </w:num>
  <w:num w:numId="5" w16cid:durableId="1290237551">
    <w:abstractNumId w:val="13"/>
  </w:num>
  <w:num w:numId="6" w16cid:durableId="1135636728">
    <w:abstractNumId w:val="17"/>
  </w:num>
  <w:num w:numId="7" w16cid:durableId="392121683">
    <w:abstractNumId w:val="19"/>
  </w:num>
  <w:num w:numId="8" w16cid:durableId="1500849675">
    <w:abstractNumId w:val="9"/>
  </w:num>
  <w:num w:numId="9" w16cid:durableId="1186485038">
    <w:abstractNumId w:val="7"/>
  </w:num>
  <w:num w:numId="10" w16cid:durableId="83690120">
    <w:abstractNumId w:val="6"/>
  </w:num>
  <w:num w:numId="11" w16cid:durableId="1831560878">
    <w:abstractNumId w:val="5"/>
  </w:num>
  <w:num w:numId="12" w16cid:durableId="1060444606">
    <w:abstractNumId w:val="4"/>
  </w:num>
  <w:num w:numId="13" w16cid:durableId="1096944795">
    <w:abstractNumId w:val="8"/>
  </w:num>
  <w:num w:numId="14" w16cid:durableId="682515155">
    <w:abstractNumId w:val="3"/>
  </w:num>
  <w:num w:numId="15" w16cid:durableId="2030905854">
    <w:abstractNumId w:val="2"/>
  </w:num>
  <w:num w:numId="16" w16cid:durableId="1301686810">
    <w:abstractNumId w:val="1"/>
  </w:num>
  <w:num w:numId="17" w16cid:durableId="1132363012">
    <w:abstractNumId w:val="0"/>
  </w:num>
  <w:num w:numId="18" w16cid:durableId="240216295">
    <w:abstractNumId w:val="15"/>
  </w:num>
  <w:num w:numId="19" w16cid:durableId="1825315345">
    <w:abstractNumId w:val="16"/>
  </w:num>
  <w:num w:numId="20" w16cid:durableId="1051730931">
    <w:abstractNumId w:val="22"/>
  </w:num>
  <w:num w:numId="21" w16cid:durableId="62224249">
    <w:abstractNumId w:val="18"/>
  </w:num>
  <w:num w:numId="22" w16cid:durableId="1630668836">
    <w:abstractNumId w:val="11"/>
  </w:num>
  <w:num w:numId="23" w16cid:durableId="1865174379">
    <w:abstractNumId w:val="24"/>
  </w:num>
  <w:num w:numId="24" w16cid:durableId="1901134052">
    <w:abstractNumId w:val="20"/>
  </w:num>
  <w:num w:numId="25" w16cid:durableId="16380991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B7"/>
    <w:rsid w:val="000B3F41"/>
    <w:rsid w:val="000C773C"/>
    <w:rsid w:val="001019E5"/>
    <w:rsid w:val="004C1DA6"/>
    <w:rsid w:val="005462D2"/>
    <w:rsid w:val="00645252"/>
    <w:rsid w:val="006D0A0B"/>
    <w:rsid w:val="006D3D74"/>
    <w:rsid w:val="0077300D"/>
    <w:rsid w:val="0083569A"/>
    <w:rsid w:val="008959F1"/>
    <w:rsid w:val="00921525"/>
    <w:rsid w:val="00981DCB"/>
    <w:rsid w:val="00A9204E"/>
    <w:rsid w:val="00BB4FB7"/>
    <w:rsid w:val="00BE7381"/>
    <w:rsid w:val="00C12691"/>
    <w:rsid w:val="00C7269D"/>
    <w:rsid w:val="00C80E6D"/>
    <w:rsid w:val="00DD54AE"/>
    <w:rsid w:val="00E12607"/>
    <w:rsid w:val="00E94A8B"/>
    <w:rsid w:val="00F1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BFB1"/>
  <w15:chartTrackingRefBased/>
  <w15:docId w15:val="{D3CBEADD-95AE-4903-854E-CF7B4732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8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186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10</cp:revision>
  <dcterms:created xsi:type="dcterms:W3CDTF">2023-12-21T23:21:00Z</dcterms:created>
  <dcterms:modified xsi:type="dcterms:W3CDTF">2023-12-22T02:27:00Z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